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17" w:rsidRPr="00427417" w:rsidRDefault="00427417"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FF70D2" w:rsidRPr="00FF70D2" w:rsidRDefault="00FF70D2" w:rsidP="002A2A09">
      <w:pPr>
        <w:pStyle w:val="Textkrper"/>
        <w:jc w:val="left"/>
      </w:pPr>
    </w:p>
    <w:p w:rsidR="00FF70D2" w:rsidRDefault="00FF70D2" w:rsidP="002A2A09">
      <w:pPr>
        <w:pStyle w:val="Textkrper"/>
        <w:pBdr>
          <w:bottom w:val="single" w:sz="6" w:space="1" w:color="auto"/>
        </w:pBdr>
        <w:jc w:val="left"/>
      </w:pPr>
    </w:p>
    <w:p w:rsidR="00FF70D2" w:rsidRPr="00FF70D2" w:rsidRDefault="00FF70D2" w:rsidP="002A2A09">
      <w:pPr>
        <w:pStyle w:val="Textkrper"/>
        <w:jc w:val="left"/>
        <w:rPr>
          <w:szCs w:val="20"/>
        </w:rPr>
      </w:pPr>
    </w:p>
    <w:p w:rsidR="00FF70D2" w:rsidRDefault="00FF70D2" w:rsidP="002A2A09">
      <w:pPr>
        <w:pStyle w:val="berschrift1"/>
        <w:jc w:val="left"/>
        <w:rPr>
          <w:sz w:val="20"/>
          <w:szCs w:val="20"/>
        </w:rPr>
      </w:pPr>
    </w:p>
    <w:p w:rsidR="00FF70D2" w:rsidRPr="00FF70D2" w:rsidRDefault="00FF70D2" w:rsidP="002A2A09">
      <w:pPr>
        <w:pStyle w:val="Textkrper"/>
        <w:jc w:val="left"/>
      </w:pPr>
    </w:p>
    <w:p w:rsidR="008D5927" w:rsidRDefault="007B23FA" w:rsidP="002A2A09">
      <w:pPr>
        <w:pStyle w:val="berschrift1"/>
        <w:jc w:val="left"/>
        <w:rPr>
          <w:sz w:val="70"/>
          <w:szCs w:val="70"/>
        </w:rPr>
      </w:pPr>
      <w:bookmarkStart w:id="0" w:name="_Toc356419477"/>
      <w:r w:rsidRPr="001C558C">
        <w:rPr>
          <w:sz w:val="70"/>
          <w:szCs w:val="70"/>
        </w:rPr>
        <w:t>Projektantrag</w:t>
      </w:r>
      <w:bookmarkEnd w:id="0"/>
    </w:p>
    <w:p w:rsidR="00D624EC" w:rsidRDefault="00D624EC" w:rsidP="002A2A09">
      <w:pPr>
        <w:pStyle w:val="Textkrper"/>
        <w:jc w:val="left"/>
      </w:pPr>
    </w:p>
    <w:p w:rsidR="00FF70D2" w:rsidRDefault="00FF70D2" w:rsidP="002A2A09">
      <w:pPr>
        <w:pStyle w:val="Textkrper"/>
        <w:jc w:val="left"/>
      </w:pPr>
    </w:p>
    <w:p w:rsidR="00FF70D2" w:rsidRDefault="00FF70D2" w:rsidP="002A2A09">
      <w:pPr>
        <w:pStyle w:val="Textkrper"/>
        <w:jc w:val="left"/>
      </w:pPr>
    </w:p>
    <w:p w:rsidR="00D624EC" w:rsidRDefault="00D624EC" w:rsidP="002A2A09">
      <w:pPr>
        <w:pStyle w:val="Textkrper"/>
        <w:pBdr>
          <w:bottom w:val="single" w:sz="6" w:space="1" w:color="auto"/>
        </w:pBdr>
        <w:jc w:val="left"/>
      </w:pPr>
    </w:p>
    <w:p w:rsidR="00D624EC" w:rsidRPr="00D624EC" w:rsidRDefault="00D624EC" w:rsidP="002A2A09">
      <w:pPr>
        <w:pStyle w:val="Textkrper"/>
        <w:jc w:val="left"/>
      </w:pPr>
    </w:p>
    <w:p w:rsidR="002E395E" w:rsidRDefault="002E395E" w:rsidP="002A2A09">
      <w:pPr>
        <w:pStyle w:val="Textkrper"/>
        <w:jc w:val="left"/>
      </w:pPr>
    </w:p>
    <w:p w:rsidR="0011244B" w:rsidRPr="005077DA" w:rsidRDefault="0011244B" w:rsidP="002A2A09">
      <w:pPr>
        <w:widowControl/>
      </w:pPr>
      <w:r w:rsidRPr="005077DA">
        <w:t xml:space="preserve">Das Ziel </w:t>
      </w:r>
      <w:r w:rsidR="00105ECA" w:rsidRPr="005077DA">
        <w:t>des</w:t>
      </w:r>
      <w:r w:rsidRPr="005077DA">
        <w:t xml:space="preserve"> Projektes ist es Aufzuzeigen wie </w:t>
      </w:r>
      <w:proofErr w:type="spellStart"/>
      <w:r w:rsidRPr="005077DA">
        <w:t>Eclipse</w:t>
      </w:r>
      <w:proofErr w:type="spellEnd"/>
      <w:r w:rsidRPr="005077DA">
        <w:t xml:space="preserve"> RCP 3 A</w:t>
      </w:r>
      <w:r w:rsidR="002252D4" w:rsidRPr="005077DA">
        <w:t>p</w:t>
      </w:r>
      <w:r w:rsidRPr="005077DA">
        <w:t xml:space="preserve">plikationen nach </w:t>
      </w:r>
      <w:proofErr w:type="spellStart"/>
      <w:r w:rsidRPr="005077DA">
        <w:t>Eclipse</w:t>
      </w:r>
      <w:proofErr w:type="spellEnd"/>
      <w:r w:rsidRPr="005077DA">
        <w:t xml:space="preserve"> RCP 4 migriert werden können</w:t>
      </w:r>
    </w:p>
    <w:p w:rsidR="0011244B" w:rsidRPr="005077DA" w:rsidRDefault="0011244B" w:rsidP="002A2A09">
      <w:pPr>
        <w:widowControl/>
      </w:pPr>
    </w:p>
    <w:p w:rsidR="0011244B" w:rsidRPr="005077DA" w:rsidRDefault="0011244B" w:rsidP="002A2A09">
      <w:pPr>
        <w:widowControl/>
      </w:pPr>
      <w:r w:rsidRPr="005077DA">
        <w:t>Das vorliegende Dokument ist der Projektantrag der die beteiligten</w:t>
      </w:r>
    </w:p>
    <w:p w:rsidR="0011244B" w:rsidRPr="005077DA" w:rsidRDefault="0011244B" w:rsidP="002A2A09">
      <w:pPr>
        <w:widowControl/>
      </w:pPr>
      <w:r w:rsidRPr="005077DA">
        <w:t>Parteien über den Projektrahmen, die Projektziele und den Projektumfang</w:t>
      </w:r>
    </w:p>
    <w:p w:rsidR="00CA6270" w:rsidRPr="005077DA" w:rsidRDefault="0011244B" w:rsidP="002A2A09">
      <w:pPr>
        <w:pStyle w:val="Textkrper"/>
        <w:jc w:val="left"/>
        <w:rPr>
          <w:sz w:val="24"/>
        </w:rPr>
      </w:pPr>
      <w:r w:rsidRPr="005077DA">
        <w:rPr>
          <w:sz w:val="24"/>
        </w:rPr>
        <w:t>informieren soll.</w:t>
      </w:r>
    </w:p>
    <w:p w:rsidR="0011244B" w:rsidRDefault="0011244B" w:rsidP="002A2A09">
      <w:pPr>
        <w:pStyle w:val="Textkrper"/>
        <w:jc w:val="left"/>
      </w:pPr>
    </w:p>
    <w:p w:rsidR="005077DA" w:rsidRDefault="005077DA" w:rsidP="002A2A09">
      <w:pPr>
        <w:widowControl/>
        <w:autoSpaceDE/>
        <w:autoSpaceDN/>
        <w:adjustRightInd/>
        <w:rPr>
          <w:sz w:val="20"/>
        </w:rPr>
      </w:pPr>
      <w:r>
        <w:br w:type="page"/>
      </w:r>
    </w:p>
    <w:p w:rsidR="005077DA" w:rsidRDefault="005077DA" w:rsidP="002A2A09">
      <w:pPr>
        <w:pStyle w:val="Textkrper"/>
        <w:jc w:val="left"/>
      </w:pPr>
    </w:p>
    <w:tbl>
      <w:tblPr>
        <w:tblStyle w:val="Tabellenraster"/>
        <w:tblW w:w="0" w:type="auto"/>
        <w:tblLook w:val="04A0" w:firstRow="1" w:lastRow="0" w:firstColumn="1" w:lastColumn="0" w:noHBand="0" w:noVBand="1"/>
      </w:tblPr>
      <w:tblGrid>
        <w:gridCol w:w="2473"/>
        <w:gridCol w:w="7108"/>
      </w:tblGrid>
      <w:tr w:rsidR="00CA6270" w:rsidTr="00CA6270">
        <w:tc>
          <w:tcPr>
            <w:tcW w:w="4752" w:type="dxa"/>
          </w:tcPr>
          <w:p w:rsidR="00CA6270" w:rsidRDefault="00CA6270" w:rsidP="002A2A09">
            <w:pPr>
              <w:pStyle w:val="Textkrper"/>
              <w:jc w:val="left"/>
            </w:pPr>
            <w:r>
              <w:t>Autor:</w:t>
            </w:r>
          </w:p>
        </w:tc>
        <w:tc>
          <w:tcPr>
            <w:tcW w:w="4753" w:type="dxa"/>
          </w:tcPr>
          <w:p w:rsidR="00CA6270" w:rsidRDefault="00CA6270" w:rsidP="002A2A09">
            <w:pPr>
              <w:pStyle w:val="Textkrper"/>
              <w:jc w:val="left"/>
            </w:pPr>
            <w:r>
              <w:t xml:space="preserve">Mike </w:t>
            </w:r>
            <w:proofErr w:type="spellStart"/>
            <w:r>
              <w:t>Rothenbühler</w:t>
            </w:r>
            <w:proofErr w:type="spellEnd"/>
          </w:p>
        </w:tc>
      </w:tr>
      <w:tr w:rsidR="00CA6270" w:rsidTr="00CA6270">
        <w:tc>
          <w:tcPr>
            <w:tcW w:w="4752" w:type="dxa"/>
          </w:tcPr>
          <w:p w:rsidR="00CA6270" w:rsidRDefault="00CA6270" w:rsidP="002A2A09">
            <w:pPr>
              <w:pStyle w:val="Textkrper"/>
              <w:jc w:val="left"/>
            </w:pPr>
            <w:r>
              <w:t>Version:</w:t>
            </w:r>
          </w:p>
        </w:tc>
        <w:tc>
          <w:tcPr>
            <w:tcW w:w="4753" w:type="dxa"/>
          </w:tcPr>
          <w:p w:rsidR="00CA6270" w:rsidRDefault="00436BE0" w:rsidP="002A2A09">
            <w:pPr>
              <w:pStyle w:val="Textkrper"/>
              <w:jc w:val="left"/>
            </w:pPr>
            <w:r>
              <w:t>0.</w:t>
            </w:r>
            <w:r w:rsidR="0060661F">
              <w:t>3</w:t>
            </w:r>
          </w:p>
        </w:tc>
      </w:tr>
      <w:tr w:rsidR="00CA6270" w:rsidTr="00CA6270">
        <w:tc>
          <w:tcPr>
            <w:tcW w:w="4752" w:type="dxa"/>
          </w:tcPr>
          <w:p w:rsidR="00CA6270" w:rsidRDefault="00CA6270" w:rsidP="002A2A09">
            <w:pPr>
              <w:pStyle w:val="Textkrper"/>
              <w:jc w:val="left"/>
            </w:pPr>
            <w:r>
              <w:t>Status:</w:t>
            </w:r>
          </w:p>
        </w:tc>
        <w:tc>
          <w:tcPr>
            <w:tcW w:w="4753" w:type="dxa"/>
          </w:tcPr>
          <w:p w:rsidR="00CA6270" w:rsidRDefault="00CA6270" w:rsidP="002A2A09">
            <w:pPr>
              <w:pStyle w:val="Textkrper"/>
              <w:jc w:val="left"/>
            </w:pPr>
            <w:r>
              <w:t>In Arbeit</w:t>
            </w:r>
          </w:p>
        </w:tc>
      </w:tr>
      <w:tr w:rsidR="00CA6270" w:rsidTr="00CA6270">
        <w:tc>
          <w:tcPr>
            <w:tcW w:w="4752" w:type="dxa"/>
          </w:tcPr>
          <w:p w:rsidR="00CA6270" w:rsidRDefault="00CA6270" w:rsidP="002A2A09">
            <w:pPr>
              <w:pStyle w:val="Textkrper"/>
              <w:jc w:val="left"/>
            </w:pPr>
            <w:r w:rsidRPr="00CA6270">
              <w:t>Ablage:</w:t>
            </w:r>
          </w:p>
        </w:tc>
        <w:tc>
          <w:tcPr>
            <w:tcW w:w="4753" w:type="dxa"/>
          </w:tcPr>
          <w:p w:rsidR="00CA6270" w:rsidRDefault="008B30E8" w:rsidP="002A2A09">
            <w:pPr>
              <w:pStyle w:val="Textkrper"/>
              <w:jc w:val="left"/>
            </w:pPr>
            <w:hyperlink r:id="rId12" w:history="1">
              <w:r w:rsidR="00CA6270" w:rsidRPr="00F60919">
                <w:rPr>
                  <w:rStyle w:val="Hyperlink"/>
                </w:rPr>
                <w:t>https://github.com/MikeR13/MAS/blob/master/Deliverables/Projektantrag.docx</w:t>
              </w:r>
            </w:hyperlink>
          </w:p>
        </w:tc>
      </w:tr>
      <w:tr w:rsidR="00CA6270" w:rsidTr="00CA6270">
        <w:tc>
          <w:tcPr>
            <w:tcW w:w="4752" w:type="dxa"/>
          </w:tcPr>
          <w:p w:rsidR="00CA6270" w:rsidRPr="00CA6270" w:rsidRDefault="007364F5" w:rsidP="002A2A09">
            <w:pPr>
              <w:pStyle w:val="Textkrper"/>
              <w:jc w:val="left"/>
            </w:pPr>
            <w:r w:rsidRPr="007364F5">
              <w:t>Institution:</w:t>
            </w:r>
          </w:p>
        </w:tc>
        <w:tc>
          <w:tcPr>
            <w:tcW w:w="4753" w:type="dxa"/>
          </w:tcPr>
          <w:p w:rsidR="00CA6270" w:rsidRPr="00CA6270" w:rsidRDefault="007364F5" w:rsidP="002A2A09">
            <w:pPr>
              <w:pStyle w:val="Textkrper"/>
              <w:jc w:val="left"/>
            </w:pPr>
            <w:r w:rsidRPr="007364F5">
              <w:t>Hochschule für Technik und Informatik</w:t>
            </w:r>
            <w:r>
              <w:t xml:space="preserve"> Bern</w:t>
            </w:r>
          </w:p>
        </w:tc>
      </w:tr>
      <w:tr w:rsidR="007364F5" w:rsidTr="00CA6270">
        <w:tc>
          <w:tcPr>
            <w:tcW w:w="4752" w:type="dxa"/>
          </w:tcPr>
          <w:p w:rsidR="007364F5" w:rsidRPr="007364F5" w:rsidRDefault="007364F5" w:rsidP="002A2A09">
            <w:pPr>
              <w:pStyle w:val="Textkrper"/>
              <w:jc w:val="left"/>
            </w:pPr>
            <w:r w:rsidRPr="007364F5">
              <w:t>Verteiler:</w:t>
            </w:r>
          </w:p>
        </w:tc>
        <w:tc>
          <w:tcPr>
            <w:tcW w:w="4753" w:type="dxa"/>
          </w:tcPr>
          <w:p w:rsidR="007364F5" w:rsidRPr="007364F5" w:rsidRDefault="007364F5" w:rsidP="002A2A09">
            <w:pPr>
              <w:pStyle w:val="Textkrper"/>
              <w:jc w:val="left"/>
            </w:pPr>
            <w:proofErr w:type="spellStart"/>
            <w:r>
              <w:t>Brawand</w:t>
            </w:r>
            <w:proofErr w:type="spellEnd"/>
            <w:r>
              <w:t xml:space="preserve"> Ueli, Hoffmann Marc, </w:t>
            </w:r>
            <w:proofErr w:type="spellStart"/>
            <w:r>
              <w:t>Rothenbühler</w:t>
            </w:r>
            <w:proofErr w:type="spellEnd"/>
            <w:r>
              <w:t xml:space="preserve"> Mike</w:t>
            </w:r>
          </w:p>
        </w:tc>
      </w:tr>
    </w:tbl>
    <w:p w:rsidR="00CA6270" w:rsidRDefault="00CA6270" w:rsidP="002A2A09">
      <w:pPr>
        <w:pStyle w:val="Textkrper"/>
        <w:jc w:val="left"/>
      </w:pPr>
    </w:p>
    <w:p w:rsidR="0000771C" w:rsidRDefault="0000771C" w:rsidP="002A2A09">
      <w:pPr>
        <w:pStyle w:val="Textkrper"/>
        <w:jc w:val="left"/>
      </w:pPr>
    </w:p>
    <w:p w:rsidR="0000771C" w:rsidRPr="0000771C" w:rsidRDefault="0000771C" w:rsidP="002A2A09">
      <w:pPr>
        <w:pStyle w:val="Textkrper"/>
        <w:jc w:val="left"/>
        <w:rPr>
          <w:b/>
        </w:rPr>
      </w:pPr>
      <w:proofErr w:type="spellStart"/>
      <w:r w:rsidRPr="0000771C">
        <w:rPr>
          <w:b/>
        </w:rPr>
        <w:t>Versionkontrolle</w:t>
      </w:r>
      <w:proofErr w:type="spellEnd"/>
    </w:p>
    <w:tbl>
      <w:tblPr>
        <w:tblStyle w:val="Tabellenraster"/>
        <w:tblW w:w="0" w:type="auto"/>
        <w:tblLook w:val="04A0" w:firstRow="1" w:lastRow="0" w:firstColumn="1" w:lastColumn="0" w:noHBand="0" w:noVBand="1"/>
      </w:tblPr>
      <w:tblGrid>
        <w:gridCol w:w="1242"/>
        <w:gridCol w:w="993"/>
        <w:gridCol w:w="750"/>
        <w:gridCol w:w="6520"/>
      </w:tblGrid>
      <w:tr w:rsidR="0000771C" w:rsidRPr="00141ECC" w:rsidTr="00141ECC">
        <w:tc>
          <w:tcPr>
            <w:tcW w:w="1242" w:type="dxa"/>
            <w:shd w:val="pct20" w:color="auto" w:fill="auto"/>
          </w:tcPr>
          <w:p w:rsidR="0000771C" w:rsidRPr="00141ECC" w:rsidRDefault="0000771C" w:rsidP="002A2A09">
            <w:pPr>
              <w:pStyle w:val="Textkrper"/>
              <w:jc w:val="left"/>
              <w:rPr>
                <w:b/>
              </w:rPr>
            </w:pPr>
            <w:r w:rsidRPr="00141ECC">
              <w:rPr>
                <w:b/>
              </w:rPr>
              <w:t>Datum</w:t>
            </w:r>
          </w:p>
        </w:tc>
        <w:tc>
          <w:tcPr>
            <w:tcW w:w="993" w:type="dxa"/>
            <w:shd w:val="pct20" w:color="auto" w:fill="auto"/>
          </w:tcPr>
          <w:p w:rsidR="0000771C" w:rsidRPr="00141ECC" w:rsidRDefault="00141ECC" w:rsidP="002A2A09">
            <w:pPr>
              <w:pStyle w:val="Textkrper"/>
              <w:jc w:val="left"/>
              <w:rPr>
                <w:b/>
              </w:rPr>
            </w:pPr>
            <w:r>
              <w:rPr>
                <w:b/>
              </w:rPr>
              <w:t>Version</w:t>
            </w:r>
          </w:p>
        </w:tc>
        <w:tc>
          <w:tcPr>
            <w:tcW w:w="750" w:type="dxa"/>
            <w:shd w:val="pct20" w:color="auto" w:fill="auto"/>
          </w:tcPr>
          <w:p w:rsidR="0000771C" w:rsidRPr="00141ECC" w:rsidRDefault="0000771C" w:rsidP="002A2A09">
            <w:pPr>
              <w:pStyle w:val="Textkrper"/>
              <w:jc w:val="left"/>
              <w:rPr>
                <w:b/>
              </w:rPr>
            </w:pPr>
            <w:r w:rsidRPr="00141ECC">
              <w:rPr>
                <w:b/>
              </w:rPr>
              <w:t>A</w:t>
            </w:r>
            <w:r w:rsidR="00141ECC">
              <w:rPr>
                <w:b/>
              </w:rPr>
              <w:t>utor</w:t>
            </w:r>
          </w:p>
        </w:tc>
        <w:tc>
          <w:tcPr>
            <w:tcW w:w="6520" w:type="dxa"/>
            <w:shd w:val="pct20" w:color="auto" w:fill="auto"/>
          </w:tcPr>
          <w:p w:rsidR="0000771C" w:rsidRPr="00141ECC" w:rsidRDefault="00141ECC" w:rsidP="002A2A09">
            <w:pPr>
              <w:pStyle w:val="Textkrper"/>
              <w:jc w:val="left"/>
              <w:rPr>
                <w:b/>
              </w:rPr>
            </w:pPr>
            <w:r>
              <w:rPr>
                <w:b/>
              </w:rPr>
              <w:t>Bemerkungen</w:t>
            </w:r>
          </w:p>
        </w:tc>
      </w:tr>
      <w:tr w:rsidR="0000771C" w:rsidTr="00141ECC">
        <w:tc>
          <w:tcPr>
            <w:tcW w:w="1242" w:type="dxa"/>
          </w:tcPr>
          <w:p w:rsidR="0000771C" w:rsidRDefault="00141ECC" w:rsidP="002A2A09">
            <w:pPr>
              <w:pStyle w:val="Textkrper"/>
              <w:jc w:val="left"/>
            </w:pPr>
            <w:r>
              <w:t>09.05.2013</w:t>
            </w:r>
          </w:p>
        </w:tc>
        <w:tc>
          <w:tcPr>
            <w:tcW w:w="993" w:type="dxa"/>
          </w:tcPr>
          <w:p w:rsidR="0000771C" w:rsidRDefault="00141ECC" w:rsidP="002A2A09">
            <w:pPr>
              <w:pStyle w:val="Textkrper"/>
              <w:jc w:val="left"/>
            </w:pPr>
            <w:r>
              <w:t>0.1</w:t>
            </w:r>
          </w:p>
        </w:tc>
        <w:tc>
          <w:tcPr>
            <w:tcW w:w="750" w:type="dxa"/>
          </w:tcPr>
          <w:p w:rsidR="0000771C" w:rsidRDefault="00141ECC" w:rsidP="002A2A09">
            <w:pPr>
              <w:pStyle w:val="Textkrper"/>
              <w:jc w:val="left"/>
            </w:pPr>
            <w:r>
              <w:t>MIRO</w:t>
            </w:r>
          </w:p>
        </w:tc>
        <w:tc>
          <w:tcPr>
            <w:tcW w:w="6520" w:type="dxa"/>
          </w:tcPr>
          <w:p w:rsidR="0000771C" w:rsidRDefault="00141ECC" w:rsidP="002A2A09">
            <w:pPr>
              <w:pStyle w:val="Textkrper"/>
              <w:jc w:val="left"/>
            </w:pPr>
            <w:r>
              <w:t>Erster Wurf</w:t>
            </w:r>
          </w:p>
        </w:tc>
      </w:tr>
      <w:tr w:rsidR="0000771C" w:rsidTr="00141ECC">
        <w:tc>
          <w:tcPr>
            <w:tcW w:w="1242" w:type="dxa"/>
          </w:tcPr>
          <w:p w:rsidR="0000771C" w:rsidRDefault="00B70A5D" w:rsidP="002A2A09">
            <w:pPr>
              <w:pStyle w:val="Textkrper"/>
              <w:jc w:val="left"/>
            </w:pPr>
            <w:r>
              <w:t>12.05.2013</w:t>
            </w:r>
          </w:p>
        </w:tc>
        <w:tc>
          <w:tcPr>
            <w:tcW w:w="993" w:type="dxa"/>
          </w:tcPr>
          <w:p w:rsidR="0000771C" w:rsidRDefault="00B70A5D" w:rsidP="002A2A09">
            <w:pPr>
              <w:pStyle w:val="Textkrper"/>
              <w:jc w:val="left"/>
            </w:pPr>
            <w:r>
              <w:t>0.2</w:t>
            </w:r>
          </w:p>
        </w:tc>
        <w:tc>
          <w:tcPr>
            <w:tcW w:w="750" w:type="dxa"/>
          </w:tcPr>
          <w:p w:rsidR="0000771C" w:rsidRDefault="00B70A5D" w:rsidP="002A2A09">
            <w:pPr>
              <w:pStyle w:val="Textkrper"/>
              <w:jc w:val="left"/>
            </w:pPr>
            <w:r>
              <w:t>MIRO</w:t>
            </w:r>
          </w:p>
        </w:tc>
        <w:tc>
          <w:tcPr>
            <w:tcW w:w="6520" w:type="dxa"/>
          </w:tcPr>
          <w:p w:rsidR="0000771C" w:rsidRDefault="00436BE0" w:rsidP="002A2A09">
            <w:pPr>
              <w:pStyle w:val="Textkrper"/>
              <w:jc w:val="left"/>
            </w:pPr>
            <w:r>
              <w:t>Weitergefahren mit Planung und Organisation</w:t>
            </w:r>
          </w:p>
        </w:tc>
      </w:tr>
      <w:tr w:rsidR="0000771C" w:rsidTr="00141ECC">
        <w:tc>
          <w:tcPr>
            <w:tcW w:w="1242" w:type="dxa"/>
          </w:tcPr>
          <w:p w:rsidR="0000771C" w:rsidRDefault="00436BE0" w:rsidP="002A2A09">
            <w:pPr>
              <w:pStyle w:val="Textkrper"/>
              <w:jc w:val="left"/>
            </w:pPr>
            <w:r>
              <w:t>15.05.2013</w:t>
            </w:r>
          </w:p>
        </w:tc>
        <w:tc>
          <w:tcPr>
            <w:tcW w:w="993" w:type="dxa"/>
          </w:tcPr>
          <w:p w:rsidR="0000771C" w:rsidRDefault="00436BE0" w:rsidP="002A2A09">
            <w:pPr>
              <w:pStyle w:val="Textkrper"/>
              <w:jc w:val="left"/>
            </w:pPr>
            <w:r>
              <w:t>0.3</w:t>
            </w:r>
          </w:p>
        </w:tc>
        <w:tc>
          <w:tcPr>
            <w:tcW w:w="750" w:type="dxa"/>
          </w:tcPr>
          <w:p w:rsidR="0000771C" w:rsidRDefault="00436BE0" w:rsidP="002A2A09">
            <w:pPr>
              <w:pStyle w:val="Textkrper"/>
              <w:jc w:val="left"/>
            </w:pPr>
            <w:r>
              <w:t>MIRO</w:t>
            </w:r>
          </w:p>
        </w:tc>
        <w:tc>
          <w:tcPr>
            <w:tcW w:w="6520" w:type="dxa"/>
          </w:tcPr>
          <w:p w:rsidR="0000771C" w:rsidRDefault="00436BE0" w:rsidP="002A2A09">
            <w:pPr>
              <w:pStyle w:val="Textkrper"/>
              <w:jc w:val="left"/>
            </w:pPr>
            <w:r>
              <w:t>Korrekturen / Ergänzungen nach 1. Review</w:t>
            </w:r>
          </w:p>
        </w:tc>
      </w:tr>
    </w:tbl>
    <w:p w:rsidR="0000771C" w:rsidRDefault="0000771C" w:rsidP="002A2A09">
      <w:pPr>
        <w:pStyle w:val="Textkrper"/>
        <w:jc w:val="left"/>
      </w:pPr>
    </w:p>
    <w:p w:rsidR="0000771C" w:rsidRDefault="0000771C" w:rsidP="002A2A09">
      <w:pPr>
        <w:pStyle w:val="Textkrper"/>
        <w:jc w:val="left"/>
      </w:pPr>
    </w:p>
    <w:p w:rsidR="0000771C" w:rsidRDefault="0000771C" w:rsidP="002A2A09">
      <w:pPr>
        <w:pStyle w:val="Textkrper"/>
        <w:jc w:val="left"/>
      </w:pPr>
    </w:p>
    <w:p w:rsidR="00F577F1" w:rsidRDefault="00F577F1" w:rsidP="002A2A09">
      <w:pPr>
        <w:widowControl/>
        <w:autoSpaceDE/>
        <w:autoSpaceDN/>
        <w:adjustRightInd/>
        <w:rPr>
          <w:b/>
          <w:bCs/>
          <w:sz w:val="30"/>
          <w:szCs w:val="32"/>
        </w:rPr>
      </w:pPr>
      <w:r>
        <w:br w:type="page"/>
      </w:r>
    </w:p>
    <w:sdt>
      <w:sdtPr>
        <w:rPr>
          <w:rFonts w:ascii="Arial" w:eastAsia="Times New Roman" w:hAnsi="Arial" w:cs="Arial"/>
          <w:b w:val="0"/>
          <w:bCs w:val="0"/>
          <w:color w:val="auto"/>
          <w:sz w:val="24"/>
          <w:szCs w:val="24"/>
          <w:lang w:val="de-DE"/>
        </w:rPr>
        <w:id w:val="-1651210559"/>
        <w:docPartObj>
          <w:docPartGallery w:val="Table of Contents"/>
          <w:docPartUnique/>
        </w:docPartObj>
      </w:sdtPr>
      <w:sdtEndPr/>
      <w:sdtContent>
        <w:p w:rsidR="00F577F1" w:rsidRDefault="00F577F1" w:rsidP="002A2A09">
          <w:pPr>
            <w:pStyle w:val="Inhaltsverzeichnisberschrift"/>
          </w:pPr>
          <w:r>
            <w:rPr>
              <w:lang w:val="de-DE"/>
            </w:rPr>
            <w:t>Inhaltsverzeichnis</w:t>
          </w:r>
        </w:p>
        <w:p w:rsidR="00802920" w:rsidRDefault="00F577F1">
          <w:pPr>
            <w:pStyle w:val="Verzeichnis1"/>
            <w:tabs>
              <w:tab w:val="right" w:leader="dot" w:pos="9355"/>
            </w:tabs>
            <w:rPr>
              <w:rFonts w:asciiTheme="minorHAnsi" w:eastAsiaTheme="minorEastAsia" w:hAnsiTheme="minorHAnsi" w:cstheme="minorBidi"/>
              <w:noProof/>
              <w:sz w:val="22"/>
              <w:szCs w:val="22"/>
              <w:lang w:val="de-CH"/>
            </w:rPr>
          </w:pPr>
          <w:r>
            <w:fldChar w:fldCharType="begin"/>
          </w:r>
          <w:r>
            <w:instrText xml:space="preserve"> TOC \o "1-3" \h \z \u </w:instrText>
          </w:r>
          <w:r>
            <w:fldChar w:fldCharType="separate"/>
          </w:r>
          <w:hyperlink w:anchor="_Toc356419477" w:history="1">
            <w:r w:rsidR="00802920" w:rsidRPr="00F05429">
              <w:rPr>
                <w:rStyle w:val="Hyperlink"/>
                <w:noProof/>
              </w:rPr>
              <w:t>Projektantrag</w:t>
            </w:r>
            <w:r w:rsidR="00802920">
              <w:rPr>
                <w:noProof/>
                <w:webHidden/>
              </w:rPr>
              <w:tab/>
            </w:r>
            <w:r w:rsidR="00802920">
              <w:rPr>
                <w:noProof/>
                <w:webHidden/>
              </w:rPr>
              <w:fldChar w:fldCharType="begin"/>
            </w:r>
            <w:r w:rsidR="00802920">
              <w:rPr>
                <w:noProof/>
                <w:webHidden/>
              </w:rPr>
              <w:instrText xml:space="preserve"> PAGEREF _Toc356419477 \h </w:instrText>
            </w:r>
            <w:r w:rsidR="00802920">
              <w:rPr>
                <w:noProof/>
                <w:webHidden/>
              </w:rPr>
            </w:r>
            <w:r w:rsidR="00802920">
              <w:rPr>
                <w:noProof/>
                <w:webHidden/>
              </w:rPr>
              <w:fldChar w:fldCharType="separate"/>
            </w:r>
            <w:r w:rsidR="00802920">
              <w:rPr>
                <w:noProof/>
                <w:webHidden/>
              </w:rPr>
              <w:t>1</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78" w:history="1">
            <w:r w:rsidR="00802920" w:rsidRPr="00F05429">
              <w:rPr>
                <w:rStyle w:val="Hyperlink"/>
                <w:noProof/>
              </w:rPr>
              <w:t>Einleitung</w:t>
            </w:r>
            <w:r w:rsidR="00802920">
              <w:rPr>
                <w:noProof/>
                <w:webHidden/>
              </w:rPr>
              <w:tab/>
            </w:r>
            <w:r w:rsidR="00802920">
              <w:rPr>
                <w:noProof/>
                <w:webHidden/>
              </w:rPr>
              <w:fldChar w:fldCharType="begin"/>
            </w:r>
            <w:r w:rsidR="00802920">
              <w:rPr>
                <w:noProof/>
                <w:webHidden/>
              </w:rPr>
              <w:instrText xml:space="preserve"> PAGEREF _Toc356419478 \h </w:instrText>
            </w:r>
            <w:r w:rsidR="00802920">
              <w:rPr>
                <w:noProof/>
                <w:webHidden/>
              </w:rPr>
            </w:r>
            <w:r w:rsidR="00802920">
              <w:rPr>
                <w:noProof/>
                <w:webHidden/>
              </w:rPr>
              <w:fldChar w:fldCharType="separate"/>
            </w:r>
            <w:r w:rsidR="00802920">
              <w:rPr>
                <w:noProof/>
                <w:webHidden/>
              </w:rPr>
              <w:t>4</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79" w:history="1">
            <w:r w:rsidR="00802920" w:rsidRPr="00F05429">
              <w:rPr>
                <w:rStyle w:val="Hyperlink"/>
                <w:rFonts w:cs="Times New Roman"/>
                <w:noProof/>
              </w:rPr>
              <w:t>1.</w:t>
            </w:r>
            <w:r w:rsidR="00802920">
              <w:rPr>
                <w:rFonts w:asciiTheme="minorHAnsi" w:eastAsiaTheme="minorEastAsia" w:hAnsiTheme="minorHAnsi" w:cstheme="minorBidi"/>
                <w:noProof/>
                <w:sz w:val="22"/>
                <w:szCs w:val="22"/>
                <w:lang w:val="de-CH"/>
              </w:rPr>
              <w:tab/>
            </w:r>
            <w:r w:rsidR="00802920" w:rsidRPr="00F05429">
              <w:rPr>
                <w:rStyle w:val="Hyperlink"/>
                <w:noProof/>
              </w:rPr>
              <w:t>Zweck des Dokumentes</w:t>
            </w:r>
            <w:r w:rsidR="00802920">
              <w:rPr>
                <w:noProof/>
                <w:webHidden/>
              </w:rPr>
              <w:tab/>
            </w:r>
            <w:r w:rsidR="00802920">
              <w:rPr>
                <w:noProof/>
                <w:webHidden/>
              </w:rPr>
              <w:fldChar w:fldCharType="begin"/>
            </w:r>
            <w:r w:rsidR="00802920">
              <w:rPr>
                <w:noProof/>
                <w:webHidden/>
              </w:rPr>
              <w:instrText xml:space="preserve"> PAGEREF _Toc356419479 \h </w:instrText>
            </w:r>
            <w:r w:rsidR="00802920">
              <w:rPr>
                <w:noProof/>
                <w:webHidden/>
              </w:rPr>
            </w:r>
            <w:r w:rsidR="00802920">
              <w:rPr>
                <w:noProof/>
                <w:webHidden/>
              </w:rPr>
              <w:fldChar w:fldCharType="separate"/>
            </w:r>
            <w:r w:rsidR="00802920">
              <w:rPr>
                <w:noProof/>
                <w:webHidden/>
              </w:rPr>
              <w:t>4</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80" w:history="1">
            <w:r w:rsidR="00802920" w:rsidRPr="00F05429">
              <w:rPr>
                <w:rStyle w:val="Hyperlink"/>
                <w:noProof/>
              </w:rPr>
              <w:t>Ausgangslage</w:t>
            </w:r>
            <w:r w:rsidR="00802920">
              <w:rPr>
                <w:noProof/>
                <w:webHidden/>
              </w:rPr>
              <w:tab/>
            </w:r>
            <w:r w:rsidR="00802920">
              <w:rPr>
                <w:noProof/>
                <w:webHidden/>
              </w:rPr>
              <w:fldChar w:fldCharType="begin"/>
            </w:r>
            <w:r w:rsidR="00802920">
              <w:rPr>
                <w:noProof/>
                <w:webHidden/>
              </w:rPr>
              <w:instrText xml:space="preserve"> PAGEREF _Toc356419480 \h </w:instrText>
            </w:r>
            <w:r w:rsidR="00802920">
              <w:rPr>
                <w:noProof/>
                <w:webHidden/>
              </w:rPr>
            </w:r>
            <w:r w:rsidR="00802920">
              <w:rPr>
                <w:noProof/>
                <w:webHidden/>
              </w:rPr>
              <w:fldChar w:fldCharType="separate"/>
            </w:r>
            <w:r w:rsidR="00802920">
              <w:rPr>
                <w:noProof/>
                <w:webHidden/>
              </w:rPr>
              <w:t>4</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1" w:history="1">
            <w:r w:rsidR="00802920" w:rsidRPr="00F05429">
              <w:rPr>
                <w:rStyle w:val="Hyperlink"/>
                <w:rFonts w:cs="Times New Roman"/>
                <w:noProof/>
              </w:rPr>
              <w:t>2.</w:t>
            </w:r>
            <w:r w:rsidR="00802920">
              <w:rPr>
                <w:rFonts w:asciiTheme="minorHAnsi" w:eastAsiaTheme="minorEastAsia" w:hAnsiTheme="minorHAnsi" w:cstheme="minorBidi"/>
                <w:noProof/>
                <w:sz w:val="22"/>
                <w:szCs w:val="22"/>
                <w:lang w:val="de-CH"/>
              </w:rPr>
              <w:tab/>
            </w:r>
            <w:r w:rsidR="00802920" w:rsidRPr="00F05429">
              <w:rPr>
                <w:rStyle w:val="Hyperlink"/>
                <w:noProof/>
              </w:rPr>
              <w:t>Anlass und Begründung des Projektes</w:t>
            </w:r>
            <w:r w:rsidR="00802920">
              <w:rPr>
                <w:noProof/>
                <w:webHidden/>
              </w:rPr>
              <w:tab/>
            </w:r>
            <w:r w:rsidR="00802920">
              <w:rPr>
                <w:noProof/>
                <w:webHidden/>
              </w:rPr>
              <w:fldChar w:fldCharType="begin"/>
            </w:r>
            <w:r w:rsidR="00802920">
              <w:rPr>
                <w:noProof/>
                <w:webHidden/>
              </w:rPr>
              <w:instrText xml:space="preserve"> PAGEREF _Toc356419481 \h </w:instrText>
            </w:r>
            <w:r w:rsidR="00802920">
              <w:rPr>
                <w:noProof/>
                <w:webHidden/>
              </w:rPr>
            </w:r>
            <w:r w:rsidR="00802920">
              <w:rPr>
                <w:noProof/>
                <w:webHidden/>
              </w:rPr>
              <w:fldChar w:fldCharType="separate"/>
            </w:r>
            <w:r w:rsidR="00802920">
              <w:rPr>
                <w:noProof/>
                <w:webHidden/>
              </w:rPr>
              <w:t>4</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2" w:history="1">
            <w:r w:rsidR="00802920" w:rsidRPr="00F05429">
              <w:rPr>
                <w:rStyle w:val="Hyperlink"/>
                <w:rFonts w:cs="Times New Roman"/>
                <w:noProof/>
              </w:rPr>
              <w:t>3.</w:t>
            </w:r>
            <w:r w:rsidR="00802920">
              <w:rPr>
                <w:rFonts w:asciiTheme="minorHAnsi" w:eastAsiaTheme="minorEastAsia" w:hAnsiTheme="minorHAnsi" w:cstheme="minorBidi"/>
                <w:noProof/>
                <w:sz w:val="22"/>
                <w:szCs w:val="22"/>
                <w:lang w:val="de-CH"/>
              </w:rPr>
              <w:tab/>
            </w:r>
            <w:r w:rsidR="00802920" w:rsidRPr="00F05429">
              <w:rPr>
                <w:rStyle w:val="Hyperlink"/>
                <w:noProof/>
              </w:rPr>
              <w:t>Problemstellung</w:t>
            </w:r>
            <w:r w:rsidR="00802920">
              <w:rPr>
                <w:noProof/>
                <w:webHidden/>
              </w:rPr>
              <w:tab/>
            </w:r>
            <w:r w:rsidR="00802920">
              <w:rPr>
                <w:noProof/>
                <w:webHidden/>
              </w:rPr>
              <w:fldChar w:fldCharType="begin"/>
            </w:r>
            <w:r w:rsidR="00802920">
              <w:rPr>
                <w:noProof/>
                <w:webHidden/>
              </w:rPr>
              <w:instrText xml:space="preserve"> PAGEREF _Toc356419482 \h </w:instrText>
            </w:r>
            <w:r w:rsidR="00802920">
              <w:rPr>
                <w:noProof/>
                <w:webHidden/>
              </w:rPr>
            </w:r>
            <w:r w:rsidR="00802920">
              <w:rPr>
                <w:noProof/>
                <w:webHidden/>
              </w:rPr>
              <w:fldChar w:fldCharType="separate"/>
            </w:r>
            <w:r w:rsidR="00802920">
              <w:rPr>
                <w:noProof/>
                <w:webHidden/>
              </w:rPr>
              <w:t>5</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3" w:history="1">
            <w:r w:rsidR="00802920" w:rsidRPr="00F05429">
              <w:rPr>
                <w:rStyle w:val="Hyperlink"/>
                <w:rFonts w:cs="Times New Roman"/>
                <w:noProof/>
              </w:rPr>
              <w:t>4.</w:t>
            </w:r>
            <w:r w:rsidR="00802920">
              <w:rPr>
                <w:rFonts w:asciiTheme="minorHAnsi" w:eastAsiaTheme="minorEastAsia" w:hAnsiTheme="minorHAnsi" w:cstheme="minorBidi"/>
                <w:noProof/>
                <w:sz w:val="22"/>
                <w:szCs w:val="22"/>
                <w:lang w:val="de-CH"/>
              </w:rPr>
              <w:tab/>
            </w:r>
            <w:r w:rsidR="00802920" w:rsidRPr="00F05429">
              <w:rPr>
                <w:rStyle w:val="Hyperlink"/>
                <w:noProof/>
              </w:rPr>
              <w:t>Randbedingungen</w:t>
            </w:r>
            <w:r w:rsidR="00802920">
              <w:rPr>
                <w:noProof/>
                <w:webHidden/>
              </w:rPr>
              <w:tab/>
            </w:r>
            <w:r w:rsidR="00802920">
              <w:rPr>
                <w:noProof/>
                <w:webHidden/>
              </w:rPr>
              <w:fldChar w:fldCharType="begin"/>
            </w:r>
            <w:r w:rsidR="00802920">
              <w:rPr>
                <w:noProof/>
                <w:webHidden/>
              </w:rPr>
              <w:instrText xml:space="preserve"> PAGEREF _Toc356419483 \h </w:instrText>
            </w:r>
            <w:r w:rsidR="00802920">
              <w:rPr>
                <w:noProof/>
                <w:webHidden/>
              </w:rPr>
            </w:r>
            <w:r w:rsidR="00802920">
              <w:rPr>
                <w:noProof/>
                <w:webHidden/>
              </w:rPr>
              <w:fldChar w:fldCharType="separate"/>
            </w:r>
            <w:r w:rsidR="00802920">
              <w:rPr>
                <w:noProof/>
                <w:webHidden/>
              </w:rPr>
              <w:t>5</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4" w:history="1">
            <w:r w:rsidR="00802920" w:rsidRPr="00F05429">
              <w:rPr>
                <w:rStyle w:val="Hyperlink"/>
                <w:rFonts w:cs="Times New Roman"/>
                <w:noProof/>
              </w:rPr>
              <w:t>5.</w:t>
            </w:r>
            <w:r w:rsidR="00802920">
              <w:rPr>
                <w:rFonts w:asciiTheme="minorHAnsi" w:eastAsiaTheme="minorEastAsia" w:hAnsiTheme="minorHAnsi" w:cstheme="minorBidi"/>
                <w:noProof/>
                <w:sz w:val="22"/>
                <w:szCs w:val="22"/>
                <w:lang w:val="de-CH"/>
              </w:rPr>
              <w:tab/>
            </w:r>
            <w:r w:rsidR="00802920" w:rsidRPr="00F05429">
              <w:rPr>
                <w:rStyle w:val="Hyperlink"/>
                <w:noProof/>
              </w:rPr>
              <w:t>Situationsanalyse</w:t>
            </w:r>
            <w:r w:rsidR="00802920">
              <w:rPr>
                <w:noProof/>
                <w:webHidden/>
              </w:rPr>
              <w:tab/>
            </w:r>
            <w:r w:rsidR="00802920">
              <w:rPr>
                <w:noProof/>
                <w:webHidden/>
              </w:rPr>
              <w:fldChar w:fldCharType="begin"/>
            </w:r>
            <w:r w:rsidR="00802920">
              <w:rPr>
                <w:noProof/>
                <w:webHidden/>
              </w:rPr>
              <w:instrText xml:space="preserve"> PAGEREF _Toc356419484 \h </w:instrText>
            </w:r>
            <w:r w:rsidR="00802920">
              <w:rPr>
                <w:noProof/>
                <w:webHidden/>
              </w:rPr>
            </w:r>
            <w:r w:rsidR="00802920">
              <w:rPr>
                <w:noProof/>
                <w:webHidden/>
              </w:rPr>
              <w:fldChar w:fldCharType="separate"/>
            </w:r>
            <w:r w:rsidR="00802920">
              <w:rPr>
                <w:noProof/>
                <w:webHidden/>
              </w:rPr>
              <w:t>5</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5" w:history="1">
            <w:r w:rsidR="00802920" w:rsidRPr="00F05429">
              <w:rPr>
                <w:rStyle w:val="Hyperlink"/>
                <w:rFonts w:cs="Times New Roman"/>
                <w:noProof/>
              </w:rPr>
              <w:t>6.</w:t>
            </w:r>
            <w:r w:rsidR="00802920">
              <w:rPr>
                <w:rFonts w:asciiTheme="minorHAnsi" w:eastAsiaTheme="minorEastAsia" w:hAnsiTheme="minorHAnsi" w:cstheme="minorBidi"/>
                <w:noProof/>
                <w:sz w:val="22"/>
                <w:szCs w:val="22"/>
                <w:lang w:val="de-CH"/>
              </w:rPr>
              <w:tab/>
            </w:r>
            <w:r w:rsidR="00802920" w:rsidRPr="00F05429">
              <w:rPr>
                <w:rStyle w:val="Hyperlink"/>
                <w:noProof/>
              </w:rPr>
              <w:t>Erbrachte Vorleistung</w:t>
            </w:r>
            <w:r w:rsidR="00802920">
              <w:rPr>
                <w:noProof/>
                <w:webHidden/>
              </w:rPr>
              <w:tab/>
            </w:r>
            <w:r w:rsidR="00802920">
              <w:rPr>
                <w:noProof/>
                <w:webHidden/>
              </w:rPr>
              <w:fldChar w:fldCharType="begin"/>
            </w:r>
            <w:r w:rsidR="00802920">
              <w:rPr>
                <w:noProof/>
                <w:webHidden/>
              </w:rPr>
              <w:instrText xml:space="preserve"> PAGEREF _Toc356419485 \h </w:instrText>
            </w:r>
            <w:r w:rsidR="00802920">
              <w:rPr>
                <w:noProof/>
                <w:webHidden/>
              </w:rPr>
            </w:r>
            <w:r w:rsidR="00802920">
              <w:rPr>
                <w:noProof/>
                <w:webHidden/>
              </w:rPr>
              <w:fldChar w:fldCharType="separate"/>
            </w:r>
            <w:r w:rsidR="00802920">
              <w:rPr>
                <w:noProof/>
                <w:webHidden/>
              </w:rPr>
              <w:t>5</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86" w:history="1">
            <w:r w:rsidR="00802920" w:rsidRPr="00F05429">
              <w:rPr>
                <w:rStyle w:val="Hyperlink"/>
                <w:noProof/>
              </w:rPr>
              <w:t>Abgrenzung</w:t>
            </w:r>
            <w:r w:rsidR="00802920">
              <w:rPr>
                <w:noProof/>
                <w:webHidden/>
              </w:rPr>
              <w:tab/>
            </w:r>
            <w:r w:rsidR="00802920">
              <w:rPr>
                <w:noProof/>
                <w:webHidden/>
              </w:rPr>
              <w:fldChar w:fldCharType="begin"/>
            </w:r>
            <w:r w:rsidR="00802920">
              <w:rPr>
                <w:noProof/>
                <w:webHidden/>
              </w:rPr>
              <w:instrText xml:space="preserve"> PAGEREF _Toc356419486 \h </w:instrText>
            </w:r>
            <w:r w:rsidR="00802920">
              <w:rPr>
                <w:noProof/>
                <w:webHidden/>
              </w:rPr>
            </w:r>
            <w:r w:rsidR="00802920">
              <w:rPr>
                <w:noProof/>
                <w:webHidden/>
              </w:rPr>
              <w:fldChar w:fldCharType="separate"/>
            </w:r>
            <w:r w:rsidR="00802920">
              <w:rPr>
                <w:noProof/>
                <w:webHidden/>
              </w:rPr>
              <w:t>6</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87" w:history="1">
            <w:r w:rsidR="00802920" w:rsidRPr="00F05429">
              <w:rPr>
                <w:rStyle w:val="Hyperlink"/>
                <w:noProof/>
              </w:rPr>
              <w:t>Ziele und Lösungen</w:t>
            </w:r>
            <w:r w:rsidR="00802920">
              <w:rPr>
                <w:noProof/>
                <w:webHidden/>
              </w:rPr>
              <w:tab/>
            </w:r>
            <w:r w:rsidR="00802920">
              <w:rPr>
                <w:noProof/>
                <w:webHidden/>
              </w:rPr>
              <w:fldChar w:fldCharType="begin"/>
            </w:r>
            <w:r w:rsidR="00802920">
              <w:rPr>
                <w:noProof/>
                <w:webHidden/>
              </w:rPr>
              <w:instrText xml:space="preserve"> PAGEREF _Toc356419487 \h </w:instrText>
            </w:r>
            <w:r w:rsidR="00802920">
              <w:rPr>
                <w:noProof/>
                <w:webHidden/>
              </w:rPr>
            </w:r>
            <w:r w:rsidR="00802920">
              <w:rPr>
                <w:noProof/>
                <w:webHidden/>
              </w:rPr>
              <w:fldChar w:fldCharType="separate"/>
            </w:r>
            <w:r w:rsidR="00802920">
              <w:rPr>
                <w:noProof/>
                <w:webHidden/>
              </w:rPr>
              <w:t>6</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8" w:history="1">
            <w:r w:rsidR="00802920" w:rsidRPr="00F05429">
              <w:rPr>
                <w:rStyle w:val="Hyperlink"/>
                <w:rFonts w:cs="Times New Roman"/>
                <w:noProof/>
              </w:rPr>
              <w:t>7.</w:t>
            </w:r>
            <w:r w:rsidR="00802920">
              <w:rPr>
                <w:rFonts w:asciiTheme="minorHAnsi" w:eastAsiaTheme="minorEastAsia" w:hAnsiTheme="minorHAnsi" w:cstheme="minorBidi"/>
                <w:noProof/>
                <w:sz w:val="22"/>
                <w:szCs w:val="22"/>
                <w:lang w:val="de-CH"/>
              </w:rPr>
              <w:tab/>
            </w:r>
            <w:r w:rsidR="00802920" w:rsidRPr="00F05429">
              <w:rPr>
                <w:rStyle w:val="Hyperlink"/>
                <w:noProof/>
              </w:rPr>
              <w:t>Zielvorstellungen</w:t>
            </w:r>
            <w:r w:rsidR="00802920">
              <w:rPr>
                <w:noProof/>
                <w:webHidden/>
              </w:rPr>
              <w:tab/>
            </w:r>
            <w:r w:rsidR="00802920">
              <w:rPr>
                <w:noProof/>
                <w:webHidden/>
              </w:rPr>
              <w:fldChar w:fldCharType="begin"/>
            </w:r>
            <w:r w:rsidR="00802920">
              <w:rPr>
                <w:noProof/>
                <w:webHidden/>
              </w:rPr>
              <w:instrText xml:space="preserve"> PAGEREF _Toc356419488 \h </w:instrText>
            </w:r>
            <w:r w:rsidR="00802920">
              <w:rPr>
                <w:noProof/>
                <w:webHidden/>
              </w:rPr>
            </w:r>
            <w:r w:rsidR="00802920">
              <w:rPr>
                <w:noProof/>
                <w:webHidden/>
              </w:rPr>
              <w:fldChar w:fldCharType="separate"/>
            </w:r>
            <w:r w:rsidR="00802920">
              <w:rPr>
                <w:noProof/>
                <w:webHidden/>
              </w:rPr>
              <w:t>6</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89" w:history="1">
            <w:r w:rsidR="00802920" w:rsidRPr="00F05429">
              <w:rPr>
                <w:rStyle w:val="Hyperlink"/>
                <w:rFonts w:cs="Times New Roman"/>
                <w:noProof/>
              </w:rPr>
              <w:t>8.</w:t>
            </w:r>
            <w:r w:rsidR="00802920">
              <w:rPr>
                <w:rFonts w:asciiTheme="minorHAnsi" w:eastAsiaTheme="minorEastAsia" w:hAnsiTheme="minorHAnsi" w:cstheme="minorBidi"/>
                <w:noProof/>
                <w:sz w:val="22"/>
                <w:szCs w:val="22"/>
                <w:lang w:val="de-CH"/>
              </w:rPr>
              <w:tab/>
            </w:r>
            <w:r w:rsidR="00802920" w:rsidRPr="00F05429">
              <w:rPr>
                <w:rStyle w:val="Hyperlink"/>
                <w:noProof/>
              </w:rPr>
              <w:t>Lösungen</w:t>
            </w:r>
            <w:r w:rsidR="00802920">
              <w:rPr>
                <w:noProof/>
                <w:webHidden/>
              </w:rPr>
              <w:tab/>
            </w:r>
            <w:r w:rsidR="00802920">
              <w:rPr>
                <w:noProof/>
                <w:webHidden/>
              </w:rPr>
              <w:fldChar w:fldCharType="begin"/>
            </w:r>
            <w:r w:rsidR="00802920">
              <w:rPr>
                <w:noProof/>
                <w:webHidden/>
              </w:rPr>
              <w:instrText xml:space="preserve"> PAGEREF _Toc356419489 \h </w:instrText>
            </w:r>
            <w:r w:rsidR="00802920">
              <w:rPr>
                <w:noProof/>
                <w:webHidden/>
              </w:rPr>
            </w:r>
            <w:r w:rsidR="00802920">
              <w:rPr>
                <w:noProof/>
                <w:webHidden/>
              </w:rPr>
              <w:fldChar w:fldCharType="separate"/>
            </w:r>
            <w:r w:rsidR="00802920">
              <w:rPr>
                <w:noProof/>
                <w:webHidden/>
              </w:rPr>
              <w:t>6</w:t>
            </w:r>
            <w:r w:rsidR="00802920">
              <w:rPr>
                <w:noProof/>
                <w:webHidden/>
              </w:rPr>
              <w:fldChar w:fldCharType="end"/>
            </w:r>
          </w:hyperlink>
        </w:p>
        <w:p w:rsidR="00802920" w:rsidRDefault="008B30E8">
          <w:pPr>
            <w:pStyle w:val="Verzeichnis2"/>
            <w:tabs>
              <w:tab w:val="left" w:pos="1440"/>
              <w:tab w:val="right" w:leader="dot" w:pos="9355"/>
            </w:tabs>
            <w:rPr>
              <w:rFonts w:asciiTheme="minorHAnsi" w:eastAsiaTheme="minorEastAsia" w:hAnsiTheme="minorHAnsi" w:cstheme="minorBidi"/>
              <w:noProof/>
              <w:sz w:val="22"/>
              <w:szCs w:val="22"/>
              <w:lang w:val="de-CH"/>
            </w:rPr>
          </w:pPr>
          <w:hyperlink w:anchor="_Toc356419490" w:history="1">
            <w:r w:rsidR="00802920" w:rsidRPr="00F05429">
              <w:rPr>
                <w:rStyle w:val="Hyperlink"/>
                <w:rFonts w:cs="Times New Roman"/>
                <w:noProof/>
              </w:rPr>
              <w:t>9.</w:t>
            </w:r>
            <w:r w:rsidR="00802920">
              <w:rPr>
                <w:rFonts w:asciiTheme="minorHAnsi" w:eastAsiaTheme="minorEastAsia" w:hAnsiTheme="minorHAnsi" w:cstheme="minorBidi"/>
                <w:noProof/>
                <w:sz w:val="22"/>
                <w:szCs w:val="22"/>
                <w:lang w:val="de-CH"/>
              </w:rPr>
              <w:tab/>
            </w:r>
            <w:r w:rsidR="00802920" w:rsidRPr="00F05429">
              <w:rPr>
                <w:rStyle w:val="Hyperlink"/>
                <w:noProof/>
              </w:rPr>
              <w:t>Sicherheits- und Datenschutzaspekte</w:t>
            </w:r>
            <w:r w:rsidR="00802920">
              <w:rPr>
                <w:noProof/>
                <w:webHidden/>
              </w:rPr>
              <w:tab/>
            </w:r>
            <w:r w:rsidR="00802920">
              <w:rPr>
                <w:noProof/>
                <w:webHidden/>
              </w:rPr>
              <w:fldChar w:fldCharType="begin"/>
            </w:r>
            <w:r w:rsidR="00802920">
              <w:rPr>
                <w:noProof/>
                <w:webHidden/>
              </w:rPr>
              <w:instrText xml:space="preserve"> PAGEREF _Toc356419490 \h </w:instrText>
            </w:r>
            <w:r w:rsidR="00802920">
              <w:rPr>
                <w:noProof/>
                <w:webHidden/>
              </w:rPr>
            </w:r>
            <w:r w:rsidR="00802920">
              <w:rPr>
                <w:noProof/>
                <w:webHidden/>
              </w:rPr>
              <w:fldChar w:fldCharType="separate"/>
            </w:r>
            <w:r w:rsidR="00802920">
              <w:rPr>
                <w:noProof/>
                <w:webHidden/>
              </w:rPr>
              <w:t>6</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91" w:history="1">
            <w:r w:rsidR="00802920" w:rsidRPr="00F05429">
              <w:rPr>
                <w:rStyle w:val="Hyperlink"/>
                <w:noProof/>
              </w:rPr>
              <w:t>Chancen und Risiken</w:t>
            </w:r>
            <w:r w:rsidR="00802920">
              <w:rPr>
                <w:noProof/>
                <w:webHidden/>
              </w:rPr>
              <w:tab/>
            </w:r>
            <w:r w:rsidR="00802920">
              <w:rPr>
                <w:noProof/>
                <w:webHidden/>
              </w:rPr>
              <w:fldChar w:fldCharType="begin"/>
            </w:r>
            <w:r w:rsidR="00802920">
              <w:rPr>
                <w:noProof/>
                <w:webHidden/>
              </w:rPr>
              <w:instrText xml:space="preserve"> PAGEREF _Toc356419491 \h </w:instrText>
            </w:r>
            <w:r w:rsidR="00802920">
              <w:rPr>
                <w:noProof/>
                <w:webHidden/>
              </w:rPr>
            </w:r>
            <w:r w:rsidR="00802920">
              <w:rPr>
                <w:noProof/>
                <w:webHidden/>
              </w:rPr>
              <w:fldChar w:fldCharType="separate"/>
            </w:r>
            <w:r w:rsidR="00802920">
              <w:rPr>
                <w:noProof/>
                <w:webHidden/>
              </w:rPr>
              <w:t>8</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2" w:history="1">
            <w:r w:rsidR="00802920" w:rsidRPr="00F05429">
              <w:rPr>
                <w:rStyle w:val="Hyperlink"/>
                <w:rFonts w:cs="Times New Roman"/>
                <w:noProof/>
              </w:rPr>
              <w:t>10.</w:t>
            </w:r>
            <w:r w:rsidR="00802920">
              <w:rPr>
                <w:rFonts w:asciiTheme="minorHAnsi" w:eastAsiaTheme="minorEastAsia" w:hAnsiTheme="minorHAnsi" w:cstheme="minorBidi"/>
                <w:noProof/>
                <w:sz w:val="22"/>
                <w:szCs w:val="22"/>
                <w:lang w:val="de-CH"/>
              </w:rPr>
              <w:tab/>
            </w:r>
            <w:r w:rsidR="00802920" w:rsidRPr="00F05429">
              <w:rPr>
                <w:rStyle w:val="Hyperlink"/>
                <w:noProof/>
              </w:rPr>
              <w:t>Risikoidentifizierung</w:t>
            </w:r>
            <w:r w:rsidR="00802920">
              <w:rPr>
                <w:noProof/>
                <w:webHidden/>
              </w:rPr>
              <w:tab/>
            </w:r>
            <w:r w:rsidR="00802920">
              <w:rPr>
                <w:noProof/>
                <w:webHidden/>
              </w:rPr>
              <w:fldChar w:fldCharType="begin"/>
            </w:r>
            <w:r w:rsidR="00802920">
              <w:rPr>
                <w:noProof/>
                <w:webHidden/>
              </w:rPr>
              <w:instrText xml:space="preserve"> PAGEREF _Toc356419492 \h </w:instrText>
            </w:r>
            <w:r w:rsidR="00802920">
              <w:rPr>
                <w:noProof/>
                <w:webHidden/>
              </w:rPr>
            </w:r>
            <w:r w:rsidR="00802920">
              <w:rPr>
                <w:noProof/>
                <w:webHidden/>
              </w:rPr>
              <w:fldChar w:fldCharType="separate"/>
            </w:r>
            <w:r w:rsidR="00802920">
              <w:rPr>
                <w:noProof/>
                <w:webHidden/>
              </w:rPr>
              <w:t>8</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3" w:history="1">
            <w:r w:rsidR="00802920" w:rsidRPr="00F05429">
              <w:rPr>
                <w:rStyle w:val="Hyperlink"/>
                <w:rFonts w:cs="Times New Roman"/>
                <w:noProof/>
              </w:rPr>
              <w:t>11.</w:t>
            </w:r>
            <w:r w:rsidR="00802920">
              <w:rPr>
                <w:rFonts w:asciiTheme="minorHAnsi" w:eastAsiaTheme="minorEastAsia" w:hAnsiTheme="minorHAnsi" w:cstheme="minorBidi"/>
                <w:noProof/>
                <w:sz w:val="22"/>
                <w:szCs w:val="22"/>
                <w:lang w:val="de-CH"/>
              </w:rPr>
              <w:tab/>
            </w:r>
            <w:r w:rsidR="00802920" w:rsidRPr="00F05429">
              <w:rPr>
                <w:rStyle w:val="Hyperlink"/>
                <w:noProof/>
              </w:rPr>
              <w:t>Risikoursachenanalyse</w:t>
            </w:r>
            <w:r w:rsidR="00802920">
              <w:rPr>
                <w:noProof/>
                <w:webHidden/>
              </w:rPr>
              <w:tab/>
            </w:r>
            <w:r w:rsidR="00802920">
              <w:rPr>
                <w:noProof/>
                <w:webHidden/>
              </w:rPr>
              <w:fldChar w:fldCharType="begin"/>
            </w:r>
            <w:r w:rsidR="00802920">
              <w:rPr>
                <w:noProof/>
                <w:webHidden/>
              </w:rPr>
              <w:instrText xml:space="preserve"> PAGEREF _Toc356419493 \h </w:instrText>
            </w:r>
            <w:r w:rsidR="00802920">
              <w:rPr>
                <w:noProof/>
                <w:webHidden/>
              </w:rPr>
            </w:r>
            <w:r w:rsidR="00802920">
              <w:rPr>
                <w:noProof/>
                <w:webHidden/>
              </w:rPr>
              <w:fldChar w:fldCharType="separate"/>
            </w:r>
            <w:r w:rsidR="00802920">
              <w:rPr>
                <w:noProof/>
                <w:webHidden/>
              </w:rPr>
              <w:t>8</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4" w:history="1">
            <w:r w:rsidR="00802920" w:rsidRPr="00F05429">
              <w:rPr>
                <w:rStyle w:val="Hyperlink"/>
                <w:rFonts w:cs="Times New Roman"/>
                <w:noProof/>
              </w:rPr>
              <w:t>12.</w:t>
            </w:r>
            <w:r w:rsidR="00802920">
              <w:rPr>
                <w:rFonts w:asciiTheme="minorHAnsi" w:eastAsiaTheme="minorEastAsia" w:hAnsiTheme="minorHAnsi" w:cstheme="minorBidi"/>
                <w:noProof/>
                <w:sz w:val="22"/>
                <w:szCs w:val="22"/>
                <w:lang w:val="de-CH"/>
              </w:rPr>
              <w:tab/>
            </w:r>
            <w:r w:rsidR="00802920" w:rsidRPr="00F05429">
              <w:rPr>
                <w:rStyle w:val="Hyperlink"/>
                <w:noProof/>
              </w:rPr>
              <w:t>Risikobewertung und Risikoquantifizierung,</w:t>
            </w:r>
            <w:r w:rsidR="00802920">
              <w:rPr>
                <w:noProof/>
                <w:webHidden/>
              </w:rPr>
              <w:tab/>
            </w:r>
            <w:r w:rsidR="00802920">
              <w:rPr>
                <w:noProof/>
                <w:webHidden/>
              </w:rPr>
              <w:fldChar w:fldCharType="begin"/>
            </w:r>
            <w:r w:rsidR="00802920">
              <w:rPr>
                <w:noProof/>
                <w:webHidden/>
              </w:rPr>
              <w:instrText xml:space="preserve"> PAGEREF _Toc356419494 \h </w:instrText>
            </w:r>
            <w:r w:rsidR="00802920">
              <w:rPr>
                <w:noProof/>
                <w:webHidden/>
              </w:rPr>
            </w:r>
            <w:r w:rsidR="00802920">
              <w:rPr>
                <w:noProof/>
                <w:webHidden/>
              </w:rPr>
              <w:fldChar w:fldCharType="separate"/>
            </w:r>
            <w:r w:rsidR="00802920">
              <w:rPr>
                <w:noProof/>
                <w:webHidden/>
              </w:rPr>
              <w:t>8</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495" w:history="1">
            <w:r w:rsidR="00802920" w:rsidRPr="00F05429">
              <w:rPr>
                <w:rStyle w:val="Hyperlink"/>
                <w:noProof/>
              </w:rPr>
              <w:t>Mittelbedarf</w:t>
            </w:r>
            <w:r w:rsidR="00802920">
              <w:rPr>
                <w:noProof/>
                <w:webHidden/>
              </w:rPr>
              <w:tab/>
            </w:r>
            <w:r w:rsidR="00802920">
              <w:rPr>
                <w:noProof/>
                <w:webHidden/>
              </w:rPr>
              <w:fldChar w:fldCharType="begin"/>
            </w:r>
            <w:r w:rsidR="00802920">
              <w:rPr>
                <w:noProof/>
                <w:webHidden/>
              </w:rPr>
              <w:instrText xml:space="preserve"> PAGEREF _Toc356419495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6" w:history="1">
            <w:r w:rsidR="00802920" w:rsidRPr="00F05429">
              <w:rPr>
                <w:rStyle w:val="Hyperlink"/>
                <w:rFonts w:cs="Times New Roman"/>
                <w:noProof/>
              </w:rPr>
              <w:t>13.</w:t>
            </w:r>
            <w:r w:rsidR="00802920">
              <w:rPr>
                <w:rFonts w:asciiTheme="minorHAnsi" w:eastAsiaTheme="minorEastAsia" w:hAnsiTheme="minorHAnsi" w:cstheme="minorBidi"/>
                <w:noProof/>
                <w:sz w:val="22"/>
                <w:szCs w:val="22"/>
                <w:lang w:val="de-CH"/>
              </w:rPr>
              <w:tab/>
            </w:r>
            <w:r w:rsidR="00802920" w:rsidRPr="00F05429">
              <w:rPr>
                <w:rStyle w:val="Hyperlink"/>
                <w:noProof/>
              </w:rPr>
              <w:t>Hardware</w:t>
            </w:r>
            <w:r w:rsidR="00802920">
              <w:rPr>
                <w:noProof/>
                <w:webHidden/>
              </w:rPr>
              <w:tab/>
            </w:r>
            <w:r w:rsidR="00802920">
              <w:rPr>
                <w:noProof/>
                <w:webHidden/>
              </w:rPr>
              <w:fldChar w:fldCharType="begin"/>
            </w:r>
            <w:r w:rsidR="00802920">
              <w:rPr>
                <w:noProof/>
                <w:webHidden/>
              </w:rPr>
              <w:instrText xml:space="preserve"> PAGEREF _Toc356419496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7" w:history="1">
            <w:r w:rsidR="00802920" w:rsidRPr="00F05429">
              <w:rPr>
                <w:rStyle w:val="Hyperlink"/>
                <w:rFonts w:cs="Times New Roman"/>
                <w:noProof/>
              </w:rPr>
              <w:t>14.</w:t>
            </w:r>
            <w:r w:rsidR="00802920">
              <w:rPr>
                <w:rFonts w:asciiTheme="minorHAnsi" w:eastAsiaTheme="minorEastAsia" w:hAnsiTheme="minorHAnsi" w:cstheme="minorBidi"/>
                <w:noProof/>
                <w:sz w:val="22"/>
                <w:szCs w:val="22"/>
                <w:lang w:val="de-CH"/>
              </w:rPr>
              <w:tab/>
            </w:r>
            <w:r w:rsidR="00802920" w:rsidRPr="00F05429">
              <w:rPr>
                <w:rStyle w:val="Hyperlink"/>
                <w:noProof/>
              </w:rPr>
              <w:t>Software</w:t>
            </w:r>
            <w:r w:rsidR="00802920">
              <w:rPr>
                <w:noProof/>
                <w:webHidden/>
              </w:rPr>
              <w:tab/>
            </w:r>
            <w:r w:rsidR="00802920">
              <w:rPr>
                <w:noProof/>
                <w:webHidden/>
              </w:rPr>
              <w:fldChar w:fldCharType="begin"/>
            </w:r>
            <w:r w:rsidR="00802920">
              <w:rPr>
                <w:noProof/>
                <w:webHidden/>
              </w:rPr>
              <w:instrText xml:space="preserve"> PAGEREF _Toc356419497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8" w:history="1">
            <w:r w:rsidR="00802920" w:rsidRPr="00F05429">
              <w:rPr>
                <w:rStyle w:val="Hyperlink"/>
                <w:rFonts w:cs="Times New Roman"/>
                <w:noProof/>
              </w:rPr>
              <w:t>15.</w:t>
            </w:r>
            <w:r w:rsidR="00802920">
              <w:rPr>
                <w:rFonts w:asciiTheme="minorHAnsi" w:eastAsiaTheme="minorEastAsia" w:hAnsiTheme="minorHAnsi" w:cstheme="minorBidi"/>
                <w:noProof/>
                <w:sz w:val="22"/>
                <w:szCs w:val="22"/>
                <w:lang w:val="de-CH"/>
              </w:rPr>
              <w:tab/>
            </w:r>
            <w:r w:rsidR="00802920" w:rsidRPr="00F05429">
              <w:rPr>
                <w:rStyle w:val="Hyperlink"/>
                <w:noProof/>
              </w:rPr>
              <w:t>Personal</w:t>
            </w:r>
            <w:r w:rsidR="00802920">
              <w:rPr>
                <w:noProof/>
                <w:webHidden/>
              </w:rPr>
              <w:tab/>
            </w:r>
            <w:r w:rsidR="00802920">
              <w:rPr>
                <w:noProof/>
                <w:webHidden/>
              </w:rPr>
              <w:fldChar w:fldCharType="begin"/>
            </w:r>
            <w:r w:rsidR="00802920">
              <w:rPr>
                <w:noProof/>
                <w:webHidden/>
              </w:rPr>
              <w:instrText xml:space="preserve"> PAGEREF _Toc356419498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499" w:history="1">
            <w:r w:rsidR="00802920" w:rsidRPr="00F05429">
              <w:rPr>
                <w:rStyle w:val="Hyperlink"/>
                <w:rFonts w:cs="Times New Roman"/>
                <w:noProof/>
              </w:rPr>
              <w:t>16.</w:t>
            </w:r>
            <w:r w:rsidR="00802920">
              <w:rPr>
                <w:rFonts w:asciiTheme="minorHAnsi" w:eastAsiaTheme="minorEastAsia" w:hAnsiTheme="minorHAnsi" w:cstheme="minorBidi"/>
                <w:noProof/>
                <w:sz w:val="22"/>
                <w:szCs w:val="22"/>
                <w:lang w:val="de-CH"/>
              </w:rPr>
              <w:tab/>
            </w:r>
            <w:r w:rsidR="00802920" w:rsidRPr="00F05429">
              <w:rPr>
                <w:rStyle w:val="Hyperlink"/>
                <w:noProof/>
              </w:rPr>
              <w:t>Sonstiges</w:t>
            </w:r>
            <w:r w:rsidR="00802920">
              <w:rPr>
                <w:noProof/>
                <w:webHidden/>
              </w:rPr>
              <w:tab/>
            </w:r>
            <w:r w:rsidR="00802920">
              <w:rPr>
                <w:noProof/>
                <w:webHidden/>
              </w:rPr>
              <w:fldChar w:fldCharType="begin"/>
            </w:r>
            <w:r w:rsidR="00802920">
              <w:rPr>
                <w:noProof/>
                <w:webHidden/>
              </w:rPr>
              <w:instrText xml:space="preserve"> PAGEREF _Toc356419499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500" w:history="1">
            <w:r w:rsidR="00802920" w:rsidRPr="00F05429">
              <w:rPr>
                <w:rStyle w:val="Hyperlink"/>
                <w:noProof/>
              </w:rPr>
              <w:t>Planung und Organisation</w:t>
            </w:r>
            <w:r w:rsidR="00802920">
              <w:rPr>
                <w:noProof/>
                <w:webHidden/>
              </w:rPr>
              <w:tab/>
            </w:r>
            <w:r w:rsidR="00802920">
              <w:rPr>
                <w:noProof/>
                <w:webHidden/>
              </w:rPr>
              <w:fldChar w:fldCharType="begin"/>
            </w:r>
            <w:r w:rsidR="00802920">
              <w:rPr>
                <w:noProof/>
                <w:webHidden/>
              </w:rPr>
              <w:instrText xml:space="preserve"> PAGEREF _Toc356419500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1" w:history="1">
            <w:r w:rsidR="00802920" w:rsidRPr="00F05429">
              <w:rPr>
                <w:rStyle w:val="Hyperlink"/>
                <w:rFonts w:cs="Times New Roman"/>
                <w:noProof/>
              </w:rPr>
              <w:t>17.</w:t>
            </w:r>
            <w:r w:rsidR="00802920">
              <w:rPr>
                <w:rFonts w:asciiTheme="minorHAnsi" w:eastAsiaTheme="minorEastAsia" w:hAnsiTheme="minorHAnsi" w:cstheme="minorBidi"/>
                <w:noProof/>
                <w:sz w:val="22"/>
                <w:szCs w:val="22"/>
                <w:lang w:val="de-CH"/>
              </w:rPr>
              <w:tab/>
            </w:r>
            <w:r w:rsidR="00802920" w:rsidRPr="00F05429">
              <w:rPr>
                <w:rStyle w:val="Hyperlink"/>
                <w:noProof/>
              </w:rPr>
              <w:t>Projektorganisation</w:t>
            </w:r>
            <w:r w:rsidR="00802920">
              <w:rPr>
                <w:noProof/>
                <w:webHidden/>
              </w:rPr>
              <w:tab/>
            </w:r>
            <w:r w:rsidR="00802920">
              <w:rPr>
                <w:noProof/>
                <w:webHidden/>
              </w:rPr>
              <w:fldChar w:fldCharType="begin"/>
            </w:r>
            <w:r w:rsidR="00802920">
              <w:rPr>
                <w:noProof/>
                <w:webHidden/>
              </w:rPr>
              <w:instrText xml:space="preserve"> PAGEREF _Toc356419501 \h </w:instrText>
            </w:r>
            <w:r w:rsidR="00802920">
              <w:rPr>
                <w:noProof/>
                <w:webHidden/>
              </w:rPr>
            </w:r>
            <w:r w:rsidR="00802920">
              <w:rPr>
                <w:noProof/>
                <w:webHidden/>
              </w:rPr>
              <w:fldChar w:fldCharType="separate"/>
            </w:r>
            <w:r w:rsidR="00802920">
              <w:rPr>
                <w:noProof/>
                <w:webHidden/>
              </w:rPr>
              <w:t>9</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2" w:history="1">
            <w:r w:rsidR="00802920" w:rsidRPr="00F05429">
              <w:rPr>
                <w:rStyle w:val="Hyperlink"/>
                <w:rFonts w:cs="Times New Roman"/>
                <w:noProof/>
              </w:rPr>
              <w:t>18.</w:t>
            </w:r>
            <w:r w:rsidR="00802920">
              <w:rPr>
                <w:rFonts w:asciiTheme="minorHAnsi" w:eastAsiaTheme="minorEastAsia" w:hAnsiTheme="minorHAnsi" w:cstheme="minorBidi"/>
                <w:noProof/>
                <w:sz w:val="22"/>
                <w:szCs w:val="22"/>
                <w:lang w:val="de-CH"/>
              </w:rPr>
              <w:tab/>
            </w:r>
            <w:r w:rsidR="00802920" w:rsidRPr="00F05429">
              <w:rPr>
                <w:rStyle w:val="Hyperlink"/>
                <w:noProof/>
              </w:rPr>
              <w:t>Termine</w:t>
            </w:r>
            <w:r w:rsidR="00802920">
              <w:rPr>
                <w:noProof/>
                <w:webHidden/>
              </w:rPr>
              <w:tab/>
            </w:r>
            <w:r w:rsidR="00802920">
              <w:rPr>
                <w:noProof/>
                <w:webHidden/>
              </w:rPr>
              <w:fldChar w:fldCharType="begin"/>
            </w:r>
            <w:r w:rsidR="00802920">
              <w:rPr>
                <w:noProof/>
                <w:webHidden/>
              </w:rPr>
              <w:instrText xml:space="preserve"> PAGEREF _Toc356419502 \h </w:instrText>
            </w:r>
            <w:r w:rsidR="00802920">
              <w:rPr>
                <w:noProof/>
                <w:webHidden/>
              </w:rPr>
            </w:r>
            <w:r w:rsidR="00802920">
              <w:rPr>
                <w:noProof/>
                <w:webHidden/>
              </w:rPr>
              <w:fldChar w:fldCharType="separate"/>
            </w:r>
            <w:r w:rsidR="00802920">
              <w:rPr>
                <w:noProof/>
                <w:webHidden/>
              </w:rPr>
              <w:t>10</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3" w:history="1">
            <w:r w:rsidR="00802920" w:rsidRPr="00F05429">
              <w:rPr>
                <w:rStyle w:val="Hyperlink"/>
                <w:rFonts w:cs="Times New Roman"/>
                <w:noProof/>
              </w:rPr>
              <w:t>19.</w:t>
            </w:r>
            <w:r w:rsidR="00802920">
              <w:rPr>
                <w:rFonts w:asciiTheme="minorHAnsi" w:eastAsiaTheme="minorEastAsia" w:hAnsiTheme="minorHAnsi" w:cstheme="minorBidi"/>
                <w:noProof/>
                <w:sz w:val="22"/>
                <w:szCs w:val="22"/>
                <w:lang w:val="de-CH"/>
              </w:rPr>
              <w:tab/>
            </w:r>
            <w:r w:rsidR="00802920" w:rsidRPr="00F05429">
              <w:rPr>
                <w:rStyle w:val="Hyperlink"/>
                <w:noProof/>
              </w:rPr>
              <w:t>Prioritäten</w:t>
            </w:r>
            <w:r w:rsidR="00802920">
              <w:rPr>
                <w:noProof/>
                <w:webHidden/>
              </w:rPr>
              <w:tab/>
            </w:r>
            <w:r w:rsidR="00802920">
              <w:rPr>
                <w:noProof/>
                <w:webHidden/>
              </w:rPr>
              <w:fldChar w:fldCharType="begin"/>
            </w:r>
            <w:r w:rsidR="00802920">
              <w:rPr>
                <w:noProof/>
                <w:webHidden/>
              </w:rPr>
              <w:instrText xml:space="preserve"> PAGEREF _Toc356419503 \h </w:instrText>
            </w:r>
            <w:r w:rsidR="00802920">
              <w:rPr>
                <w:noProof/>
                <w:webHidden/>
              </w:rPr>
            </w:r>
            <w:r w:rsidR="00802920">
              <w:rPr>
                <w:noProof/>
                <w:webHidden/>
              </w:rPr>
              <w:fldChar w:fldCharType="separate"/>
            </w:r>
            <w:r w:rsidR="00802920">
              <w:rPr>
                <w:noProof/>
                <w:webHidden/>
              </w:rPr>
              <w:t>11</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4" w:history="1">
            <w:r w:rsidR="00802920" w:rsidRPr="00F05429">
              <w:rPr>
                <w:rStyle w:val="Hyperlink"/>
                <w:rFonts w:cs="Times New Roman"/>
                <w:noProof/>
              </w:rPr>
              <w:t>20.</w:t>
            </w:r>
            <w:r w:rsidR="00802920">
              <w:rPr>
                <w:rFonts w:asciiTheme="minorHAnsi" w:eastAsiaTheme="minorEastAsia" w:hAnsiTheme="minorHAnsi" w:cstheme="minorBidi"/>
                <w:noProof/>
                <w:sz w:val="22"/>
                <w:szCs w:val="22"/>
                <w:lang w:val="de-CH"/>
              </w:rPr>
              <w:tab/>
            </w:r>
            <w:r w:rsidR="00802920" w:rsidRPr="00F05429">
              <w:rPr>
                <w:rStyle w:val="Hyperlink"/>
                <w:noProof/>
              </w:rPr>
              <w:t>Projektmethode</w:t>
            </w:r>
            <w:r w:rsidR="00802920">
              <w:rPr>
                <w:noProof/>
                <w:webHidden/>
              </w:rPr>
              <w:tab/>
            </w:r>
            <w:r w:rsidR="00802920">
              <w:rPr>
                <w:noProof/>
                <w:webHidden/>
              </w:rPr>
              <w:fldChar w:fldCharType="begin"/>
            </w:r>
            <w:r w:rsidR="00802920">
              <w:rPr>
                <w:noProof/>
                <w:webHidden/>
              </w:rPr>
              <w:instrText xml:space="preserve"> PAGEREF _Toc356419504 \h </w:instrText>
            </w:r>
            <w:r w:rsidR="00802920">
              <w:rPr>
                <w:noProof/>
                <w:webHidden/>
              </w:rPr>
            </w:r>
            <w:r w:rsidR="00802920">
              <w:rPr>
                <w:noProof/>
                <w:webHidden/>
              </w:rPr>
              <w:fldChar w:fldCharType="separate"/>
            </w:r>
            <w:r w:rsidR="00802920">
              <w:rPr>
                <w:noProof/>
                <w:webHidden/>
              </w:rPr>
              <w:t>11</w:t>
            </w:r>
            <w:r w:rsidR="00802920">
              <w:rPr>
                <w:noProof/>
                <w:webHidden/>
              </w:rPr>
              <w:fldChar w:fldCharType="end"/>
            </w:r>
          </w:hyperlink>
        </w:p>
        <w:p w:rsidR="00802920" w:rsidRDefault="008B30E8">
          <w:pPr>
            <w:pStyle w:val="Verzeichnis1"/>
            <w:tabs>
              <w:tab w:val="right" w:leader="dot" w:pos="9355"/>
            </w:tabs>
            <w:rPr>
              <w:rFonts w:asciiTheme="minorHAnsi" w:eastAsiaTheme="minorEastAsia" w:hAnsiTheme="minorHAnsi" w:cstheme="minorBidi"/>
              <w:noProof/>
              <w:sz w:val="22"/>
              <w:szCs w:val="22"/>
              <w:lang w:val="de-CH"/>
            </w:rPr>
          </w:pPr>
          <w:hyperlink w:anchor="_Toc356419505" w:history="1">
            <w:r w:rsidR="00802920" w:rsidRPr="00F05429">
              <w:rPr>
                <w:rStyle w:val="Hyperlink"/>
                <w:noProof/>
              </w:rPr>
              <w:t>Wirtschaftlichkeit</w:t>
            </w:r>
            <w:r w:rsidR="00802920">
              <w:rPr>
                <w:noProof/>
                <w:webHidden/>
              </w:rPr>
              <w:tab/>
            </w:r>
            <w:r w:rsidR="00802920">
              <w:rPr>
                <w:noProof/>
                <w:webHidden/>
              </w:rPr>
              <w:fldChar w:fldCharType="begin"/>
            </w:r>
            <w:r w:rsidR="00802920">
              <w:rPr>
                <w:noProof/>
                <w:webHidden/>
              </w:rPr>
              <w:instrText xml:space="preserve"> PAGEREF _Toc356419505 \h </w:instrText>
            </w:r>
            <w:r w:rsidR="00802920">
              <w:rPr>
                <w:noProof/>
                <w:webHidden/>
              </w:rPr>
            </w:r>
            <w:r w:rsidR="00802920">
              <w:rPr>
                <w:noProof/>
                <w:webHidden/>
              </w:rPr>
              <w:fldChar w:fldCharType="separate"/>
            </w:r>
            <w:r w:rsidR="00802920">
              <w:rPr>
                <w:noProof/>
                <w:webHidden/>
              </w:rPr>
              <w:t>11</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6" w:history="1">
            <w:r w:rsidR="00802920" w:rsidRPr="00F05429">
              <w:rPr>
                <w:rStyle w:val="Hyperlink"/>
                <w:rFonts w:cs="Times New Roman"/>
                <w:noProof/>
              </w:rPr>
              <w:t>21.</w:t>
            </w:r>
            <w:r w:rsidR="00802920">
              <w:rPr>
                <w:rFonts w:asciiTheme="minorHAnsi" w:eastAsiaTheme="minorEastAsia" w:hAnsiTheme="minorHAnsi" w:cstheme="minorBidi"/>
                <w:noProof/>
                <w:sz w:val="22"/>
                <w:szCs w:val="22"/>
                <w:lang w:val="de-CH"/>
              </w:rPr>
              <w:tab/>
            </w:r>
            <w:r w:rsidR="00802920" w:rsidRPr="00F05429">
              <w:rPr>
                <w:rStyle w:val="Hyperlink"/>
                <w:noProof/>
              </w:rPr>
              <w:t>Aufwände</w:t>
            </w:r>
            <w:r w:rsidR="00802920">
              <w:rPr>
                <w:noProof/>
                <w:webHidden/>
              </w:rPr>
              <w:tab/>
            </w:r>
            <w:r w:rsidR="00802920">
              <w:rPr>
                <w:noProof/>
                <w:webHidden/>
              </w:rPr>
              <w:fldChar w:fldCharType="begin"/>
            </w:r>
            <w:r w:rsidR="00802920">
              <w:rPr>
                <w:noProof/>
                <w:webHidden/>
              </w:rPr>
              <w:instrText xml:space="preserve"> PAGEREF _Toc356419506 \h </w:instrText>
            </w:r>
            <w:r w:rsidR="00802920">
              <w:rPr>
                <w:noProof/>
                <w:webHidden/>
              </w:rPr>
            </w:r>
            <w:r w:rsidR="00802920">
              <w:rPr>
                <w:noProof/>
                <w:webHidden/>
              </w:rPr>
              <w:fldChar w:fldCharType="separate"/>
            </w:r>
            <w:r w:rsidR="00802920">
              <w:rPr>
                <w:noProof/>
                <w:webHidden/>
              </w:rPr>
              <w:t>11</w:t>
            </w:r>
            <w:r w:rsidR="00802920">
              <w:rPr>
                <w:noProof/>
                <w:webHidden/>
              </w:rPr>
              <w:fldChar w:fldCharType="end"/>
            </w:r>
          </w:hyperlink>
        </w:p>
        <w:p w:rsidR="00802920" w:rsidRDefault="008B30E8">
          <w:pPr>
            <w:pStyle w:val="Verzeichnis2"/>
            <w:tabs>
              <w:tab w:val="left" w:pos="2160"/>
              <w:tab w:val="right" w:leader="dot" w:pos="9355"/>
            </w:tabs>
            <w:rPr>
              <w:rFonts w:asciiTheme="minorHAnsi" w:eastAsiaTheme="minorEastAsia" w:hAnsiTheme="minorHAnsi" w:cstheme="minorBidi"/>
              <w:noProof/>
              <w:sz w:val="22"/>
              <w:szCs w:val="22"/>
              <w:lang w:val="de-CH"/>
            </w:rPr>
          </w:pPr>
          <w:hyperlink w:anchor="_Toc356419507" w:history="1">
            <w:r w:rsidR="00802920" w:rsidRPr="00F05429">
              <w:rPr>
                <w:rStyle w:val="Hyperlink"/>
                <w:rFonts w:cs="Times New Roman"/>
                <w:noProof/>
              </w:rPr>
              <w:t>22.</w:t>
            </w:r>
            <w:r w:rsidR="00802920">
              <w:rPr>
                <w:rFonts w:asciiTheme="minorHAnsi" w:eastAsiaTheme="minorEastAsia" w:hAnsiTheme="minorHAnsi" w:cstheme="minorBidi"/>
                <w:noProof/>
                <w:sz w:val="22"/>
                <w:szCs w:val="22"/>
                <w:lang w:val="de-CH"/>
              </w:rPr>
              <w:tab/>
            </w:r>
            <w:r w:rsidR="00802920" w:rsidRPr="00F05429">
              <w:rPr>
                <w:rStyle w:val="Hyperlink"/>
                <w:noProof/>
              </w:rPr>
              <w:t>Nutzen</w:t>
            </w:r>
            <w:r w:rsidR="00802920">
              <w:rPr>
                <w:noProof/>
                <w:webHidden/>
              </w:rPr>
              <w:tab/>
            </w:r>
            <w:r w:rsidR="00802920">
              <w:rPr>
                <w:noProof/>
                <w:webHidden/>
              </w:rPr>
              <w:fldChar w:fldCharType="begin"/>
            </w:r>
            <w:r w:rsidR="00802920">
              <w:rPr>
                <w:noProof/>
                <w:webHidden/>
              </w:rPr>
              <w:instrText xml:space="preserve"> PAGEREF _Toc356419507 \h </w:instrText>
            </w:r>
            <w:r w:rsidR="00802920">
              <w:rPr>
                <w:noProof/>
                <w:webHidden/>
              </w:rPr>
            </w:r>
            <w:r w:rsidR="00802920">
              <w:rPr>
                <w:noProof/>
                <w:webHidden/>
              </w:rPr>
              <w:fldChar w:fldCharType="separate"/>
            </w:r>
            <w:r w:rsidR="00802920">
              <w:rPr>
                <w:noProof/>
                <w:webHidden/>
              </w:rPr>
              <w:t>11</w:t>
            </w:r>
            <w:r w:rsidR="00802920">
              <w:rPr>
                <w:noProof/>
                <w:webHidden/>
              </w:rPr>
              <w:fldChar w:fldCharType="end"/>
            </w:r>
          </w:hyperlink>
        </w:p>
        <w:p w:rsidR="00F577F1" w:rsidRDefault="00F577F1" w:rsidP="002A2A09">
          <w:r>
            <w:rPr>
              <w:b/>
              <w:bCs/>
            </w:rPr>
            <w:fldChar w:fldCharType="end"/>
          </w:r>
        </w:p>
      </w:sdtContent>
    </w:sdt>
    <w:p w:rsidR="00F577F1" w:rsidRDefault="00F577F1" w:rsidP="002A2A09">
      <w:pPr>
        <w:widowControl/>
        <w:autoSpaceDE/>
        <w:autoSpaceDN/>
        <w:adjustRightInd/>
        <w:rPr>
          <w:b/>
          <w:bCs/>
          <w:sz w:val="30"/>
          <w:szCs w:val="32"/>
        </w:rPr>
      </w:pPr>
    </w:p>
    <w:p w:rsidR="00F577F1" w:rsidRDefault="00F577F1" w:rsidP="002A2A09">
      <w:pPr>
        <w:widowControl/>
        <w:autoSpaceDE/>
        <w:autoSpaceDN/>
        <w:adjustRightInd/>
        <w:rPr>
          <w:b/>
          <w:bCs/>
          <w:sz w:val="30"/>
          <w:szCs w:val="32"/>
        </w:rPr>
      </w:pPr>
      <w:r>
        <w:br w:type="page"/>
      </w:r>
    </w:p>
    <w:p w:rsidR="002E395E" w:rsidRDefault="002E395E" w:rsidP="002A2A09">
      <w:pPr>
        <w:pStyle w:val="berschrift1"/>
        <w:jc w:val="left"/>
      </w:pPr>
      <w:bookmarkStart w:id="1" w:name="_Toc356419478"/>
      <w:r>
        <w:lastRenderedPageBreak/>
        <w:t>Einleitung</w:t>
      </w:r>
      <w:bookmarkEnd w:id="1"/>
    </w:p>
    <w:p w:rsidR="002E395E" w:rsidRDefault="002E395E" w:rsidP="002A2A09">
      <w:pPr>
        <w:pStyle w:val="berschrift2"/>
        <w:jc w:val="left"/>
      </w:pPr>
      <w:bookmarkStart w:id="2" w:name="_Toc356419479"/>
      <w:r>
        <w:t>Zweck des Dokumentes</w:t>
      </w:r>
      <w:bookmarkEnd w:id="2"/>
    </w:p>
    <w:p w:rsidR="00323C2F" w:rsidRPr="00323C2F" w:rsidRDefault="00323C2F" w:rsidP="002A2A09">
      <w:pPr>
        <w:pStyle w:val="Textkrper"/>
        <w:jc w:val="left"/>
      </w:pPr>
      <w:r w:rsidRPr="00323C2F">
        <w:t xml:space="preserve">Dieser Projektantrag informiert die an </w:t>
      </w:r>
      <w:r>
        <w:t xml:space="preserve">„Migration von </w:t>
      </w:r>
      <w:proofErr w:type="spellStart"/>
      <w:r>
        <w:t>Eclipse</w:t>
      </w:r>
      <w:proofErr w:type="spellEnd"/>
      <w:r>
        <w:t xml:space="preserve"> 3.x nach </w:t>
      </w:r>
      <w:proofErr w:type="spellStart"/>
      <w:r>
        <w:t>Eclipse</w:t>
      </w:r>
      <w:proofErr w:type="spellEnd"/>
      <w:r>
        <w:t xml:space="preserve"> 4“ </w:t>
      </w:r>
      <w:r w:rsidRPr="00323C2F">
        <w:t>beteiligten Parteien über den Projektrahmen, die Projektziele und den Projektumfang. D</w:t>
      </w:r>
      <w:r>
        <w:t>as Dokument</w:t>
      </w:r>
      <w:r w:rsidRPr="00323C2F">
        <w:t xml:space="preserve"> soll in erster Linie einen Überblick </w:t>
      </w:r>
      <w:r>
        <w:t>über das Projekt</w:t>
      </w:r>
      <w:r w:rsidRPr="00323C2F">
        <w:t xml:space="preserve"> ermöglichen.</w:t>
      </w:r>
    </w:p>
    <w:p w:rsidR="002E395E" w:rsidRDefault="002E395E" w:rsidP="002A2A09">
      <w:pPr>
        <w:pStyle w:val="berschrift1"/>
        <w:jc w:val="left"/>
      </w:pPr>
      <w:bookmarkStart w:id="3" w:name="_Toc356419480"/>
      <w:r>
        <w:t>Ausgangslage</w:t>
      </w:r>
      <w:bookmarkEnd w:id="3"/>
    </w:p>
    <w:p w:rsidR="009374DB" w:rsidRPr="00D1261E" w:rsidRDefault="009374DB" w:rsidP="002A2A09">
      <w:pPr>
        <w:pStyle w:val="berschrift2"/>
        <w:jc w:val="left"/>
      </w:pPr>
      <w:bookmarkStart w:id="4" w:name="_Toc356419481"/>
      <w:r w:rsidRPr="00D1261E">
        <w:t>Anlass und Begründung des Projektes</w:t>
      </w:r>
      <w:bookmarkEnd w:id="4"/>
    </w:p>
    <w:p w:rsidR="009374DB" w:rsidRDefault="009374DB" w:rsidP="002A2A09">
      <w:pPr>
        <w:spacing w:before="120"/>
        <w:rPr>
          <w:sz w:val="20"/>
        </w:rPr>
      </w:pPr>
      <w:r>
        <w:rPr>
          <w:sz w:val="20"/>
        </w:rPr>
        <w:t xml:space="preserve">Die SBB IT haben in mehreren Projekten </w:t>
      </w:r>
      <w:proofErr w:type="spellStart"/>
      <w:r>
        <w:rPr>
          <w:sz w:val="20"/>
        </w:rPr>
        <w:t>Eclipse</w:t>
      </w:r>
      <w:proofErr w:type="spellEnd"/>
      <w:r>
        <w:rPr>
          <w:sz w:val="20"/>
        </w:rPr>
        <w:t xml:space="preserve"> 3.x Rich Client </w:t>
      </w:r>
      <w:proofErr w:type="spellStart"/>
      <w:r>
        <w:rPr>
          <w:sz w:val="20"/>
        </w:rPr>
        <w:t>Platform</w:t>
      </w:r>
      <w:proofErr w:type="spellEnd"/>
      <w:r>
        <w:rPr>
          <w:sz w:val="20"/>
        </w:rPr>
        <w:t xml:space="preserve"> (im Folgenden RCP genannt) im Einsatz. Die neue Version </w:t>
      </w:r>
      <w:proofErr w:type="spellStart"/>
      <w:r>
        <w:rPr>
          <w:sz w:val="20"/>
        </w:rPr>
        <w:t>Eclipse</w:t>
      </w:r>
      <w:proofErr w:type="spellEnd"/>
      <w:r>
        <w:rPr>
          <w:sz w:val="20"/>
        </w:rPr>
        <w:t xml:space="preserve"> 4 RCP wurde bereits in mehreren neueren Projekten eingesetzt und hat sich bewährt.</w:t>
      </w:r>
    </w:p>
    <w:p w:rsidR="009374DB" w:rsidRDefault="009374DB" w:rsidP="002A2A09">
      <w:pPr>
        <w:spacing w:before="120"/>
        <w:rPr>
          <w:sz w:val="20"/>
        </w:rPr>
      </w:pPr>
      <w:proofErr w:type="spellStart"/>
      <w:r>
        <w:rPr>
          <w:sz w:val="20"/>
        </w:rPr>
        <w:t>Eclipse</w:t>
      </w:r>
      <w:proofErr w:type="spellEnd"/>
      <w:r>
        <w:rPr>
          <w:sz w:val="20"/>
        </w:rPr>
        <w:t xml:space="preserve"> RCP kurz erklärt (aus </w:t>
      </w:r>
      <w:hyperlink r:id="rId13" w:history="1">
        <w:r w:rsidRPr="0077722C">
          <w:rPr>
            <w:rStyle w:val="Hyperlink"/>
            <w:sz w:val="20"/>
          </w:rPr>
          <w:t>http://de.wikipedia.org/wiki/Eclipse_(IDE))</w:t>
        </w:r>
      </w:hyperlink>
      <w:r>
        <w:rPr>
          <w:sz w:val="20"/>
        </w:rPr>
        <w:t>:</w:t>
      </w:r>
    </w:p>
    <w:p w:rsidR="009374DB" w:rsidRDefault="009374DB" w:rsidP="002A2A09">
      <w:pPr>
        <w:spacing w:before="120"/>
        <w:ind w:left="426"/>
        <w:rPr>
          <w:sz w:val="20"/>
        </w:rPr>
      </w:pPr>
    </w:p>
    <w:p w:rsidR="009374DB" w:rsidRPr="00A5510E" w:rsidRDefault="009374DB" w:rsidP="002A2A09">
      <w:pPr>
        <w:spacing w:before="120"/>
        <w:ind w:left="426"/>
        <w:rPr>
          <w:i/>
          <w:sz w:val="18"/>
          <w:szCs w:val="18"/>
        </w:rPr>
      </w:pPr>
      <w:r>
        <w:rPr>
          <w:sz w:val="20"/>
        </w:rPr>
        <w:t>„</w:t>
      </w:r>
      <w:proofErr w:type="spellStart"/>
      <w:r w:rsidRPr="00A5510E">
        <w:rPr>
          <w:i/>
          <w:sz w:val="18"/>
          <w:szCs w:val="18"/>
        </w:rPr>
        <w:t>Eclipse</w:t>
      </w:r>
      <w:proofErr w:type="spellEnd"/>
      <w:r w:rsidRPr="00A5510E">
        <w:rPr>
          <w:i/>
          <w:sz w:val="18"/>
          <w:szCs w:val="18"/>
        </w:rPr>
        <w:t xml:space="preserve"> bietet die Rich Client </w:t>
      </w:r>
      <w:proofErr w:type="spellStart"/>
      <w:r w:rsidRPr="00A5510E">
        <w:rPr>
          <w:i/>
          <w:sz w:val="18"/>
          <w:szCs w:val="18"/>
        </w:rPr>
        <w:t>Platform</w:t>
      </w:r>
      <w:proofErr w:type="spellEnd"/>
      <w:r w:rsidRPr="00A5510E">
        <w:rPr>
          <w:i/>
          <w:sz w:val="18"/>
          <w:szCs w:val="18"/>
        </w:rPr>
        <w:t xml:space="preserve">, welche es Anwendungsentwicklern ermöglicht, basierend auf dem </w:t>
      </w:r>
      <w:proofErr w:type="spellStart"/>
      <w:r w:rsidRPr="00A5510E">
        <w:rPr>
          <w:i/>
          <w:sz w:val="18"/>
          <w:szCs w:val="18"/>
        </w:rPr>
        <w:t>Eclipse</w:t>
      </w:r>
      <w:proofErr w:type="spellEnd"/>
      <w:r w:rsidRPr="00A5510E">
        <w:rPr>
          <w:i/>
          <w:sz w:val="18"/>
          <w:szCs w:val="18"/>
        </w:rPr>
        <w:t xml:space="preserve"> Framework, von der </w:t>
      </w:r>
      <w:proofErr w:type="spellStart"/>
      <w:r w:rsidRPr="00A5510E">
        <w:rPr>
          <w:i/>
          <w:sz w:val="18"/>
          <w:szCs w:val="18"/>
        </w:rPr>
        <w:t>Eclipse</w:t>
      </w:r>
      <w:proofErr w:type="spellEnd"/>
      <w:r w:rsidRPr="00A5510E">
        <w:rPr>
          <w:i/>
          <w:sz w:val="18"/>
          <w:szCs w:val="18"/>
        </w:rPr>
        <w:t xml:space="preserve">-IDE unabhängige Anwendungen zu schreiben. Eine Übersicht befindet sich auf der </w:t>
      </w:r>
      <w:proofErr w:type="spellStart"/>
      <w:r w:rsidRPr="00A5510E">
        <w:rPr>
          <w:i/>
          <w:sz w:val="18"/>
          <w:szCs w:val="18"/>
        </w:rPr>
        <w:t>Eclipse</w:t>
      </w:r>
      <w:proofErr w:type="spellEnd"/>
      <w:r w:rsidRPr="00A5510E">
        <w:rPr>
          <w:i/>
          <w:sz w:val="18"/>
          <w:szCs w:val="18"/>
        </w:rPr>
        <w:t>-Homepage</w:t>
      </w:r>
      <w:proofErr w:type="gramStart"/>
      <w:r w:rsidRPr="00A5510E">
        <w:rPr>
          <w:i/>
          <w:sz w:val="18"/>
          <w:szCs w:val="18"/>
        </w:rPr>
        <w:t>.[</w:t>
      </w:r>
      <w:proofErr w:type="gramEnd"/>
      <w:r>
        <w:fldChar w:fldCharType="begin"/>
      </w:r>
      <w:r>
        <w:instrText xml:space="preserve"> HYPERLINK "http://eclipse.org/community/rcp.php" </w:instrText>
      </w:r>
      <w:r>
        <w:fldChar w:fldCharType="separate"/>
      </w:r>
      <w:r w:rsidRPr="00A5510E">
        <w:rPr>
          <w:rStyle w:val="Hyperlink"/>
          <w:i/>
          <w:sz w:val="18"/>
          <w:szCs w:val="18"/>
        </w:rPr>
        <w:t>http://eclipse.org/community/rcp.php</w:t>
      </w:r>
      <w:r>
        <w:rPr>
          <w:rStyle w:val="Hyperlink"/>
          <w:i/>
          <w:sz w:val="18"/>
          <w:szCs w:val="18"/>
        </w:rPr>
        <w:fldChar w:fldCharType="end"/>
      </w:r>
      <w:r w:rsidRPr="00A5510E">
        <w:rPr>
          <w:i/>
          <w:sz w:val="18"/>
          <w:szCs w:val="18"/>
        </w:rPr>
        <w:t xml:space="preserve">] Beispielsweise basiert IBM </w:t>
      </w:r>
      <w:proofErr w:type="spellStart"/>
      <w:r w:rsidRPr="00A5510E">
        <w:rPr>
          <w:i/>
          <w:sz w:val="18"/>
          <w:szCs w:val="18"/>
        </w:rPr>
        <w:t>Workplace</w:t>
      </w:r>
      <w:proofErr w:type="spellEnd"/>
      <w:r w:rsidRPr="00A5510E">
        <w:rPr>
          <w:i/>
          <w:sz w:val="18"/>
          <w:szCs w:val="18"/>
        </w:rPr>
        <w:t xml:space="preserve"> Clients auf </w:t>
      </w:r>
      <w:proofErr w:type="spellStart"/>
      <w:r w:rsidRPr="00A5510E">
        <w:rPr>
          <w:i/>
          <w:sz w:val="18"/>
          <w:szCs w:val="18"/>
        </w:rPr>
        <w:t>Eclipse</w:t>
      </w:r>
      <w:proofErr w:type="spellEnd"/>
      <w:r w:rsidRPr="00A5510E">
        <w:rPr>
          <w:i/>
          <w:sz w:val="18"/>
          <w:szCs w:val="18"/>
        </w:rPr>
        <w:t xml:space="preserve"> RCP.</w:t>
      </w:r>
    </w:p>
    <w:p w:rsidR="009374DB" w:rsidRPr="00A5510E" w:rsidRDefault="009374DB" w:rsidP="002A2A09">
      <w:pPr>
        <w:spacing w:before="120"/>
        <w:ind w:left="426"/>
        <w:rPr>
          <w:i/>
          <w:sz w:val="18"/>
          <w:szCs w:val="18"/>
        </w:rPr>
      </w:pPr>
      <w:r w:rsidRPr="00A5510E">
        <w:rPr>
          <w:i/>
          <w:sz w:val="18"/>
          <w:szCs w:val="18"/>
        </w:rPr>
        <w:t>Die folgenden Komponenten (</w:t>
      </w:r>
      <w:proofErr w:type="spellStart"/>
      <w:r w:rsidRPr="00A5510E">
        <w:rPr>
          <w:i/>
          <w:sz w:val="18"/>
          <w:szCs w:val="18"/>
        </w:rPr>
        <w:t>Plug-ins</w:t>
      </w:r>
      <w:proofErr w:type="spellEnd"/>
      <w:r w:rsidRPr="00A5510E">
        <w:rPr>
          <w:i/>
          <w:sz w:val="18"/>
          <w:szCs w:val="18"/>
        </w:rPr>
        <w:t xml:space="preserve">) werden mindestens für ein </w:t>
      </w:r>
      <w:proofErr w:type="spellStart"/>
      <w:r w:rsidRPr="00A5510E">
        <w:rPr>
          <w:i/>
          <w:sz w:val="18"/>
          <w:szCs w:val="18"/>
        </w:rPr>
        <w:t>Eclipse</w:t>
      </w:r>
      <w:proofErr w:type="spellEnd"/>
      <w:r w:rsidRPr="00A5510E">
        <w:rPr>
          <w:i/>
          <w:sz w:val="18"/>
          <w:szCs w:val="18"/>
        </w:rPr>
        <w:t>-Rich-Client-</w:t>
      </w:r>
      <w:proofErr w:type="spellStart"/>
      <w:r w:rsidRPr="00A5510E">
        <w:rPr>
          <w:i/>
          <w:sz w:val="18"/>
          <w:szCs w:val="18"/>
        </w:rPr>
        <w:t>Platform</w:t>
      </w:r>
      <w:proofErr w:type="spellEnd"/>
      <w:r w:rsidRPr="00A5510E">
        <w:rPr>
          <w:i/>
          <w:sz w:val="18"/>
          <w:szCs w:val="18"/>
        </w:rPr>
        <w:t>-Programm benötigt:</w:t>
      </w:r>
    </w:p>
    <w:p w:rsidR="009374DB" w:rsidRPr="00A5510E" w:rsidRDefault="009374DB" w:rsidP="002A2A09">
      <w:pPr>
        <w:pStyle w:val="Listenabsatz"/>
        <w:numPr>
          <w:ilvl w:val="0"/>
          <w:numId w:val="22"/>
        </w:numPr>
        <w:spacing w:before="120"/>
        <w:rPr>
          <w:i/>
          <w:sz w:val="18"/>
          <w:szCs w:val="18"/>
        </w:rPr>
      </w:pPr>
      <w:proofErr w:type="spellStart"/>
      <w:r w:rsidRPr="00A5510E">
        <w:rPr>
          <w:i/>
          <w:sz w:val="18"/>
          <w:szCs w:val="18"/>
        </w:rPr>
        <w:t>Eclipse</w:t>
      </w:r>
      <w:proofErr w:type="spellEnd"/>
      <w:r w:rsidRPr="00A5510E">
        <w:rPr>
          <w:i/>
          <w:sz w:val="18"/>
          <w:szCs w:val="18"/>
        </w:rPr>
        <w:t xml:space="preserve"> Core </w:t>
      </w:r>
      <w:proofErr w:type="spellStart"/>
      <w:r w:rsidRPr="00A5510E">
        <w:rPr>
          <w:i/>
          <w:sz w:val="18"/>
          <w:szCs w:val="18"/>
        </w:rPr>
        <w:t>Platform</w:t>
      </w:r>
      <w:proofErr w:type="spellEnd"/>
      <w:r w:rsidRPr="00A5510E">
        <w:rPr>
          <w:i/>
          <w:sz w:val="18"/>
          <w:szCs w:val="18"/>
        </w:rPr>
        <w:t xml:space="preserve"> – steuert den Lebenszyklus einer </w:t>
      </w:r>
      <w:proofErr w:type="spellStart"/>
      <w:r w:rsidRPr="00A5510E">
        <w:rPr>
          <w:i/>
          <w:sz w:val="18"/>
          <w:szCs w:val="18"/>
        </w:rPr>
        <w:t>Eclipse-Application</w:t>
      </w:r>
      <w:proofErr w:type="spellEnd"/>
    </w:p>
    <w:p w:rsidR="009374DB" w:rsidRPr="00A5510E" w:rsidRDefault="009374DB" w:rsidP="002A2A09">
      <w:pPr>
        <w:pStyle w:val="Listenabsatz"/>
        <w:numPr>
          <w:ilvl w:val="0"/>
          <w:numId w:val="22"/>
        </w:numPr>
        <w:spacing w:before="120"/>
        <w:rPr>
          <w:i/>
          <w:sz w:val="18"/>
          <w:szCs w:val="18"/>
        </w:rPr>
      </w:pPr>
      <w:r w:rsidRPr="00A5510E">
        <w:rPr>
          <w:i/>
          <w:sz w:val="18"/>
          <w:szCs w:val="18"/>
        </w:rPr>
        <w:t xml:space="preserve">Standard </w:t>
      </w:r>
      <w:proofErr w:type="spellStart"/>
      <w:r w:rsidRPr="00A5510E">
        <w:rPr>
          <w:i/>
          <w:sz w:val="18"/>
          <w:szCs w:val="18"/>
        </w:rPr>
        <w:t>Widget</w:t>
      </w:r>
      <w:proofErr w:type="spellEnd"/>
      <w:r w:rsidRPr="00A5510E">
        <w:rPr>
          <w:i/>
          <w:sz w:val="18"/>
          <w:szCs w:val="18"/>
        </w:rPr>
        <w:t xml:space="preserve"> Toolkit (SWT)</w:t>
      </w:r>
    </w:p>
    <w:p w:rsidR="009374DB" w:rsidRPr="00A5510E" w:rsidRDefault="009374DB" w:rsidP="002A2A09">
      <w:pPr>
        <w:pStyle w:val="Listenabsatz"/>
        <w:numPr>
          <w:ilvl w:val="0"/>
          <w:numId w:val="22"/>
        </w:numPr>
        <w:spacing w:before="120"/>
        <w:rPr>
          <w:i/>
          <w:sz w:val="18"/>
          <w:szCs w:val="18"/>
        </w:rPr>
      </w:pPr>
      <w:proofErr w:type="spellStart"/>
      <w:r w:rsidRPr="00A5510E">
        <w:rPr>
          <w:i/>
          <w:sz w:val="18"/>
          <w:szCs w:val="18"/>
        </w:rPr>
        <w:t>JFace</w:t>
      </w:r>
      <w:proofErr w:type="spellEnd"/>
    </w:p>
    <w:p w:rsidR="009374DB" w:rsidRDefault="009374DB" w:rsidP="002A2A09">
      <w:pPr>
        <w:spacing w:before="120"/>
        <w:ind w:left="426"/>
        <w:rPr>
          <w:sz w:val="20"/>
        </w:rPr>
      </w:pPr>
      <w:r w:rsidRPr="00A5510E">
        <w:rPr>
          <w:i/>
          <w:sz w:val="18"/>
          <w:szCs w:val="18"/>
        </w:rPr>
        <w:t xml:space="preserve">Weitere </w:t>
      </w:r>
      <w:proofErr w:type="spellStart"/>
      <w:r w:rsidRPr="00A5510E">
        <w:rPr>
          <w:i/>
          <w:sz w:val="18"/>
          <w:szCs w:val="18"/>
        </w:rPr>
        <w:t>Eclipse</w:t>
      </w:r>
      <w:proofErr w:type="spellEnd"/>
      <w:r w:rsidRPr="00A5510E">
        <w:rPr>
          <w:i/>
          <w:sz w:val="18"/>
          <w:szCs w:val="18"/>
        </w:rPr>
        <w:t xml:space="preserve">-Komponenten, wie das Hilfesystem oder das automatische Aktualisierungssystem, können auch eingesetzt werden. Üblicherweise wird das </w:t>
      </w:r>
      <w:proofErr w:type="spellStart"/>
      <w:r w:rsidRPr="00A5510E">
        <w:rPr>
          <w:i/>
          <w:sz w:val="18"/>
          <w:szCs w:val="18"/>
        </w:rPr>
        <w:t>Eclipse</w:t>
      </w:r>
      <w:proofErr w:type="spellEnd"/>
      <w:r w:rsidRPr="00A5510E">
        <w:rPr>
          <w:i/>
          <w:sz w:val="18"/>
          <w:szCs w:val="18"/>
        </w:rPr>
        <w:t>-</w:t>
      </w:r>
      <w:proofErr w:type="spellStart"/>
      <w:r w:rsidRPr="00A5510E">
        <w:rPr>
          <w:i/>
          <w:sz w:val="18"/>
          <w:szCs w:val="18"/>
        </w:rPr>
        <w:t>OSGi</w:t>
      </w:r>
      <w:proofErr w:type="spellEnd"/>
      <w:r w:rsidRPr="00A5510E">
        <w:rPr>
          <w:i/>
          <w:sz w:val="18"/>
          <w:szCs w:val="18"/>
        </w:rPr>
        <w:t xml:space="preserve">-Framework </w:t>
      </w:r>
      <w:proofErr w:type="spellStart"/>
      <w:r w:rsidRPr="00A5510E">
        <w:rPr>
          <w:i/>
          <w:sz w:val="18"/>
          <w:szCs w:val="18"/>
        </w:rPr>
        <w:t>Equinox</w:t>
      </w:r>
      <w:proofErr w:type="spellEnd"/>
      <w:r w:rsidRPr="00A5510E">
        <w:rPr>
          <w:i/>
          <w:sz w:val="18"/>
          <w:szCs w:val="18"/>
        </w:rPr>
        <w:t xml:space="preserve"> zum Kombinieren („</w:t>
      </w:r>
      <w:proofErr w:type="spellStart"/>
      <w:r w:rsidRPr="00A5510E">
        <w:rPr>
          <w:i/>
          <w:sz w:val="18"/>
          <w:szCs w:val="18"/>
        </w:rPr>
        <w:t>bundling</w:t>
      </w:r>
      <w:proofErr w:type="spellEnd"/>
      <w:r w:rsidRPr="00A5510E">
        <w:rPr>
          <w:i/>
          <w:sz w:val="18"/>
          <w:szCs w:val="18"/>
        </w:rPr>
        <w:t>“) der Komponenten eingesetzt.</w:t>
      </w:r>
      <w:r>
        <w:rPr>
          <w:sz w:val="20"/>
        </w:rPr>
        <w:t>“</w:t>
      </w:r>
    </w:p>
    <w:p w:rsidR="009374DB" w:rsidRDefault="009374DB" w:rsidP="002A2A09">
      <w:pPr>
        <w:spacing w:before="120"/>
        <w:rPr>
          <w:sz w:val="20"/>
        </w:rPr>
      </w:pPr>
    </w:p>
    <w:p w:rsidR="00174ADC" w:rsidRDefault="00174ADC" w:rsidP="002A2A09">
      <w:pPr>
        <w:spacing w:before="120"/>
        <w:rPr>
          <w:sz w:val="20"/>
        </w:rPr>
      </w:pPr>
      <w:r>
        <w:rPr>
          <w:sz w:val="20"/>
        </w:rPr>
        <w:t xml:space="preserve">Das </w:t>
      </w:r>
      <w:proofErr w:type="spellStart"/>
      <w:r>
        <w:rPr>
          <w:sz w:val="20"/>
        </w:rPr>
        <w:t>Rail</w:t>
      </w:r>
      <w:proofErr w:type="spellEnd"/>
      <w:r>
        <w:rPr>
          <w:sz w:val="20"/>
        </w:rPr>
        <w:t xml:space="preserve"> </w:t>
      </w:r>
      <w:proofErr w:type="spellStart"/>
      <w:r>
        <w:rPr>
          <w:sz w:val="20"/>
        </w:rPr>
        <w:t>Control</w:t>
      </w:r>
      <w:proofErr w:type="spellEnd"/>
      <w:r>
        <w:rPr>
          <w:sz w:val="20"/>
        </w:rPr>
        <w:t xml:space="preserve"> System (RCS) ist eine der </w:t>
      </w:r>
      <w:proofErr w:type="spellStart"/>
      <w:r>
        <w:rPr>
          <w:sz w:val="20"/>
        </w:rPr>
        <w:t>grössten</w:t>
      </w:r>
      <w:proofErr w:type="spellEnd"/>
      <w:r>
        <w:rPr>
          <w:sz w:val="20"/>
        </w:rPr>
        <w:t xml:space="preserve"> </w:t>
      </w:r>
      <w:proofErr w:type="spellStart"/>
      <w:r>
        <w:rPr>
          <w:sz w:val="20"/>
        </w:rPr>
        <w:t>Eclipse</w:t>
      </w:r>
      <w:proofErr w:type="spellEnd"/>
      <w:r>
        <w:rPr>
          <w:sz w:val="20"/>
        </w:rPr>
        <w:t xml:space="preserve"> RCP Anwendungen bei den SBB. RCS soll mindestens noch 10 Jahre im Einsatz sein und kontinuierlich ausgebaut werden. </w:t>
      </w:r>
      <w:proofErr w:type="spellStart"/>
      <w:r>
        <w:rPr>
          <w:sz w:val="20"/>
        </w:rPr>
        <w:t>Eclipse</w:t>
      </w:r>
      <w:proofErr w:type="spellEnd"/>
      <w:r>
        <w:rPr>
          <w:sz w:val="20"/>
        </w:rPr>
        <w:t xml:space="preserve"> 3 wurde </w:t>
      </w:r>
      <w:proofErr w:type="spellStart"/>
      <w:r>
        <w:rPr>
          <w:sz w:val="20"/>
        </w:rPr>
        <w:t>deprecated</w:t>
      </w:r>
      <w:proofErr w:type="spellEnd"/>
      <w:r>
        <w:rPr>
          <w:sz w:val="20"/>
        </w:rPr>
        <w:t xml:space="preserve">, es findet keine Weiterentwicklung mehr statt. RCS muss also auf </w:t>
      </w:r>
      <w:proofErr w:type="spellStart"/>
      <w:r>
        <w:rPr>
          <w:sz w:val="20"/>
        </w:rPr>
        <w:t>Eclipse</w:t>
      </w:r>
      <w:proofErr w:type="spellEnd"/>
      <w:r>
        <w:rPr>
          <w:sz w:val="20"/>
        </w:rPr>
        <w:t xml:space="preserve"> RCP 4 migriert werden.</w:t>
      </w:r>
    </w:p>
    <w:p w:rsidR="009374DB" w:rsidRDefault="009374DB" w:rsidP="002A2A09">
      <w:pPr>
        <w:spacing w:before="120"/>
        <w:rPr>
          <w:sz w:val="20"/>
        </w:rPr>
      </w:pPr>
      <w:proofErr w:type="spellStart"/>
      <w:r>
        <w:rPr>
          <w:sz w:val="20"/>
        </w:rPr>
        <w:t>Eclipse</w:t>
      </w:r>
      <w:proofErr w:type="spellEnd"/>
      <w:r>
        <w:rPr>
          <w:sz w:val="20"/>
        </w:rPr>
        <w:t xml:space="preserve"> RCP 4 bietet ein </w:t>
      </w:r>
      <w:r w:rsidR="00C1252E">
        <w:rPr>
          <w:sz w:val="20"/>
        </w:rPr>
        <w:t>moderneres</w:t>
      </w:r>
      <w:r>
        <w:rPr>
          <w:sz w:val="20"/>
        </w:rPr>
        <w:t xml:space="preserve"> Programmiermodell an als sein Vorgänger. Die vielfältigen APIs aus RCP 3.x wurden deutlich reduziert und vereinheitlicht. Die über das gesamte API verteilten </w:t>
      </w:r>
      <w:proofErr w:type="gramStart"/>
      <w:r>
        <w:rPr>
          <w:sz w:val="20"/>
        </w:rPr>
        <w:t>Singletons</w:t>
      </w:r>
      <w:proofErr w:type="gramEnd"/>
      <w:r>
        <w:rPr>
          <w:sz w:val="20"/>
        </w:rPr>
        <w:t xml:space="preserve"> wurden entfernt.</w:t>
      </w:r>
    </w:p>
    <w:p w:rsidR="009374DB" w:rsidRDefault="009374DB" w:rsidP="002A2A09">
      <w:pPr>
        <w:spacing w:before="120"/>
        <w:rPr>
          <w:sz w:val="20"/>
        </w:rPr>
      </w:pPr>
      <w:r>
        <w:rPr>
          <w:sz w:val="20"/>
        </w:rPr>
        <w:t xml:space="preserve">Neben der Vereinfachung wurden moderne Konzepte wie </w:t>
      </w:r>
      <w:proofErr w:type="spellStart"/>
      <w:r>
        <w:rPr>
          <w:sz w:val="20"/>
        </w:rPr>
        <w:t>Dependency</w:t>
      </w:r>
      <w:proofErr w:type="spellEnd"/>
      <w:r>
        <w:rPr>
          <w:sz w:val="20"/>
        </w:rPr>
        <w:t xml:space="preserve"> </w:t>
      </w:r>
      <w:proofErr w:type="spellStart"/>
      <w:r>
        <w:rPr>
          <w:sz w:val="20"/>
        </w:rPr>
        <w:t>Injection</w:t>
      </w:r>
      <w:proofErr w:type="spellEnd"/>
      <w:r>
        <w:rPr>
          <w:sz w:val="20"/>
        </w:rPr>
        <w:t xml:space="preserve"> und </w:t>
      </w:r>
      <w:proofErr w:type="spellStart"/>
      <w:r>
        <w:rPr>
          <w:sz w:val="20"/>
        </w:rPr>
        <w:t>Declarative</w:t>
      </w:r>
      <w:proofErr w:type="spellEnd"/>
      <w:r>
        <w:rPr>
          <w:sz w:val="20"/>
        </w:rPr>
        <w:t xml:space="preserve"> Styling eingeführt.</w:t>
      </w:r>
    </w:p>
    <w:p w:rsidR="00E11618" w:rsidRDefault="009374DB" w:rsidP="002A2A09">
      <w:pPr>
        <w:spacing w:before="120"/>
        <w:rPr>
          <w:sz w:val="20"/>
        </w:rPr>
      </w:pPr>
      <w:r>
        <w:rPr>
          <w:sz w:val="20"/>
        </w:rPr>
        <w:t xml:space="preserve">Die Implementation von Rich Client Applikation in </w:t>
      </w:r>
      <w:proofErr w:type="spellStart"/>
      <w:r>
        <w:rPr>
          <w:sz w:val="20"/>
        </w:rPr>
        <w:t>Eclipse</w:t>
      </w:r>
      <w:proofErr w:type="spellEnd"/>
      <w:r>
        <w:rPr>
          <w:sz w:val="20"/>
        </w:rPr>
        <w:t xml:space="preserve"> RCP wird mit der Version 4 flexibler und deutlich vereinfacht. Die Produktivität der Programmierer steigt, die Testbarkeit und die Wartung der Applikationen </w:t>
      </w:r>
      <w:proofErr w:type="gramStart"/>
      <w:r>
        <w:rPr>
          <w:sz w:val="20"/>
        </w:rPr>
        <w:t>wird</w:t>
      </w:r>
      <w:proofErr w:type="gramEnd"/>
      <w:r>
        <w:rPr>
          <w:sz w:val="20"/>
        </w:rPr>
        <w:t xml:space="preserve"> erleichtert. </w:t>
      </w:r>
    </w:p>
    <w:p w:rsidR="00E11618" w:rsidRDefault="00E11618">
      <w:pPr>
        <w:widowControl/>
        <w:autoSpaceDE/>
        <w:autoSpaceDN/>
        <w:adjustRightInd/>
        <w:rPr>
          <w:sz w:val="20"/>
        </w:rPr>
      </w:pPr>
      <w:r>
        <w:rPr>
          <w:sz w:val="20"/>
        </w:rPr>
        <w:br w:type="page"/>
      </w:r>
    </w:p>
    <w:p w:rsidR="009374DB" w:rsidRDefault="009374DB" w:rsidP="002A2A09">
      <w:pPr>
        <w:spacing w:before="120"/>
        <w:rPr>
          <w:sz w:val="20"/>
        </w:rPr>
      </w:pPr>
    </w:p>
    <w:p w:rsidR="009374DB" w:rsidRPr="009374DB" w:rsidRDefault="009427A3" w:rsidP="002A2A09">
      <w:pPr>
        <w:pStyle w:val="Textkrper"/>
        <w:jc w:val="left"/>
      </w:pPr>
      <w:r>
        <w:rPr>
          <w:noProof/>
          <w:lang w:val="de-CH"/>
        </w:rPr>
        <w:drawing>
          <wp:inline distT="0" distB="0" distL="0" distR="0" wp14:anchorId="4F14361B" wp14:editId="556C818C">
            <wp:extent cx="5252400" cy="2152800"/>
            <wp:effectExtent l="0" t="0" r="571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2400" cy="2152800"/>
                    </a:xfrm>
                    <a:prstGeom prst="rect">
                      <a:avLst/>
                    </a:prstGeom>
                    <a:noFill/>
                    <a:ln>
                      <a:noFill/>
                    </a:ln>
                  </pic:spPr>
                </pic:pic>
              </a:graphicData>
            </a:graphic>
          </wp:inline>
        </w:drawing>
      </w:r>
    </w:p>
    <w:p w:rsidR="00143073" w:rsidRPr="00E11618" w:rsidRDefault="00E11618" w:rsidP="002A2A09">
      <w:pPr>
        <w:widowControl/>
        <w:autoSpaceDE/>
        <w:autoSpaceDN/>
        <w:adjustRightInd/>
        <w:rPr>
          <w:b/>
          <w:bCs/>
          <w:iCs/>
          <w:color w:val="FF0000"/>
          <w:sz w:val="22"/>
          <w:szCs w:val="28"/>
        </w:rPr>
      </w:pPr>
      <w:r w:rsidRPr="00E11618">
        <w:rPr>
          <w:b/>
          <w:bCs/>
          <w:iCs/>
          <w:color w:val="FF0000"/>
          <w:sz w:val="22"/>
          <w:szCs w:val="28"/>
        </w:rPr>
        <w:t>TODO Bild reinnehmen?</w:t>
      </w:r>
    </w:p>
    <w:p w:rsidR="009427A3" w:rsidRDefault="009427A3" w:rsidP="002A2A09">
      <w:pPr>
        <w:widowControl/>
        <w:autoSpaceDE/>
        <w:autoSpaceDN/>
        <w:adjustRightInd/>
        <w:rPr>
          <w:b/>
          <w:bCs/>
          <w:iCs/>
          <w:sz w:val="22"/>
          <w:szCs w:val="28"/>
        </w:rPr>
      </w:pPr>
    </w:p>
    <w:p w:rsidR="002E395E" w:rsidRDefault="002E395E" w:rsidP="002A2A09">
      <w:pPr>
        <w:pStyle w:val="berschrift2"/>
        <w:jc w:val="left"/>
      </w:pPr>
      <w:bookmarkStart w:id="5" w:name="_Toc356419482"/>
      <w:r>
        <w:t>Problemstellung</w:t>
      </w:r>
      <w:bookmarkEnd w:id="5"/>
    </w:p>
    <w:p w:rsidR="00266E23" w:rsidRDefault="00266E23" w:rsidP="002A2A09">
      <w:pPr>
        <w:spacing w:before="120"/>
        <w:rPr>
          <w:sz w:val="20"/>
        </w:rPr>
      </w:pPr>
      <w:r>
        <w:rPr>
          <w:sz w:val="20"/>
        </w:rPr>
        <w:t xml:space="preserve">Da sich mit der Version 4 einiges an </w:t>
      </w:r>
      <w:proofErr w:type="spellStart"/>
      <w:r>
        <w:rPr>
          <w:sz w:val="20"/>
        </w:rPr>
        <w:t>Eclipse</w:t>
      </w:r>
      <w:proofErr w:type="spellEnd"/>
      <w:r>
        <w:rPr>
          <w:sz w:val="20"/>
        </w:rPr>
        <w:t xml:space="preserve"> RCP geändert hat ist eine Migration nicht einfach so zu bewerkstelligen. Es gibt aus der Community (noch) nicht viele Berichte zu gelungenen Migrationen, geschweige denn wie eine solche Migration erfolgreich durchgeführt werden kann.</w:t>
      </w:r>
    </w:p>
    <w:p w:rsidR="00266E23" w:rsidRDefault="00266E23" w:rsidP="002A2A09">
      <w:pPr>
        <w:spacing w:before="120"/>
        <w:rPr>
          <w:sz w:val="20"/>
        </w:rPr>
      </w:pPr>
      <w:r>
        <w:rPr>
          <w:sz w:val="20"/>
        </w:rPr>
        <w:t>Es sollen Erkenntnisse gewonnen werden, wie eine erfolgreiche Migration durchgeführt werden kann, ohne dass die bestehende Applikation in den Punkten</w:t>
      </w:r>
    </w:p>
    <w:p w:rsidR="00266E23" w:rsidRPr="00266E23" w:rsidRDefault="00266E23" w:rsidP="002A2A09">
      <w:pPr>
        <w:pStyle w:val="Listenabsatz"/>
        <w:numPr>
          <w:ilvl w:val="0"/>
          <w:numId w:val="24"/>
        </w:numPr>
        <w:spacing w:before="120"/>
        <w:rPr>
          <w:sz w:val="20"/>
        </w:rPr>
      </w:pPr>
      <w:r w:rsidRPr="00266E23">
        <w:rPr>
          <w:sz w:val="20"/>
        </w:rPr>
        <w:t>Funktionalität</w:t>
      </w:r>
    </w:p>
    <w:p w:rsidR="00266E23" w:rsidRDefault="00266E23" w:rsidP="002A2A09">
      <w:pPr>
        <w:pStyle w:val="Listenabsatz"/>
        <w:numPr>
          <w:ilvl w:val="0"/>
          <w:numId w:val="24"/>
        </w:numPr>
        <w:spacing w:before="120"/>
        <w:rPr>
          <w:sz w:val="20"/>
        </w:rPr>
      </w:pPr>
      <w:r>
        <w:rPr>
          <w:sz w:val="20"/>
        </w:rPr>
        <w:t>Performance</w:t>
      </w:r>
    </w:p>
    <w:p w:rsidR="00266E23" w:rsidRDefault="00266E23" w:rsidP="002A2A09">
      <w:pPr>
        <w:pStyle w:val="Listenabsatz"/>
        <w:numPr>
          <w:ilvl w:val="0"/>
          <w:numId w:val="24"/>
        </w:numPr>
        <w:spacing w:before="120"/>
        <w:rPr>
          <w:sz w:val="20"/>
        </w:rPr>
      </w:pPr>
      <w:r>
        <w:rPr>
          <w:sz w:val="20"/>
        </w:rPr>
        <w:t>Stabilität</w:t>
      </w:r>
    </w:p>
    <w:p w:rsidR="00266E23" w:rsidRDefault="00266E23" w:rsidP="002A2A09">
      <w:pPr>
        <w:pStyle w:val="Listenabsatz"/>
        <w:numPr>
          <w:ilvl w:val="0"/>
          <w:numId w:val="24"/>
        </w:numPr>
        <w:spacing w:before="120"/>
        <w:rPr>
          <w:sz w:val="20"/>
        </w:rPr>
      </w:pPr>
      <w:proofErr w:type="spellStart"/>
      <w:r>
        <w:rPr>
          <w:sz w:val="20"/>
        </w:rPr>
        <w:t>Usability</w:t>
      </w:r>
      <w:proofErr w:type="spellEnd"/>
    </w:p>
    <w:p w:rsidR="00266E23" w:rsidRDefault="00266E23" w:rsidP="002A2A09">
      <w:pPr>
        <w:pStyle w:val="Listenabsatz"/>
        <w:numPr>
          <w:ilvl w:val="0"/>
          <w:numId w:val="24"/>
        </w:numPr>
        <w:spacing w:before="120"/>
        <w:rPr>
          <w:sz w:val="20"/>
        </w:rPr>
      </w:pPr>
      <w:r>
        <w:rPr>
          <w:sz w:val="20"/>
        </w:rPr>
        <w:t xml:space="preserve">Look </w:t>
      </w:r>
      <w:proofErr w:type="spellStart"/>
      <w:r>
        <w:rPr>
          <w:sz w:val="20"/>
        </w:rPr>
        <w:t>and</w:t>
      </w:r>
      <w:proofErr w:type="spellEnd"/>
      <w:r>
        <w:rPr>
          <w:sz w:val="20"/>
        </w:rPr>
        <w:t xml:space="preserve"> </w:t>
      </w:r>
      <w:proofErr w:type="spellStart"/>
      <w:r>
        <w:rPr>
          <w:sz w:val="20"/>
        </w:rPr>
        <w:t>Feel</w:t>
      </w:r>
      <w:proofErr w:type="spellEnd"/>
    </w:p>
    <w:p w:rsidR="00266E23" w:rsidRPr="00B64E71" w:rsidRDefault="00266E23" w:rsidP="002A2A09">
      <w:pPr>
        <w:spacing w:before="120"/>
        <w:rPr>
          <w:sz w:val="20"/>
        </w:rPr>
      </w:pPr>
      <w:r>
        <w:rPr>
          <w:sz w:val="20"/>
        </w:rPr>
        <w:t>negativ beeinflusst wird. Die Arbeit an der bestehenden Applikation soll auch während der Migrationszeit möglich sein. Hierfür müssen Lösungen erarbeitet werden.</w:t>
      </w:r>
    </w:p>
    <w:p w:rsidR="00266E23" w:rsidRDefault="00266E23" w:rsidP="002A2A09">
      <w:pPr>
        <w:spacing w:before="120"/>
        <w:rPr>
          <w:sz w:val="20"/>
        </w:rPr>
      </w:pPr>
      <w:r>
        <w:rPr>
          <w:sz w:val="20"/>
        </w:rPr>
        <w:t xml:space="preserve">Mit den Erfahrungen und Ergebnissen aus der Master Thesis soll eine Migration auch für </w:t>
      </w:r>
      <w:proofErr w:type="spellStart"/>
      <w:r>
        <w:rPr>
          <w:sz w:val="20"/>
        </w:rPr>
        <w:t>grosse</w:t>
      </w:r>
      <w:proofErr w:type="spellEnd"/>
      <w:r>
        <w:rPr>
          <w:sz w:val="20"/>
        </w:rPr>
        <w:t xml:space="preserve"> Projekte relativ einfach möglich sein.</w:t>
      </w:r>
    </w:p>
    <w:p w:rsidR="00266E23" w:rsidRPr="00266E23" w:rsidRDefault="00266E23" w:rsidP="002A2A09">
      <w:pPr>
        <w:pStyle w:val="Textkrper"/>
        <w:jc w:val="left"/>
      </w:pPr>
    </w:p>
    <w:p w:rsidR="002E395E" w:rsidRDefault="002E395E" w:rsidP="002A2A09">
      <w:pPr>
        <w:pStyle w:val="berschrift2"/>
        <w:jc w:val="left"/>
      </w:pPr>
      <w:bookmarkStart w:id="6" w:name="_Toc356419483"/>
      <w:r>
        <w:t>Randbedingungen</w:t>
      </w:r>
      <w:bookmarkEnd w:id="6"/>
    </w:p>
    <w:p w:rsidR="00273258" w:rsidRPr="00DA0222" w:rsidRDefault="00DA0222" w:rsidP="002A2A09">
      <w:pPr>
        <w:pStyle w:val="Textkrper"/>
        <w:jc w:val="left"/>
      </w:pPr>
      <w:r w:rsidRPr="00DA0222">
        <w:t>Das Projekt</w:t>
      </w:r>
      <w:r>
        <w:t xml:space="preserve"> </w:t>
      </w:r>
      <w:r w:rsidRPr="00DA0222">
        <w:t>wird im Rahmen der Semesterarbeit und der Diplomarbeit durchgeführt. Dafür gelten die an der HTI üblichen Bedingungen.</w:t>
      </w:r>
    </w:p>
    <w:p w:rsidR="002E395E" w:rsidRDefault="002E395E" w:rsidP="002A2A09">
      <w:pPr>
        <w:pStyle w:val="berschrift2"/>
        <w:jc w:val="left"/>
      </w:pPr>
      <w:bookmarkStart w:id="7" w:name="_Toc356419484"/>
      <w:r>
        <w:t>Situationsanalyse</w:t>
      </w:r>
      <w:bookmarkEnd w:id="7"/>
    </w:p>
    <w:p w:rsidR="00602012" w:rsidRDefault="00DF7768" w:rsidP="002A2A09">
      <w:pPr>
        <w:pStyle w:val="Textkrper"/>
        <w:jc w:val="left"/>
      </w:pPr>
      <w:r>
        <w:t xml:space="preserve">Um die erarbeiteten Migrationsvorschläge </w:t>
      </w:r>
      <w:r w:rsidR="00602012">
        <w:t>in der Praxis zu verifizieren, wird die Migration des RCP-Clients exemplarisch durchgeführt.</w:t>
      </w:r>
    </w:p>
    <w:p w:rsidR="00602012" w:rsidRDefault="00602012" w:rsidP="002A2A09">
      <w:pPr>
        <w:pStyle w:val="Textkrper"/>
        <w:jc w:val="left"/>
      </w:pPr>
      <w:r>
        <w:t xml:space="preserve">Bei dem RCS Client handelt es sich um die </w:t>
      </w:r>
      <w:proofErr w:type="spellStart"/>
      <w:r>
        <w:t>grösste</w:t>
      </w:r>
      <w:proofErr w:type="spellEnd"/>
      <w:r>
        <w:t xml:space="preserve"> </w:t>
      </w:r>
      <w:proofErr w:type="spellStart"/>
      <w:r>
        <w:t>Eclipse</w:t>
      </w:r>
      <w:proofErr w:type="spellEnd"/>
      <w:r>
        <w:t xml:space="preserve"> RCP Applikation der SBB mit folgenden Kennzahlen:</w:t>
      </w:r>
    </w:p>
    <w:p w:rsidR="00AF55EF" w:rsidRPr="00AF55EF" w:rsidRDefault="00AF55EF" w:rsidP="002A2A09">
      <w:pPr>
        <w:pStyle w:val="Listenabsatz"/>
        <w:widowControl/>
        <w:numPr>
          <w:ilvl w:val="0"/>
          <w:numId w:val="24"/>
        </w:numPr>
        <w:spacing w:before="120" w:after="24"/>
        <w:rPr>
          <w:color w:val="000000"/>
          <w:sz w:val="20"/>
          <w:szCs w:val="20"/>
          <w:lang w:val="de-CH"/>
        </w:rPr>
      </w:pPr>
      <w:r w:rsidRPr="00AF55EF">
        <w:rPr>
          <w:sz w:val="20"/>
        </w:rPr>
        <w:t xml:space="preserve">70 </w:t>
      </w:r>
      <w:proofErr w:type="spellStart"/>
      <w:r w:rsidRPr="00AF55EF">
        <w:rPr>
          <w:sz w:val="20"/>
        </w:rPr>
        <w:t>Plugins</w:t>
      </w:r>
      <w:proofErr w:type="spellEnd"/>
    </w:p>
    <w:p w:rsidR="00AF55EF" w:rsidRDefault="00AF55EF" w:rsidP="002A2A09">
      <w:pPr>
        <w:pStyle w:val="Listenabsatz"/>
        <w:widowControl/>
        <w:numPr>
          <w:ilvl w:val="0"/>
          <w:numId w:val="24"/>
        </w:numPr>
        <w:spacing w:before="120" w:after="24"/>
        <w:rPr>
          <w:color w:val="000000"/>
          <w:sz w:val="20"/>
          <w:szCs w:val="20"/>
          <w:lang w:val="de-CH"/>
        </w:rPr>
      </w:pPr>
      <w:r w:rsidRPr="00AF55EF">
        <w:rPr>
          <w:color w:val="000000"/>
          <w:sz w:val="20"/>
          <w:szCs w:val="20"/>
          <w:lang w:val="de-CH"/>
        </w:rPr>
        <w:t>über 10 Hauptfenster</w:t>
      </w:r>
    </w:p>
    <w:p w:rsidR="00AF55EF" w:rsidRDefault="00AF55EF" w:rsidP="002A2A09">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Dutzende von Dialogen </w:t>
      </w:r>
    </w:p>
    <w:p w:rsidR="00AF55EF" w:rsidRDefault="00AF55EF" w:rsidP="002A2A09">
      <w:pPr>
        <w:pStyle w:val="Listenabsatz"/>
        <w:widowControl/>
        <w:numPr>
          <w:ilvl w:val="0"/>
          <w:numId w:val="24"/>
        </w:numPr>
        <w:spacing w:before="120" w:after="24"/>
        <w:rPr>
          <w:color w:val="000000"/>
          <w:sz w:val="20"/>
          <w:szCs w:val="20"/>
          <w:lang w:val="de-CH"/>
        </w:rPr>
      </w:pPr>
      <w:r w:rsidRPr="00AF55EF">
        <w:rPr>
          <w:color w:val="000000"/>
          <w:sz w:val="20"/>
          <w:szCs w:val="20"/>
          <w:lang w:val="de-CH"/>
        </w:rPr>
        <w:t xml:space="preserve">270‘000 Zeilen Code </w:t>
      </w:r>
    </w:p>
    <w:p w:rsidR="00BC6054" w:rsidRPr="00BC6054" w:rsidRDefault="00BC6054" w:rsidP="002A2A09">
      <w:pPr>
        <w:widowControl/>
        <w:spacing w:before="120" w:after="24"/>
        <w:rPr>
          <w:color w:val="000000"/>
          <w:sz w:val="20"/>
          <w:szCs w:val="20"/>
          <w:lang w:val="de-CH"/>
        </w:rPr>
      </w:pPr>
    </w:p>
    <w:p w:rsidR="006B10CD" w:rsidRPr="00BC6054" w:rsidRDefault="00BC6054" w:rsidP="002A2A09">
      <w:pPr>
        <w:pStyle w:val="Textkrper"/>
        <w:jc w:val="left"/>
      </w:pPr>
      <w:r w:rsidRPr="00BC6054">
        <w:lastRenderedPageBreak/>
        <w:t xml:space="preserve">RCS </w:t>
      </w:r>
      <w:r>
        <w:t>wird</w:t>
      </w:r>
      <w:r w:rsidRPr="00BC6054">
        <w:t xml:space="preserve"> zur Disposition des Zugverkehrs </w:t>
      </w:r>
      <w:r>
        <w:t>auf dem gesamten Streckennetz der SBB verwendet.</w:t>
      </w:r>
    </w:p>
    <w:p w:rsidR="00E26CF7" w:rsidRDefault="002E395E" w:rsidP="002A2A09">
      <w:pPr>
        <w:pStyle w:val="berschrift2"/>
        <w:jc w:val="left"/>
      </w:pPr>
      <w:bookmarkStart w:id="8" w:name="_Toc356419485"/>
      <w:r>
        <w:t>Erbrachte Vorleistung</w:t>
      </w:r>
      <w:bookmarkEnd w:id="8"/>
    </w:p>
    <w:p w:rsidR="00E26CF7" w:rsidRPr="00E26CF7" w:rsidRDefault="00E26CF7" w:rsidP="002A2A09">
      <w:pPr>
        <w:pStyle w:val="Textkrper"/>
        <w:jc w:val="left"/>
      </w:pPr>
      <w:r>
        <w:t xml:space="preserve">Das </w:t>
      </w:r>
      <w:proofErr w:type="spellStart"/>
      <w:r>
        <w:t>Know</w:t>
      </w:r>
      <w:proofErr w:type="spellEnd"/>
      <w:r>
        <w:t xml:space="preserve"> </w:t>
      </w:r>
      <w:proofErr w:type="spellStart"/>
      <w:r>
        <w:t>How</w:t>
      </w:r>
      <w:proofErr w:type="spellEnd"/>
      <w:r>
        <w:t xml:space="preserve"> über </w:t>
      </w:r>
      <w:proofErr w:type="spellStart"/>
      <w:r>
        <w:t>Eclipse</w:t>
      </w:r>
      <w:proofErr w:type="spellEnd"/>
      <w:r>
        <w:t xml:space="preserve"> RCP 4 wurde bereits vor Projektstart aufgebaut.</w:t>
      </w:r>
    </w:p>
    <w:p w:rsidR="002272E3" w:rsidRDefault="002272E3" w:rsidP="002A2A09">
      <w:pPr>
        <w:widowControl/>
        <w:autoSpaceDE/>
        <w:autoSpaceDN/>
        <w:adjustRightInd/>
      </w:pPr>
    </w:p>
    <w:p w:rsidR="002272E3" w:rsidRDefault="002272E3" w:rsidP="002A2A09">
      <w:pPr>
        <w:widowControl/>
        <w:autoSpaceDE/>
        <w:autoSpaceDN/>
        <w:adjustRightInd/>
      </w:pPr>
    </w:p>
    <w:p w:rsidR="005A16F9" w:rsidRDefault="005A16F9" w:rsidP="002A2A09">
      <w:pPr>
        <w:widowControl/>
        <w:autoSpaceDE/>
        <w:autoSpaceDN/>
        <w:adjustRightInd/>
        <w:rPr>
          <w:b/>
          <w:bCs/>
          <w:sz w:val="30"/>
          <w:szCs w:val="32"/>
        </w:rPr>
      </w:pPr>
      <w:r>
        <w:br w:type="page"/>
      </w:r>
    </w:p>
    <w:p w:rsidR="002E395E" w:rsidRDefault="006E4D09" w:rsidP="002A2A09">
      <w:pPr>
        <w:pStyle w:val="berschrift1"/>
        <w:jc w:val="left"/>
      </w:pPr>
      <w:bookmarkStart w:id="9" w:name="_Toc356419486"/>
      <w:r>
        <w:lastRenderedPageBreak/>
        <w:t>Abgrenzung</w:t>
      </w:r>
      <w:bookmarkEnd w:id="9"/>
    </w:p>
    <w:p w:rsidR="006E4D09" w:rsidRPr="006E4D09" w:rsidRDefault="006E4D09" w:rsidP="002A2A09">
      <w:pPr>
        <w:pStyle w:val="Textkrper"/>
        <w:jc w:val="left"/>
      </w:pPr>
      <w:r>
        <w:t>Aus Zeitgründen wird es nicht möglich sein währen</w:t>
      </w:r>
      <w:r w:rsidR="00786B20">
        <w:t>d</w:t>
      </w:r>
      <w:r>
        <w:t xml:space="preserve"> der Projektdauer das gesamte RCS auf </w:t>
      </w:r>
      <w:proofErr w:type="spellStart"/>
      <w:r>
        <w:t>Eclipse</w:t>
      </w:r>
      <w:proofErr w:type="spellEnd"/>
      <w:r>
        <w:t xml:space="preserve"> RCP 4 zu migrieren. </w:t>
      </w:r>
      <w:r w:rsidR="00786B20">
        <w:t xml:space="preserve">Es werden </w:t>
      </w:r>
      <w:proofErr w:type="spellStart"/>
      <w:r w:rsidR="00786B20">
        <w:t>ausschliesslich</w:t>
      </w:r>
      <w:proofErr w:type="spellEnd"/>
      <w:r w:rsidR="00786B20">
        <w:t xml:space="preserve"> die ausgewählten Aspekte migrie</w:t>
      </w:r>
      <w:r w:rsidR="00E20A08">
        <w:t>rt.</w:t>
      </w:r>
    </w:p>
    <w:p w:rsidR="006E4D09" w:rsidRPr="006E4D09" w:rsidRDefault="006E4D09" w:rsidP="002A2A09">
      <w:pPr>
        <w:pStyle w:val="berschrift1"/>
        <w:jc w:val="left"/>
      </w:pPr>
      <w:bookmarkStart w:id="10" w:name="_Toc356419487"/>
      <w:r>
        <w:t>Ziele und Lösungen</w:t>
      </w:r>
      <w:bookmarkEnd w:id="10"/>
    </w:p>
    <w:p w:rsidR="00E26CF7" w:rsidRDefault="002E395E" w:rsidP="002A2A09">
      <w:pPr>
        <w:pStyle w:val="berschrift2"/>
        <w:jc w:val="left"/>
      </w:pPr>
      <w:bookmarkStart w:id="11" w:name="_Toc356419488"/>
      <w:r>
        <w:t>Zielvorstellungen</w:t>
      </w:r>
      <w:bookmarkEnd w:id="11"/>
    </w:p>
    <w:p w:rsidR="001B502A" w:rsidRDefault="00E26CF7" w:rsidP="002A2A09">
      <w:pPr>
        <w:pStyle w:val="Textkrper"/>
        <w:jc w:val="left"/>
      </w:pPr>
      <w:r>
        <w:t xml:space="preserve">Das Ziel des Projektes ist es mindestens 5 Aspekte von </w:t>
      </w:r>
      <w:proofErr w:type="spellStart"/>
      <w:r>
        <w:t>Eclipse</w:t>
      </w:r>
      <w:proofErr w:type="spellEnd"/>
      <w:r>
        <w:t xml:space="preserve"> RCP 3 auf </w:t>
      </w:r>
      <w:proofErr w:type="spellStart"/>
      <w:r>
        <w:t>Eclipse</w:t>
      </w:r>
      <w:proofErr w:type="spellEnd"/>
      <w:r>
        <w:t xml:space="preserve"> 4 RCP zu migrieren.</w:t>
      </w:r>
      <w:r w:rsidR="001B502A">
        <w:t xml:space="preserve"> </w:t>
      </w:r>
      <w:r w:rsidR="005C0F95">
        <w:t>Als</w:t>
      </w:r>
      <w:r>
        <w:t xml:space="preserve"> Aspekt </w:t>
      </w:r>
      <w:r w:rsidR="005C0F95">
        <w:t xml:space="preserve">wird zum Beispiel das plugin.xml, </w:t>
      </w:r>
      <w:r w:rsidR="001B502A">
        <w:t xml:space="preserve">die </w:t>
      </w:r>
      <w:r w:rsidR="005C0F95">
        <w:t xml:space="preserve">Selektion oder auch </w:t>
      </w:r>
      <w:proofErr w:type="spellStart"/>
      <w:r w:rsidR="005C0F95">
        <w:t>Dependency</w:t>
      </w:r>
      <w:proofErr w:type="spellEnd"/>
      <w:r w:rsidR="005C0F95">
        <w:t xml:space="preserve"> </w:t>
      </w:r>
      <w:proofErr w:type="spellStart"/>
      <w:r w:rsidR="005C0F95">
        <w:t>Injection</w:t>
      </w:r>
      <w:proofErr w:type="spellEnd"/>
      <w:r w:rsidR="005C0F95">
        <w:t xml:space="preserve"> betrachtet.</w:t>
      </w:r>
      <w:r w:rsidR="001B502A">
        <w:t xml:space="preserve"> </w:t>
      </w:r>
    </w:p>
    <w:p w:rsidR="00C43AED" w:rsidRDefault="00C43AED" w:rsidP="002A2A09">
      <w:pPr>
        <w:pStyle w:val="Textkrper"/>
        <w:jc w:val="left"/>
      </w:pPr>
      <w:r>
        <w:t xml:space="preserve">Konzepte </w:t>
      </w:r>
    </w:p>
    <w:p w:rsidR="00C43AED" w:rsidRDefault="00C43AED" w:rsidP="00C43AED">
      <w:pPr>
        <w:pStyle w:val="Textkrper"/>
        <w:numPr>
          <w:ilvl w:val="0"/>
          <w:numId w:val="38"/>
        </w:numPr>
        <w:jc w:val="left"/>
      </w:pPr>
      <w:r>
        <w:t>Beschreibung des Aspektes</w:t>
      </w:r>
    </w:p>
    <w:p w:rsidR="00C43AED" w:rsidRDefault="00C43AED" w:rsidP="00C43AED">
      <w:pPr>
        <w:pStyle w:val="Textkrper"/>
        <w:numPr>
          <w:ilvl w:val="0"/>
          <w:numId w:val="38"/>
        </w:numPr>
        <w:jc w:val="left"/>
      </w:pPr>
      <w:r>
        <w:t xml:space="preserve">Diskussion der </w:t>
      </w:r>
      <w:proofErr w:type="spellStart"/>
      <w:r>
        <w:t>Eclipse</w:t>
      </w:r>
      <w:proofErr w:type="spellEnd"/>
      <w:r>
        <w:t xml:space="preserve"> RCP 4 Lösung</w:t>
      </w:r>
    </w:p>
    <w:p w:rsidR="00C43AED" w:rsidRDefault="00C43AED" w:rsidP="00C43AED">
      <w:pPr>
        <w:pStyle w:val="Textkrper"/>
        <w:numPr>
          <w:ilvl w:val="1"/>
          <w:numId w:val="38"/>
        </w:numPr>
        <w:jc w:val="left"/>
      </w:pPr>
      <w:r>
        <w:t>Vorteile</w:t>
      </w:r>
    </w:p>
    <w:p w:rsidR="00C43AED" w:rsidRDefault="00C43AED" w:rsidP="00C43AED">
      <w:pPr>
        <w:pStyle w:val="Textkrper"/>
        <w:numPr>
          <w:ilvl w:val="1"/>
          <w:numId w:val="38"/>
        </w:numPr>
        <w:jc w:val="left"/>
      </w:pPr>
      <w:r>
        <w:t xml:space="preserve">Vergleich mit </w:t>
      </w:r>
      <w:proofErr w:type="spellStart"/>
      <w:r>
        <w:t>Eclipse</w:t>
      </w:r>
      <w:proofErr w:type="spellEnd"/>
      <w:r>
        <w:t xml:space="preserve"> RCP 3</w:t>
      </w:r>
    </w:p>
    <w:p w:rsidR="00C43AED" w:rsidRDefault="00C43AED" w:rsidP="00C43AED">
      <w:pPr>
        <w:pStyle w:val="Textkrper"/>
        <w:numPr>
          <w:ilvl w:val="1"/>
          <w:numId w:val="38"/>
        </w:numPr>
        <w:jc w:val="left"/>
      </w:pPr>
      <w:r>
        <w:t>Einschränkungen und Risiken</w:t>
      </w:r>
    </w:p>
    <w:p w:rsidR="00C43AED" w:rsidRDefault="00C43AED" w:rsidP="00C43AED">
      <w:pPr>
        <w:pStyle w:val="Textkrper"/>
        <w:numPr>
          <w:ilvl w:val="0"/>
          <w:numId w:val="38"/>
        </w:numPr>
        <w:jc w:val="left"/>
      </w:pPr>
      <w:r>
        <w:t>Qualität und Testbarkeit</w:t>
      </w:r>
    </w:p>
    <w:p w:rsidR="00C43AED" w:rsidRDefault="00C43AED" w:rsidP="00C43AED">
      <w:pPr>
        <w:pStyle w:val="Textkrper"/>
        <w:jc w:val="left"/>
      </w:pPr>
      <w:r>
        <w:t>Konkretes Beispiel RCS</w:t>
      </w:r>
    </w:p>
    <w:p w:rsidR="00C43AED" w:rsidRDefault="00C43AED" w:rsidP="00C43AED">
      <w:pPr>
        <w:pStyle w:val="Textkrper"/>
        <w:numPr>
          <w:ilvl w:val="0"/>
          <w:numId w:val="38"/>
        </w:numPr>
        <w:jc w:val="left"/>
      </w:pPr>
      <w:r>
        <w:t>Definition Abnahmekriterien</w:t>
      </w:r>
    </w:p>
    <w:p w:rsidR="00C43AED" w:rsidRDefault="00C43AED" w:rsidP="00C43AED">
      <w:pPr>
        <w:pStyle w:val="Textkrper"/>
        <w:numPr>
          <w:ilvl w:val="0"/>
          <w:numId w:val="38"/>
        </w:numPr>
        <w:jc w:val="left"/>
      </w:pPr>
      <w:r>
        <w:t>Migration</w:t>
      </w:r>
    </w:p>
    <w:p w:rsidR="00C43AED" w:rsidRDefault="00C43AED" w:rsidP="00C43AED">
      <w:pPr>
        <w:pStyle w:val="Textkrper"/>
        <w:numPr>
          <w:ilvl w:val="0"/>
          <w:numId w:val="38"/>
        </w:numPr>
        <w:jc w:val="left"/>
      </w:pPr>
      <w:r>
        <w:t>Test</w:t>
      </w:r>
    </w:p>
    <w:p w:rsidR="00C43AED" w:rsidRDefault="00C43AED" w:rsidP="002A2A09">
      <w:pPr>
        <w:pStyle w:val="Textkrper"/>
        <w:jc w:val="left"/>
      </w:pPr>
    </w:p>
    <w:p w:rsidR="001B502A" w:rsidRPr="00CA6BD2" w:rsidRDefault="001B502A" w:rsidP="002A2A09">
      <w:pPr>
        <w:pStyle w:val="Textkrper"/>
        <w:jc w:val="left"/>
        <w:rPr>
          <w:color w:val="FF0000"/>
        </w:rPr>
      </w:pPr>
      <w:r w:rsidRPr="00CA6BD2">
        <w:rPr>
          <w:color w:val="FF0000"/>
        </w:rPr>
        <w:t xml:space="preserve">Ein Aspekt gilt als erfolgreich abgehandelt wenn </w:t>
      </w:r>
    </w:p>
    <w:p w:rsidR="00E26CF7" w:rsidRPr="00CA6BD2" w:rsidRDefault="001B502A" w:rsidP="002A2A09">
      <w:pPr>
        <w:pStyle w:val="Textkrper"/>
        <w:numPr>
          <w:ilvl w:val="0"/>
          <w:numId w:val="31"/>
        </w:numPr>
        <w:jc w:val="left"/>
        <w:rPr>
          <w:color w:val="FF0000"/>
        </w:rPr>
      </w:pPr>
      <w:r w:rsidRPr="00CA6BD2">
        <w:rPr>
          <w:color w:val="FF0000"/>
        </w:rPr>
        <w:t>der Handbucheintrag - wie die Migration erfolgen kann - gemacht ist</w:t>
      </w:r>
    </w:p>
    <w:p w:rsidR="001B502A" w:rsidRPr="00CA6BD2" w:rsidRDefault="001B502A" w:rsidP="002A2A09">
      <w:pPr>
        <w:pStyle w:val="Textkrper"/>
        <w:numPr>
          <w:ilvl w:val="0"/>
          <w:numId w:val="31"/>
        </w:numPr>
        <w:jc w:val="left"/>
        <w:rPr>
          <w:color w:val="FF0000"/>
        </w:rPr>
      </w:pPr>
      <w:r w:rsidRPr="00CA6BD2">
        <w:rPr>
          <w:color w:val="FF0000"/>
        </w:rPr>
        <w:t>der praktische Beweis im Code erbracht worden ist, dass es funktioniert</w:t>
      </w:r>
    </w:p>
    <w:p w:rsidR="001B502A" w:rsidRPr="00CA6BD2" w:rsidRDefault="001B502A" w:rsidP="002A2A09">
      <w:pPr>
        <w:pStyle w:val="Textkrper"/>
        <w:numPr>
          <w:ilvl w:val="0"/>
          <w:numId w:val="31"/>
        </w:numPr>
        <w:jc w:val="left"/>
        <w:rPr>
          <w:color w:val="FF0000"/>
        </w:rPr>
      </w:pPr>
      <w:r w:rsidRPr="00CA6BD2">
        <w:rPr>
          <w:color w:val="FF0000"/>
        </w:rPr>
        <w:t>Risiko (Evaluation, Beurteilung, Behandlung etc..)</w:t>
      </w:r>
    </w:p>
    <w:p w:rsidR="004E0957" w:rsidRPr="00CA6BD2" w:rsidRDefault="004E0957" w:rsidP="002A2A09">
      <w:pPr>
        <w:pStyle w:val="Textkrper"/>
        <w:numPr>
          <w:ilvl w:val="0"/>
          <w:numId w:val="31"/>
        </w:numPr>
        <w:jc w:val="left"/>
        <w:rPr>
          <w:color w:val="FF0000"/>
        </w:rPr>
      </w:pPr>
      <w:r w:rsidRPr="00CA6BD2">
        <w:rPr>
          <w:color w:val="FF0000"/>
        </w:rPr>
        <w:t>Vergleich zu anderen möglichen Lösungen?</w:t>
      </w:r>
    </w:p>
    <w:p w:rsidR="001B502A" w:rsidRPr="00CA6BD2" w:rsidRDefault="001B502A" w:rsidP="002A2A09">
      <w:pPr>
        <w:pStyle w:val="Textkrper"/>
        <w:numPr>
          <w:ilvl w:val="0"/>
          <w:numId w:val="31"/>
        </w:numPr>
        <w:jc w:val="left"/>
        <w:rPr>
          <w:color w:val="FF0000"/>
        </w:rPr>
      </w:pPr>
      <w:r w:rsidRPr="00CA6BD2">
        <w:rPr>
          <w:color w:val="FF0000"/>
        </w:rPr>
        <w:t>Tests/Qualität</w:t>
      </w:r>
    </w:p>
    <w:p w:rsidR="001B502A" w:rsidRPr="00CA6BD2" w:rsidRDefault="000B591B" w:rsidP="002A2A09">
      <w:pPr>
        <w:pStyle w:val="Textkrper"/>
        <w:numPr>
          <w:ilvl w:val="0"/>
          <w:numId w:val="31"/>
        </w:numPr>
        <w:jc w:val="left"/>
        <w:rPr>
          <w:color w:val="FF0000"/>
        </w:rPr>
      </w:pPr>
      <w:r w:rsidRPr="00CA6BD2">
        <w:rPr>
          <w:b/>
          <w:color w:val="FF0000"/>
        </w:rPr>
        <w:t>TODO</w:t>
      </w:r>
      <w:r w:rsidRPr="00CA6BD2">
        <w:rPr>
          <w:color w:val="FF0000"/>
        </w:rPr>
        <w:t xml:space="preserve"> </w:t>
      </w:r>
      <w:r w:rsidR="001B502A" w:rsidRPr="00CA6BD2">
        <w:rPr>
          <w:color w:val="FF0000"/>
        </w:rPr>
        <w:t>Was noch????</w:t>
      </w:r>
    </w:p>
    <w:p w:rsidR="00FD4D5F" w:rsidRPr="00E26CF7" w:rsidRDefault="00FD4D5F" w:rsidP="002A2A09">
      <w:pPr>
        <w:pStyle w:val="Textkrper"/>
        <w:jc w:val="left"/>
      </w:pPr>
      <w:r>
        <w:t>Die Erfahrungen im Projekt sollen in einem Bericht geschildert werden.</w:t>
      </w:r>
    </w:p>
    <w:p w:rsidR="002E395E" w:rsidRDefault="002E395E" w:rsidP="002A2A09">
      <w:pPr>
        <w:pStyle w:val="berschrift2"/>
        <w:jc w:val="left"/>
      </w:pPr>
      <w:bookmarkStart w:id="12" w:name="_Toc356419489"/>
      <w:r>
        <w:t>Lösungen</w:t>
      </w:r>
      <w:bookmarkEnd w:id="12"/>
    </w:p>
    <w:p w:rsidR="00186716" w:rsidRDefault="00186716" w:rsidP="002A2A09">
      <w:pPr>
        <w:pStyle w:val="Textkrper"/>
        <w:jc w:val="left"/>
      </w:pPr>
      <w:r>
        <w:t xml:space="preserve">Die Lösung eines Aspektes wird jeweils während einer Iteration erarbeitet. Nach dem heutigen Wissenstand gibt es noch keine möglichen Lösungsvarianten. </w:t>
      </w:r>
      <w:r w:rsidR="00A56DF9">
        <w:t xml:space="preserve">Nach Möglichkeit sollen jedoch dokumentierte „Best </w:t>
      </w:r>
      <w:proofErr w:type="spellStart"/>
      <w:r w:rsidR="00A56DF9">
        <w:t>practices</w:t>
      </w:r>
      <w:proofErr w:type="spellEnd"/>
      <w:r w:rsidR="00A56DF9">
        <w:t>“ zum Einsatz kommen.</w:t>
      </w:r>
      <w:r w:rsidR="003A238B">
        <w:t xml:space="preserve"> </w:t>
      </w:r>
      <w:r w:rsidR="00283CCC">
        <w:t xml:space="preserve">Bücher: </w:t>
      </w:r>
      <w:r w:rsidR="00283CCC" w:rsidRPr="00283CCC">
        <w:rPr>
          <w:b/>
          <w:color w:val="FF0000"/>
        </w:rPr>
        <w:t>TODO</w:t>
      </w:r>
    </w:p>
    <w:tbl>
      <w:tblPr>
        <w:tblW w:w="5000" w:type="pct"/>
        <w:tblCellMar>
          <w:top w:w="15" w:type="dxa"/>
          <w:left w:w="15" w:type="dxa"/>
          <w:bottom w:w="15" w:type="dxa"/>
          <w:right w:w="15" w:type="dxa"/>
        </w:tblCellMar>
        <w:tblLook w:val="04A0" w:firstRow="1" w:lastRow="0" w:firstColumn="1" w:lastColumn="0" w:noHBand="0" w:noVBand="1"/>
      </w:tblPr>
      <w:tblGrid>
        <w:gridCol w:w="6536"/>
        <w:gridCol w:w="2889"/>
      </w:tblGrid>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4 - Rich Clients mit dem </w:t>
            </w: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4.2 SDK (German Edition)</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 xml:space="preserve">Teufel, Marc, </w:t>
            </w:r>
            <w:proofErr w:type="spellStart"/>
            <w:r w:rsidRPr="003A238B">
              <w:rPr>
                <w:rFonts w:ascii="Verdana" w:hAnsi="Verdana" w:cs="Times New Roman"/>
                <w:color w:val="FF0000"/>
                <w:sz w:val="18"/>
                <w:szCs w:val="18"/>
                <w:lang w:val="de-CH"/>
              </w:rPr>
              <w:t>Helming</w:t>
            </w:r>
            <w:proofErr w:type="spellEnd"/>
            <w:r w:rsidRPr="003A238B">
              <w:rPr>
                <w:rFonts w:ascii="Verdana" w:hAnsi="Verdana" w:cs="Times New Roman"/>
                <w:color w:val="FF0000"/>
                <w:sz w:val="18"/>
                <w:szCs w:val="18"/>
                <w:lang w:val="de-CH"/>
              </w:rPr>
              <w:t>, Jonas</w:t>
            </w:r>
          </w:p>
        </w:tc>
      </w:tr>
      <w:tr w:rsidR="003A238B" w:rsidRPr="003A238B" w:rsidTr="003A238B">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proofErr w:type="spellStart"/>
            <w:r w:rsidRPr="003A238B">
              <w:rPr>
                <w:rFonts w:ascii="Verdana" w:hAnsi="Verdana" w:cs="Times New Roman"/>
                <w:color w:val="FF0000"/>
                <w:sz w:val="18"/>
                <w:szCs w:val="18"/>
                <w:lang w:val="de-CH"/>
              </w:rPr>
              <w:t>Eclipse</w:t>
            </w:r>
            <w:proofErr w:type="spellEnd"/>
            <w:r w:rsidRPr="003A238B">
              <w:rPr>
                <w:rFonts w:ascii="Verdana" w:hAnsi="Verdana" w:cs="Times New Roman"/>
                <w:color w:val="FF0000"/>
                <w:sz w:val="18"/>
                <w:szCs w:val="18"/>
                <w:lang w:val="de-CH"/>
              </w:rPr>
              <w:t xml:space="preserve"> 4 </w:t>
            </w:r>
            <w:proofErr w:type="spellStart"/>
            <w:r w:rsidRPr="003A238B">
              <w:rPr>
                <w:rFonts w:ascii="Verdana" w:hAnsi="Verdana" w:cs="Times New Roman"/>
                <w:color w:val="FF0000"/>
                <w:sz w:val="18"/>
                <w:szCs w:val="18"/>
                <w:lang w:val="de-CH"/>
              </w:rPr>
              <w:t>Application</w:t>
            </w:r>
            <w:proofErr w:type="spellEnd"/>
            <w:r w:rsidRPr="003A238B">
              <w:rPr>
                <w:rFonts w:ascii="Verdana" w:hAnsi="Verdana" w:cs="Times New Roman"/>
                <w:color w:val="FF0000"/>
                <w:sz w:val="18"/>
                <w:szCs w:val="18"/>
                <w:lang w:val="de-CH"/>
              </w:rPr>
              <w:t xml:space="preserve"> Development</w:t>
            </w:r>
          </w:p>
        </w:tc>
        <w:tc>
          <w:tcPr>
            <w:tcW w:w="0" w:type="auto"/>
            <w:tcBorders>
              <w:top w:val="nil"/>
              <w:left w:val="nil"/>
              <w:bottom w:val="nil"/>
              <w:right w:val="nil"/>
            </w:tcBorders>
            <w:tcMar>
              <w:top w:w="60" w:type="dxa"/>
              <w:left w:w="60" w:type="dxa"/>
              <w:bottom w:w="60" w:type="dxa"/>
              <w:right w:w="0" w:type="dxa"/>
            </w:tcMar>
            <w:vAlign w:val="center"/>
            <w:hideMark/>
          </w:tcPr>
          <w:p w:rsidR="003A238B" w:rsidRPr="003A238B" w:rsidRDefault="003A238B" w:rsidP="002A2A09">
            <w:pPr>
              <w:widowControl/>
              <w:autoSpaceDE/>
              <w:autoSpaceDN/>
              <w:adjustRightInd/>
              <w:spacing w:before="60" w:after="60"/>
              <w:rPr>
                <w:rFonts w:ascii="Verdana" w:hAnsi="Verdana" w:cs="Times New Roman"/>
                <w:color w:val="FF0000"/>
                <w:sz w:val="18"/>
                <w:szCs w:val="18"/>
                <w:lang w:val="de-CH"/>
              </w:rPr>
            </w:pPr>
            <w:r w:rsidRPr="003A238B">
              <w:rPr>
                <w:rFonts w:ascii="Verdana" w:hAnsi="Verdana" w:cs="Times New Roman"/>
                <w:color w:val="FF0000"/>
                <w:sz w:val="18"/>
                <w:szCs w:val="18"/>
                <w:lang w:val="de-CH"/>
              </w:rPr>
              <w:t>Vogel, Lars</w:t>
            </w:r>
          </w:p>
        </w:tc>
      </w:tr>
    </w:tbl>
    <w:p w:rsidR="003A238B" w:rsidRDefault="003A238B" w:rsidP="002A2A09">
      <w:pPr>
        <w:pStyle w:val="Textkrper"/>
        <w:jc w:val="left"/>
      </w:pPr>
    </w:p>
    <w:p w:rsidR="002E395E" w:rsidRDefault="002E395E" w:rsidP="002A2A09">
      <w:pPr>
        <w:pStyle w:val="berschrift2"/>
        <w:jc w:val="left"/>
      </w:pPr>
      <w:bookmarkStart w:id="13" w:name="_Toc356419490"/>
      <w:r>
        <w:t>Sicherheits- und Datenschutzaspekte</w:t>
      </w:r>
      <w:bookmarkEnd w:id="13"/>
    </w:p>
    <w:p w:rsidR="006A517E" w:rsidRPr="006A517E" w:rsidRDefault="006A517E" w:rsidP="002A2A09">
      <w:pPr>
        <w:pStyle w:val="Textkrper"/>
        <w:jc w:val="left"/>
      </w:pPr>
      <w:r>
        <w:t xml:space="preserve">Der Code der SBB darf nicht an Dritte gelangen. Um dies zu verhindern wird der Code </w:t>
      </w:r>
      <w:proofErr w:type="spellStart"/>
      <w:r>
        <w:t>au</w:t>
      </w:r>
      <w:r w:rsidR="009374DB">
        <w:t>s</w:t>
      </w:r>
      <w:r>
        <w:t>schliesslich</w:t>
      </w:r>
      <w:proofErr w:type="spellEnd"/>
      <w:r>
        <w:t xml:space="preserve"> im </w:t>
      </w:r>
      <w:r>
        <w:lastRenderedPageBreak/>
        <w:t>SBB Netz bearbeitet und dann höchstens Ausschnitte daraus publiziert. Der Datenschutzaspekt muss noch mit den SBB geklärt werden.</w:t>
      </w:r>
    </w:p>
    <w:p w:rsidR="000564CE" w:rsidRDefault="000564CE">
      <w:pPr>
        <w:widowControl/>
        <w:autoSpaceDE/>
        <w:autoSpaceDN/>
        <w:adjustRightInd/>
        <w:rPr>
          <w:b/>
          <w:bCs/>
          <w:sz w:val="30"/>
          <w:szCs w:val="32"/>
        </w:rPr>
      </w:pPr>
      <w:r>
        <w:br w:type="page"/>
      </w:r>
    </w:p>
    <w:p w:rsidR="00C33A47" w:rsidRDefault="00C33A47" w:rsidP="002A2A09">
      <w:pPr>
        <w:pStyle w:val="berschrift1"/>
        <w:jc w:val="left"/>
      </w:pPr>
      <w:bookmarkStart w:id="14" w:name="_Toc356419491"/>
      <w:r>
        <w:lastRenderedPageBreak/>
        <w:t>Chancen und Risiken</w:t>
      </w:r>
      <w:bookmarkEnd w:id="14"/>
    </w:p>
    <w:p w:rsidR="00C33A47" w:rsidRDefault="000C1C83" w:rsidP="002A2A09">
      <w:pPr>
        <w:pStyle w:val="Textkrper"/>
        <w:jc w:val="left"/>
        <w:rPr>
          <w:b/>
          <w:color w:val="FF0000"/>
        </w:rPr>
      </w:pPr>
      <w:r w:rsidRPr="00AF55EF">
        <w:rPr>
          <w:b/>
          <w:color w:val="FF0000"/>
        </w:rPr>
        <w:t>TODO</w:t>
      </w:r>
    </w:p>
    <w:p w:rsidR="00E404C5" w:rsidRDefault="00E404C5" w:rsidP="002A2A09">
      <w:pPr>
        <w:pStyle w:val="berschrift2"/>
        <w:jc w:val="left"/>
      </w:pPr>
      <w:bookmarkStart w:id="15" w:name="_Toc356419492"/>
      <w:r>
        <w:t>Risikoidentifizierung</w:t>
      </w:r>
      <w:bookmarkEnd w:id="15"/>
    </w:p>
    <w:p w:rsidR="00741F3E" w:rsidRDefault="00741F3E" w:rsidP="002A2A09">
      <w:pPr>
        <w:pStyle w:val="Textkrper"/>
        <w:jc w:val="left"/>
      </w:pPr>
      <w:r>
        <w:t>Migration wegen unbekannten technischen Problemen nicht möglich</w:t>
      </w:r>
    </w:p>
    <w:p w:rsidR="007675B8" w:rsidRDefault="007675B8" w:rsidP="002A2A09">
      <w:pPr>
        <w:pStyle w:val="Textkrper"/>
        <w:jc w:val="left"/>
      </w:pPr>
      <w:r>
        <w:t>Verlust von Funktionalität</w:t>
      </w:r>
    </w:p>
    <w:p w:rsidR="007675B8" w:rsidRDefault="007675B8" w:rsidP="002A2A09">
      <w:pPr>
        <w:pStyle w:val="Textkrper"/>
        <w:jc w:val="left"/>
      </w:pPr>
      <w:proofErr w:type="spellStart"/>
      <w:r>
        <w:t>Performanceeinbussen</w:t>
      </w:r>
      <w:proofErr w:type="spellEnd"/>
      <w:r w:rsidRPr="007675B8">
        <w:t xml:space="preserve"> </w:t>
      </w:r>
    </w:p>
    <w:p w:rsidR="007675B8" w:rsidRDefault="007675B8" w:rsidP="002A2A09">
      <w:pPr>
        <w:pStyle w:val="Textkrper"/>
        <w:jc w:val="left"/>
      </w:pPr>
      <w:r>
        <w:t>Verlust von Stabilität</w:t>
      </w:r>
    </w:p>
    <w:p w:rsidR="007675B8" w:rsidRDefault="007675B8" w:rsidP="002A2A09">
      <w:pPr>
        <w:pStyle w:val="Textkrper"/>
        <w:jc w:val="left"/>
      </w:pPr>
      <w:r>
        <w:t xml:space="preserve">Verlust von </w:t>
      </w:r>
      <w:proofErr w:type="spellStart"/>
      <w:r>
        <w:t>Usability</w:t>
      </w:r>
      <w:proofErr w:type="spellEnd"/>
    </w:p>
    <w:p w:rsidR="005A6D56" w:rsidRDefault="005A6D56" w:rsidP="002A2A09">
      <w:pPr>
        <w:pStyle w:val="Textkrper"/>
        <w:jc w:val="left"/>
      </w:pPr>
      <w:r>
        <w:t>Wartbarkeit nimmt ab</w:t>
      </w:r>
    </w:p>
    <w:p w:rsidR="00BD60E3" w:rsidRDefault="00BD60E3" w:rsidP="002A2A09">
      <w:pPr>
        <w:pStyle w:val="Textkrper"/>
        <w:jc w:val="left"/>
      </w:pPr>
      <w:r>
        <w:t>Testbarkeit nimmt ab</w:t>
      </w:r>
    </w:p>
    <w:p w:rsidR="007675B8" w:rsidRPr="007675B8" w:rsidRDefault="007675B8" w:rsidP="002A2A09">
      <w:pPr>
        <w:pStyle w:val="Textkrper"/>
        <w:jc w:val="left"/>
      </w:pPr>
      <w:r>
        <w:t xml:space="preserve">Look </w:t>
      </w:r>
      <w:proofErr w:type="spellStart"/>
      <w:r>
        <w:t>and</w:t>
      </w:r>
      <w:proofErr w:type="spellEnd"/>
      <w:r>
        <w:t xml:space="preserve"> </w:t>
      </w:r>
      <w:proofErr w:type="spellStart"/>
      <w:r>
        <w:t>Feel</w:t>
      </w:r>
      <w:proofErr w:type="spellEnd"/>
      <w:r>
        <w:t xml:space="preserve"> wird von Anwendern nicht toleriert</w:t>
      </w:r>
    </w:p>
    <w:p w:rsidR="00E404C5" w:rsidRDefault="00E404C5" w:rsidP="002A2A09">
      <w:pPr>
        <w:pStyle w:val="berschrift2"/>
        <w:jc w:val="left"/>
      </w:pPr>
      <w:bookmarkStart w:id="16" w:name="_Toc356419493"/>
      <w:r>
        <w:t>Risikoursachenanalyse</w:t>
      </w:r>
      <w:bookmarkEnd w:id="16"/>
    </w:p>
    <w:p w:rsidR="00790A14" w:rsidRPr="00790A14" w:rsidRDefault="00790A14" w:rsidP="002A2A09">
      <w:pPr>
        <w:pStyle w:val="Textkrper"/>
        <w:jc w:val="left"/>
        <w:rPr>
          <w:b/>
          <w:color w:val="FF0000"/>
        </w:rPr>
      </w:pPr>
      <w:r w:rsidRPr="00790A14">
        <w:rPr>
          <w:b/>
          <w:color w:val="FF0000"/>
        </w:rPr>
        <w:t>TODO</w:t>
      </w:r>
    </w:p>
    <w:p w:rsidR="002272E3" w:rsidRPr="00C33A47" w:rsidRDefault="00E404C5" w:rsidP="002A2A09">
      <w:pPr>
        <w:pStyle w:val="berschrift2"/>
        <w:jc w:val="left"/>
      </w:pPr>
      <w:bookmarkStart w:id="17" w:name="_Toc356419494"/>
      <w:r>
        <w:t xml:space="preserve">Risikobewertung </w:t>
      </w:r>
      <w:r w:rsidRPr="00E404C5">
        <w:t>und Risikoquantifizierung</w:t>
      </w:r>
      <w:r>
        <w:t>,</w:t>
      </w:r>
      <w:bookmarkEnd w:id="17"/>
      <w:r>
        <w:t xml:space="preserve"> </w:t>
      </w:r>
    </w:p>
    <w:p w:rsidR="00790A14" w:rsidRPr="00790A14" w:rsidRDefault="00790A14" w:rsidP="002A2A09">
      <w:pPr>
        <w:pStyle w:val="Textkrper"/>
        <w:jc w:val="left"/>
        <w:rPr>
          <w:b/>
          <w:color w:val="FF0000"/>
        </w:rPr>
      </w:pPr>
      <w:r w:rsidRPr="00790A14">
        <w:rPr>
          <w:b/>
          <w:color w:val="FF0000"/>
        </w:rPr>
        <w:t>TODO</w:t>
      </w:r>
    </w:p>
    <w:p w:rsidR="00E8018C" w:rsidRDefault="00E8018C">
      <w:pPr>
        <w:widowControl/>
        <w:autoSpaceDE/>
        <w:autoSpaceDN/>
        <w:adjustRightInd/>
        <w:rPr>
          <w:b/>
          <w:bCs/>
          <w:sz w:val="30"/>
          <w:szCs w:val="32"/>
        </w:rPr>
      </w:pPr>
      <w:r>
        <w:br w:type="page"/>
      </w:r>
    </w:p>
    <w:p w:rsidR="002E395E" w:rsidRDefault="002E395E" w:rsidP="002A2A09">
      <w:pPr>
        <w:pStyle w:val="berschrift1"/>
        <w:jc w:val="left"/>
      </w:pPr>
      <w:bookmarkStart w:id="18" w:name="_Toc356419495"/>
      <w:r w:rsidRPr="002E395E">
        <w:lastRenderedPageBreak/>
        <w:t>M</w:t>
      </w:r>
      <w:r w:rsidR="009C09C4">
        <w:t>ittelbedarf</w:t>
      </w:r>
      <w:bookmarkEnd w:id="18"/>
    </w:p>
    <w:p w:rsidR="002E395E" w:rsidRDefault="002E395E" w:rsidP="002A2A09">
      <w:pPr>
        <w:pStyle w:val="berschrift2"/>
        <w:jc w:val="left"/>
      </w:pPr>
      <w:bookmarkStart w:id="19" w:name="_Toc356419496"/>
      <w:r>
        <w:t>Hardware</w:t>
      </w:r>
      <w:bookmarkEnd w:id="19"/>
    </w:p>
    <w:p w:rsidR="00342C5B" w:rsidRPr="00342C5B" w:rsidRDefault="00342C5B" w:rsidP="002A2A09">
      <w:pPr>
        <w:pStyle w:val="Textkrper"/>
        <w:jc w:val="left"/>
      </w:pPr>
      <w:r>
        <w:t>PC bzw. Laptop</w:t>
      </w:r>
    </w:p>
    <w:p w:rsidR="00342C5B" w:rsidRDefault="002E395E" w:rsidP="002A2A09">
      <w:pPr>
        <w:pStyle w:val="berschrift2"/>
        <w:jc w:val="left"/>
      </w:pPr>
      <w:bookmarkStart w:id="20" w:name="_Toc356419497"/>
      <w:r>
        <w:t>Software</w:t>
      </w:r>
      <w:bookmarkEnd w:id="20"/>
    </w:p>
    <w:p w:rsidR="00342C5B" w:rsidRDefault="00B21A6D" w:rsidP="002A2A09">
      <w:pPr>
        <w:pStyle w:val="Default"/>
      </w:pPr>
      <w:r>
        <w:rPr>
          <w:sz w:val="20"/>
          <w:szCs w:val="20"/>
        </w:rPr>
        <w:t xml:space="preserve">Plattform: </w:t>
      </w:r>
      <w:r>
        <w:rPr>
          <w:sz w:val="20"/>
          <w:szCs w:val="20"/>
        </w:rPr>
        <w:tab/>
      </w:r>
      <w:r>
        <w:rPr>
          <w:sz w:val="20"/>
          <w:szCs w:val="20"/>
        </w:rPr>
        <w:tab/>
        <w:t xml:space="preserve">Java 7, </w:t>
      </w:r>
      <w:proofErr w:type="spellStart"/>
      <w:r>
        <w:rPr>
          <w:sz w:val="20"/>
          <w:szCs w:val="20"/>
        </w:rPr>
        <w:t>Eclipse</w:t>
      </w:r>
      <w:proofErr w:type="spellEnd"/>
      <w:r>
        <w:rPr>
          <w:sz w:val="20"/>
          <w:szCs w:val="20"/>
        </w:rPr>
        <w:t xml:space="preserve"> RCP</w:t>
      </w:r>
    </w:p>
    <w:p w:rsidR="00342C5B" w:rsidRDefault="00342C5B" w:rsidP="002A2A09">
      <w:pPr>
        <w:pStyle w:val="Default"/>
        <w:rPr>
          <w:sz w:val="20"/>
          <w:szCs w:val="20"/>
        </w:rPr>
      </w:pPr>
      <w:r>
        <w:rPr>
          <w:sz w:val="20"/>
          <w:szCs w:val="20"/>
        </w:rPr>
        <w:t>Dokumentation:</w:t>
      </w:r>
      <w:r w:rsidR="00B21A6D">
        <w:rPr>
          <w:sz w:val="20"/>
          <w:szCs w:val="20"/>
        </w:rPr>
        <w:tab/>
      </w:r>
      <w:r w:rsidR="00B21A6D">
        <w:rPr>
          <w:sz w:val="20"/>
          <w:szCs w:val="20"/>
        </w:rPr>
        <w:tab/>
      </w:r>
      <w:r>
        <w:rPr>
          <w:sz w:val="20"/>
          <w:szCs w:val="20"/>
        </w:rPr>
        <w:t xml:space="preserve">Microsoft Office </w:t>
      </w:r>
    </w:p>
    <w:p w:rsidR="00342C5B" w:rsidRDefault="00342C5B" w:rsidP="002A2A09">
      <w:pPr>
        <w:pStyle w:val="Default"/>
        <w:rPr>
          <w:sz w:val="20"/>
          <w:szCs w:val="20"/>
        </w:rPr>
      </w:pPr>
    </w:p>
    <w:p w:rsidR="002E395E" w:rsidRDefault="002E395E" w:rsidP="002A2A09">
      <w:pPr>
        <w:pStyle w:val="berschrift2"/>
        <w:jc w:val="left"/>
      </w:pPr>
      <w:bookmarkStart w:id="21" w:name="_Toc356419498"/>
      <w:r>
        <w:t>Personal</w:t>
      </w:r>
      <w:bookmarkEnd w:id="21"/>
    </w:p>
    <w:p w:rsidR="002E1BC9" w:rsidRDefault="008A37A3" w:rsidP="002A2A09">
      <w:pPr>
        <w:pStyle w:val="Textkrper"/>
        <w:jc w:val="left"/>
      </w:pPr>
      <w:r>
        <w:t>Projektrealisator:</w:t>
      </w:r>
      <w:r w:rsidR="002E1BC9">
        <w:tab/>
        <w:t xml:space="preserve">Mike </w:t>
      </w:r>
      <w:proofErr w:type="spellStart"/>
      <w:r w:rsidR="002E1BC9">
        <w:t>Rothenbühler</w:t>
      </w:r>
      <w:proofErr w:type="spellEnd"/>
      <w:r w:rsidR="006B7894">
        <w:br/>
      </w:r>
      <w:r>
        <w:t>Projektbetreuer:</w:t>
      </w:r>
      <w:r>
        <w:tab/>
      </w:r>
      <w:r>
        <w:tab/>
        <w:t>Marc Hoffmann</w:t>
      </w:r>
      <w:r w:rsidR="006B7894">
        <w:br/>
      </w:r>
      <w:r w:rsidR="002E1BC9">
        <w:t>Experte</w:t>
      </w:r>
      <w:r>
        <w:t>:</w:t>
      </w:r>
      <w:r>
        <w:tab/>
      </w:r>
      <w:r w:rsidR="002E1BC9">
        <w:tab/>
        <w:t xml:space="preserve">Ueli </w:t>
      </w:r>
      <w:proofErr w:type="spellStart"/>
      <w:r w:rsidR="002E1BC9">
        <w:t>Brawan</w:t>
      </w:r>
      <w:r w:rsidR="00773932">
        <w:t>d</w:t>
      </w:r>
      <w:proofErr w:type="spellEnd"/>
    </w:p>
    <w:p w:rsidR="00342C5B" w:rsidRDefault="00342C5B" w:rsidP="002A2A09">
      <w:pPr>
        <w:pStyle w:val="berschrift2"/>
        <w:jc w:val="left"/>
      </w:pPr>
      <w:bookmarkStart w:id="22" w:name="_Toc356419499"/>
      <w:r>
        <w:t>Sonstiges</w:t>
      </w:r>
      <w:bookmarkEnd w:id="22"/>
    </w:p>
    <w:p w:rsidR="00342C5B" w:rsidRDefault="00342C5B" w:rsidP="002A2A09">
      <w:pPr>
        <w:pStyle w:val="Default"/>
        <w:rPr>
          <w:sz w:val="20"/>
          <w:szCs w:val="20"/>
        </w:rPr>
      </w:pPr>
      <w:r>
        <w:rPr>
          <w:sz w:val="20"/>
          <w:szCs w:val="20"/>
        </w:rPr>
        <w:t xml:space="preserve">Code Verwaltung: </w:t>
      </w:r>
      <w:r w:rsidR="00B21A6D">
        <w:rPr>
          <w:sz w:val="20"/>
          <w:szCs w:val="20"/>
        </w:rPr>
        <w:tab/>
      </w:r>
      <w:r>
        <w:rPr>
          <w:sz w:val="20"/>
          <w:szCs w:val="20"/>
        </w:rPr>
        <w:t xml:space="preserve">SVN/Repository bei SBB </w:t>
      </w:r>
    </w:p>
    <w:p w:rsidR="00342C5B" w:rsidRPr="00342C5B" w:rsidRDefault="00342C5B" w:rsidP="002A2A09">
      <w:pPr>
        <w:pStyle w:val="Textkrper"/>
        <w:jc w:val="left"/>
        <w:rPr>
          <w:lang w:val="de-CH"/>
        </w:rPr>
      </w:pPr>
      <w:proofErr w:type="spellStart"/>
      <w:r>
        <w:rPr>
          <w:lang w:val="de-CH"/>
        </w:rPr>
        <w:t>Buildinfrastruktur</w:t>
      </w:r>
      <w:proofErr w:type="spellEnd"/>
      <w:r>
        <w:rPr>
          <w:lang w:val="de-CH"/>
        </w:rPr>
        <w:t xml:space="preserve">: </w:t>
      </w:r>
      <w:r w:rsidR="00B21A6D">
        <w:rPr>
          <w:lang w:val="de-CH"/>
        </w:rPr>
        <w:tab/>
      </w:r>
      <w:r w:rsidR="0032621B">
        <w:rPr>
          <w:lang w:val="de-CH"/>
        </w:rPr>
        <w:t xml:space="preserve">Jenkins / </w:t>
      </w:r>
      <w:proofErr w:type="spellStart"/>
      <w:r w:rsidR="0032621B">
        <w:rPr>
          <w:lang w:val="de-CH"/>
        </w:rPr>
        <w:t>Maven</w:t>
      </w:r>
      <w:proofErr w:type="spellEnd"/>
      <w:r w:rsidR="0032621B">
        <w:rPr>
          <w:lang w:val="de-CH"/>
        </w:rPr>
        <w:t xml:space="preserve"> bei SBB</w:t>
      </w:r>
    </w:p>
    <w:p w:rsidR="00342C5B" w:rsidRPr="00342C5B" w:rsidRDefault="00342C5B" w:rsidP="002A2A09">
      <w:pPr>
        <w:pStyle w:val="Textkrper"/>
        <w:jc w:val="left"/>
      </w:pPr>
    </w:p>
    <w:p w:rsidR="002E395E" w:rsidRDefault="002E395E" w:rsidP="002A2A09">
      <w:pPr>
        <w:pStyle w:val="berschrift1"/>
        <w:jc w:val="left"/>
      </w:pPr>
      <w:bookmarkStart w:id="23" w:name="_Toc356419500"/>
      <w:r w:rsidRPr="002E395E">
        <w:t>P</w:t>
      </w:r>
      <w:r w:rsidR="009E6B2A">
        <w:t>lanung und Organisation</w:t>
      </w:r>
      <w:bookmarkEnd w:id="23"/>
    </w:p>
    <w:p w:rsidR="002E395E" w:rsidRDefault="002E395E" w:rsidP="002A2A09">
      <w:pPr>
        <w:pStyle w:val="berschrift2"/>
        <w:jc w:val="left"/>
      </w:pPr>
      <w:bookmarkStart w:id="24" w:name="_Toc356419501"/>
      <w:r w:rsidRPr="002E395E">
        <w:t>P</w:t>
      </w:r>
      <w:r w:rsidR="009E6B2A">
        <w:t>rojektorganisation</w:t>
      </w:r>
      <w:bookmarkEnd w:id="24"/>
    </w:p>
    <w:tbl>
      <w:tblPr>
        <w:tblStyle w:val="Tabellenraster"/>
        <w:tblW w:w="0" w:type="auto"/>
        <w:tblLook w:val="04A0" w:firstRow="1" w:lastRow="0" w:firstColumn="1" w:lastColumn="0" w:noHBand="0" w:noVBand="1"/>
      </w:tblPr>
      <w:tblGrid>
        <w:gridCol w:w="2376"/>
        <w:gridCol w:w="2376"/>
        <w:gridCol w:w="2988"/>
      </w:tblGrid>
      <w:tr w:rsidR="00624EA9" w:rsidRPr="00624EA9" w:rsidTr="00EB320C">
        <w:tc>
          <w:tcPr>
            <w:tcW w:w="2376" w:type="dxa"/>
            <w:shd w:val="pct20" w:color="auto" w:fill="auto"/>
          </w:tcPr>
          <w:p w:rsidR="00624EA9" w:rsidRPr="00624EA9" w:rsidRDefault="00624EA9" w:rsidP="002A2A09">
            <w:pPr>
              <w:pStyle w:val="Textkrper"/>
              <w:jc w:val="left"/>
              <w:rPr>
                <w:b/>
              </w:rPr>
            </w:pPr>
            <w:r w:rsidRPr="00624EA9">
              <w:rPr>
                <w:b/>
              </w:rPr>
              <w:t>Rolle</w:t>
            </w:r>
          </w:p>
        </w:tc>
        <w:tc>
          <w:tcPr>
            <w:tcW w:w="2376" w:type="dxa"/>
            <w:shd w:val="pct20" w:color="auto" w:fill="auto"/>
          </w:tcPr>
          <w:p w:rsidR="00624EA9" w:rsidRPr="00624EA9" w:rsidRDefault="00624EA9" w:rsidP="002A2A09">
            <w:pPr>
              <w:pStyle w:val="Textkrper"/>
              <w:jc w:val="left"/>
              <w:rPr>
                <w:b/>
              </w:rPr>
            </w:pPr>
            <w:r w:rsidRPr="00624EA9">
              <w:rPr>
                <w:b/>
              </w:rPr>
              <w:t>Name</w:t>
            </w:r>
          </w:p>
        </w:tc>
        <w:tc>
          <w:tcPr>
            <w:tcW w:w="2988" w:type="dxa"/>
            <w:shd w:val="pct20" w:color="auto" w:fill="auto"/>
          </w:tcPr>
          <w:p w:rsidR="00624EA9" w:rsidRPr="00624EA9" w:rsidRDefault="00624EA9" w:rsidP="002A2A09">
            <w:pPr>
              <w:pStyle w:val="Textkrper"/>
              <w:jc w:val="left"/>
              <w:rPr>
                <w:b/>
              </w:rPr>
            </w:pPr>
            <w:r w:rsidRPr="00624EA9">
              <w:rPr>
                <w:b/>
              </w:rPr>
              <w:t>Email</w:t>
            </w:r>
          </w:p>
        </w:tc>
      </w:tr>
      <w:tr w:rsidR="00624EA9" w:rsidTr="00EB320C">
        <w:tc>
          <w:tcPr>
            <w:tcW w:w="2376" w:type="dxa"/>
          </w:tcPr>
          <w:p w:rsidR="00624EA9" w:rsidRDefault="00624EA9" w:rsidP="002A2A09">
            <w:pPr>
              <w:pStyle w:val="Textkrper"/>
              <w:jc w:val="left"/>
            </w:pPr>
            <w:r>
              <w:t>Projektumsetzung</w:t>
            </w:r>
          </w:p>
        </w:tc>
        <w:tc>
          <w:tcPr>
            <w:tcW w:w="2376" w:type="dxa"/>
          </w:tcPr>
          <w:p w:rsidR="00624EA9" w:rsidRDefault="00624EA9" w:rsidP="002A2A09">
            <w:pPr>
              <w:pStyle w:val="Textkrper"/>
              <w:jc w:val="left"/>
            </w:pPr>
            <w:r>
              <w:t xml:space="preserve">Mike </w:t>
            </w:r>
            <w:proofErr w:type="spellStart"/>
            <w:r>
              <w:t>Rothenbühler</w:t>
            </w:r>
            <w:proofErr w:type="spellEnd"/>
          </w:p>
        </w:tc>
        <w:tc>
          <w:tcPr>
            <w:tcW w:w="2988" w:type="dxa"/>
          </w:tcPr>
          <w:p w:rsidR="00624EA9" w:rsidRDefault="008B30E8" w:rsidP="002A2A09">
            <w:pPr>
              <w:pStyle w:val="Textkrper"/>
              <w:jc w:val="left"/>
            </w:pPr>
            <w:hyperlink r:id="rId15" w:history="1">
              <w:r w:rsidR="00624EA9" w:rsidRPr="003073D2">
                <w:rPr>
                  <w:rStyle w:val="Hyperlink"/>
                </w:rPr>
                <w:t>michael.rothenbuehler@sbb.ch</w:t>
              </w:r>
            </w:hyperlink>
          </w:p>
        </w:tc>
      </w:tr>
      <w:tr w:rsidR="00624EA9" w:rsidTr="00EB320C">
        <w:tc>
          <w:tcPr>
            <w:tcW w:w="2376" w:type="dxa"/>
          </w:tcPr>
          <w:p w:rsidR="00624EA9" w:rsidRDefault="00624EA9" w:rsidP="002A2A09">
            <w:pPr>
              <w:pStyle w:val="Textkrper"/>
              <w:jc w:val="left"/>
            </w:pPr>
            <w:r>
              <w:t>Projektbetreuer</w:t>
            </w:r>
          </w:p>
        </w:tc>
        <w:tc>
          <w:tcPr>
            <w:tcW w:w="2376" w:type="dxa"/>
          </w:tcPr>
          <w:p w:rsidR="00624EA9" w:rsidRDefault="00624EA9" w:rsidP="002A2A09">
            <w:pPr>
              <w:pStyle w:val="Textkrper"/>
              <w:jc w:val="left"/>
            </w:pPr>
            <w:r>
              <w:t>Marc Hoffmann</w:t>
            </w:r>
          </w:p>
        </w:tc>
        <w:tc>
          <w:tcPr>
            <w:tcW w:w="2988" w:type="dxa"/>
          </w:tcPr>
          <w:p w:rsidR="00624EA9" w:rsidRDefault="008B30E8" w:rsidP="002A2A09">
            <w:pPr>
              <w:pStyle w:val="Textkrper"/>
              <w:jc w:val="left"/>
            </w:pPr>
            <w:hyperlink r:id="rId16" w:history="1">
              <w:r w:rsidR="00624EA9" w:rsidRPr="003073D2">
                <w:rPr>
                  <w:rStyle w:val="Hyperlink"/>
                </w:rPr>
                <w:t>marc.hoffmann@sbb.ch</w:t>
              </w:r>
            </w:hyperlink>
          </w:p>
        </w:tc>
      </w:tr>
      <w:tr w:rsidR="00624EA9" w:rsidTr="00EB320C">
        <w:tc>
          <w:tcPr>
            <w:tcW w:w="2376" w:type="dxa"/>
          </w:tcPr>
          <w:p w:rsidR="00624EA9" w:rsidRDefault="00624EA9" w:rsidP="002A2A09">
            <w:pPr>
              <w:pStyle w:val="Textkrper"/>
              <w:jc w:val="left"/>
            </w:pPr>
            <w:r>
              <w:t>Experte</w:t>
            </w:r>
          </w:p>
        </w:tc>
        <w:tc>
          <w:tcPr>
            <w:tcW w:w="2376" w:type="dxa"/>
          </w:tcPr>
          <w:p w:rsidR="00624EA9" w:rsidRDefault="00624EA9" w:rsidP="002A2A09">
            <w:pPr>
              <w:pStyle w:val="Textkrper"/>
              <w:jc w:val="left"/>
            </w:pPr>
            <w:r>
              <w:t xml:space="preserve">Ueli </w:t>
            </w:r>
            <w:proofErr w:type="spellStart"/>
            <w:r>
              <w:t>Brawand</w:t>
            </w:r>
            <w:proofErr w:type="spellEnd"/>
          </w:p>
        </w:tc>
        <w:tc>
          <w:tcPr>
            <w:tcW w:w="2988" w:type="dxa"/>
          </w:tcPr>
          <w:p w:rsidR="00426DEA" w:rsidRDefault="008B30E8" w:rsidP="002A2A09">
            <w:pPr>
              <w:pStyle w:val="Textkrper"/>
              <w:jc w:val="left"/>
            </w:pPr>
            <w:hyperlink r:id="rId17" w:history="1">
              <w:r w:rsidR="00426DEA" w:rsidRPr="00527FD0">
                <w:rPr>
                  <w:rStyle w:val="Hyperlink"/>
                </w:rPr>
                <w:t>ueli.brawand@besonet.ch</w:t>
              </w:r>
            </w:hyperlink>
          </w:p>
        </w:tc>
      </w:tr>
    </w:tbl>
    <w:p w:rsidR="00624EA9" w:rsidRPr="00624EA9" w:rsidRDefault="00624EA9" w:rsidP="002A2A09">
      <w:pPr>
        <w:pStyle w:val="Textkrper"/>
        <w:jc w:val="left"/>
      </w:pPr>
    </w:p>
    <w:p w:rsidR="009115E5" w:rsidRDefault="009115E5" w:rsidP="002A2A09">
      <w:pPr>
        <w:widowControl/>
        <w:autoSpaceDE/>
        <w:autoSpaceDN/>
        <w:adjustRightInd/>
        <w:rPr>
          <w:b/>
          <w:bCs/>
          <w:iCs/>
          <w:sz w:val="22"/>
          <w:szCs w:val="28"/>
        </w:rPr>
      </w:pPr>
      <w:r>
        <w:br w:type="page"/>
      </w:r>
    </w:p>
    <w:p w:rsidR="002E395E" w:rsidRDefault="002E395E" w:rsidP="002A2A09">
      <w:pPr>
        <w:pStyle w:val="berschrift2"/>
        <w:jc w:val="left"/>
      </w:pPr>
      <w:bookmarkStart w:id="25" w:name="_Toc356419502"/>
      <w:r w:rsidRPr="002E395E">
        <w:lastRenderedPageBreak/>
        <w:t>T</w:t>
      </w:r>
      <w:r w:rsidR="00813578">
        <w:t>ermine</w:t>
      </w:r>
      <w:bookmarkEnd w:id="25"/>
    </w:p>
    <w:tbl>
      <w:tblPr>
        <w:tblStyle w:val="Tabellenraster"/>
        <w:tblW w:w="0" w:type="auto"/>
        <w:tblLayout w:type="fixed"/>
        <w:tblLook w:val="04A0" w:firstRow="1" w:lastRow="0" w:firstColumn="1" w:lastColumn="0" w:noHBand="0" w:noVBand="1"/>
      </w:tblPr>
      <w:tblGrid>
        <w:gridCol w:w="1242"/>
        <w:gridCol w:w="5103"/>
        <w:gridCol w:w="2694"/>
      </w:tblGrid>
      <w:tr w:rsidR="008D13F4" w:rsidRPr="00BA177C" w:rsidTr="008D13F4">
        <w:tc>
          <w:tcPr>
            <w:tcW w:w="1242" w:type="dxa"/>
            <w:shd w:val="pct20" w:color="auto" w:fill="auto"/>
          </w:tcPr>
          <w:p w:rsidR="008D13F4" w:rsidRPr="00BA177C" w:rsidRDefault="008D13F4" w:rsidP="002A2A09">
            <w:pPr>
              <w:pStyle w:val="Textkrper"/>
              <w:jc w:val="left"/>
              <w:rPr>
                <w:b/>
              </w:rPr>
            </w:pPr>
            <w:r>
              <w:rPr>
                <w:b/>
              </w:rPr>
              <w:t>Datum</w:t>
            </w:r>
          </w:p>
        </w:tc>
        <w:tc>
          <w:tcPr>
            <w:tcW w:w="5103" w:type="dxa"/>
            <w:shd w:val="pct20" w:color="auto" w:fill="auto"/>
          </w:tcPr>
          <w:p w:rsidR="008D13F4" w:rsidRPr="00BA177C" w:rsidRDefault="008D13F4" w:rsidP="002A2A09">
            <w:pPr>
              <w:pStyle w:val="Textkrper"/>
              <w:jc w:val="left"/>
              <w:rPr>
                <w:b/>
              </w:rPr>
            </w:pPr>
            <w:r>
              <w:rPr>
                <w:b/>
              </w:rPr>
              <w:t>Termin</w:t>
            </w:r>
          </w:p>
        </w:tc>
        <w:tc>
          <w:tcPr>
            <w:tcW w:w="2694" w:type="dxa"/>
            <w:shd w:val="pct20" w:color="auto" w:fill="auto"/>
          </w:tcPr>
          <w:p w:rsidR="008D13F4" w:rsidRPr="00BA177C" w:rsidRDefault="008D13F4" w:rsidP="002A2A09">
            <w:pPr>
              <w:pStyle w:val="Textkrper"/>
              <w:jc w:val="left"/>
              <w:rPr>
                <w:b/>
              </w:rPr>
            </w:pPr>
            <w:r>
              <w:rPr>
                <w:b/>
              </w:rPr>
              <w:t>Beteiligte Personen</w:t>
            </w:r>
          </w:p>
        </w:tc>
      </w:tr>
      <w:tr w:rsidR="008D13F4" w:rsidTr="008D13F4">
        <w:tc>
          <w:tcPr>
            <w:tcW w:w="1242" w:type="dxa"/>
            <w:vMerge w:val="restart"/>
          </w:tcPr>
          <w:p w:rsidR="008D13F4" w:rsidRDefault="008D13F4" w:rsidP="002A2A09">
            <w:pPr>
              <w:pStyle w:val="Textkrper"/>
              <w:jc w:val="left"/>
            </w:pPr>
            <w:r>
              <w:t>02.05.2013</w:t>
            </w:r>
          </w:p>
        </w:tc>
        <w:tc>
          <w:tcPr>
            <w:tcW w:w="5103" w:type="dxa"/>
            <w:vMerge w:val="restart"/>
          </w:tcPr>
          <w:p w:rsidR="008D13F4" w:rsidRDefault="008D13F4" w:rsidP="002A2A09">
            <w:pPr>
              <w:pStyle w:val="Textkrper"/>
              <w:jc w:val="left"/>
            </w:pPr>
            <w:r>
              <w:t>Kickoff Meeting</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Abstract</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21.05.2013</w:t>
            </w:r>
          </w:p>
        </w:tc>
        <w:tc>
          <w:tcPr>
            <w:tcW w:w="5103" w:type="dxa"/>
            <w:vMerge w:val="restart"/>
          </w:tcPr>
          <w:p w:rsidR="008D13F4" w:rsidRDefault="008D13F4" w:rsidP="002A2A09">
            <w:pPr>
              <w:pStyle w:val="Textkrper"/>
              <w:jc w:val="left"/>
            </w:pPr>
            <w:r>
              <w:t>Projektantrag</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16.06.2013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30.06.2013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TBD</w:t>
            </w:r>
          </w:p>
        </w:tc>
        <w:tc>
          <w:tcPr>
            <w:tcW w:w="5103" w:type="dxa"/>
            <w:vMerge w:val="restart"/>
          </w:tcPr>
          <w:p w:rsidR="008D13F4" w:rsidRDefault="008D13F4" w:rsidP="002A2A09">
            <w:pPr>
              <w:pStyle w:val="Textkrper"/>
              <w:jc w:val="left"/>
            </w:pPr>
            <w:r>
              <w:t>Review</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14.07.2013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28.07.2013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04.08.2013</w:t>
            </w:r>
          </w:p>
        </w:tc>
        <w:tc>
          <w:tcPr>
            <w:tcW w:w="5103" w:type="dxa"/>
            <w:vMerge w:val="restart"/>
          </w:tcPr>
          <w:p w:rsidR="008D13F4" w:rsidRDefault="008D13F4" w:rsidP="002A2A09">
            <w:pPr>
              <w:pStyle w:val="Textkrper"/>
              <w:jc w:val="left"/>
            </w:pPr>
            <w:r>
              <w:t>Statusbericht</w:t>
            </w:r>
          </w:p>
        </w:tc>
        <w:tc>
          <w:tcPr>
            <w:tcW w:w="2694" w:type="dxa"/>
          </w:tcPr>
          <w:p w:rsidR="008D13F4" w:rsidRDefault="008D13F4" w:rsidP="002A2A09">
            <w:pPr>
              <w:pStyle w:val="Textkrper"/>
              <w:jc w:val="left"/>
            </w:pPr>
            <w:proofErr w:type="spellStart"/>
            <w:r>
              <w:t>Brawand</w:t>
            </w:r>
            <w:proofErr w:type="spellEnd"/>
            <w:r>
              <w:t xml:space="preserve"> Ueli</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tcPr>
          <w:p w:rsidR="008D13F4" w:rsidRPr="00AF02FE" w:rsidRDefault="008D13F4" w:rsidP="002A2A09">
            <w:pPr>
              <w:pStyle w:val="Textkrper"/>
              <w:jc w:val="left"/>
              <w:rPr>
                <w:b/>
              </w:rPr>
            </w:pPr>
            <w:r w:rsidRPr="00AF02FE">
              <w:rPr>
                <w:b/>
                <w:color w:val="FF0000"/>
              </w:rPr>
              <w:t>TBD</w:t>
            </w:r>
          </w:p>
        </w:tc>
        <w:tc>
          <w:tcPr>
            <w:tcW w:w="5103" w:type="dxa"/>
          </w:tcPr>
          <w:p w:rsidR="008D13F4" w:rsidRDefault="008D13F4" w:rsidP="002A2A09">
            <w:pPr>
              <w:pStyle w:val="Textkrper"/>
              <w:jc w:val="left"/>
            </w:pPr>
            <w:r>
              <w:t>Schlussreview</w:t>
            </w:r>
          </w:p>
        </w:tc>
        <w:tc>
          <w:tcPr>
            <w:tcW w:w="2694" w:type="dxa"/>
          </w:tcPr>
          <w:p w:rsidR="008D13F4" w:rsidRDefault="008D13F4" w:rsidP="002A2A09">
            <w:pPr>
              <w:pStyle w:val="Textkrper"/>
              <w:jc w:val="left"/>
            </w:pP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t>Eingabe Präsentationsbedürfnisse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Abgabe Dokumentation/Anhänge</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r w:rsidR="008D13F4" w:rsidTr="008D13F4">
        <w:tc>
          <w:tcPr>
            <w:tcW w:w="1242" w:type="dxa"/>
            <w:vMerge w:val="restart"/>
          </w:tcPr>
          <w:p w:rsidR="008D13F4" w:rsidRDefault="008D13F4" w:rsidP="002A2A09">
            <w:pPr>
              <w:pStyle w:val="Textkrper"/>
              <w:jc w:val="left"/>
            </w:pPr>
            <w:r>
              <w:t>12.09.2013</w:t>
            </w:r>
          </w:p>
        </w:tc>
        <w:tc>
          <w:tcPr>
            <w:tcW w:w="5103" w:type="dxa"/>
            <w:vMerge w:val="restart"/>
          </w:tcPr>
          <w:p w:rsidR="008D13F4" w:rsidRDefault="008D13F4" w:rsidP="002A2A09">
            <w:pPr>
              <w:pStyle w:val="Textkrper"/>
              <w:jc w:val="left"/>
            </w:pPr>
            <w:r w:rsidRPr="002C7381">
              <w:t>Upload Poster</w:t>
            </w:r>
          </w:p>
        </w:tc>
        <w:tc>
          <w:tcPr>
            <w:tcW w:w="2694" w:type="dxa"/>
          </w:tcPr>
          <w:p w:rsidR="008D13F4" w:rsidRDefault="008D13F4" w:rsidP="002A2A09">
            <w:pPr>
              <w:pStyle w:val="Textkrper"/>
              <w:jc w:val="left"/>
            </w:pPr>
            <w:r>
              <w:t>Hoffmann Marc</w:t>
            </w:r>
          </w:p>
        </w:tc>
      </w:tr>
      <w:tr w:rsidR="008D13F4" w:rsidTr="008D13F4">
        <w:tc>
          <w:tcPr>
            <w:tcW w:w="1242" w:type="dxa"/>
            <w:vMerge/>
          </w:tcPr>
          <w:p w:rsidR="008D13F4" w:rsidRDefault="008D13F4" w:rsidP="002A2A09">
            <w:pPr>
              <w:pStyle w:val="Textkrper"/>
              <w:jc w:val="left"/>
            </w:pPr>
          </w:p>
        </w:tc>
        <w:tc>
          <w:tcPr>
            <w:tcW w:w="5103" w:type="dxa"/>
            <w:vMerge/>
          </w:tcPr>
          <w:p w:rsidR="008D13F4" w:rsidRPr="002C7381" w:rsidRDefault="008D13F4" w:rsidP="002A2A09">
            <w:pPr>
              <w:pStyle w:val="Textkrper"/>
              <w:jc w:val="left"/>
            </w:pPr>
          </w:p>
        </w:tc>
        <w:tc>
          <w:tcPr>
            <w:tcW w:w="2694" w:type="dxa"/>
          </w:tcPr>
          <w:p w:rsidR="008D13F4" w:rsidRDefault="008D13F4" w:rsidP="002A2A09">
            <w:pPr>
              <w:pStyle w:val="Textkrper"/>
              <w:jc w:val="left"/>
            </w:pPr>
            <w:proofErr w:type="spellStart"/>
            <w:r>
              <w:t>Rothenbühler</w:t>
            </w:r>
            <w:proofErr w:type="spellEnd"/>
            <w:r>
              <w:t xml:space="preserve"> Mike</w:t>
            </w:r>
          </w:p>
        </w:tc>
      </w:tr>
    </w:tbl>
    <w:p w:rsidR="00BA177C" w:rsidRDefault="00BA177C" w:rsidP="002A2A09">
      <w:pPr>
        <w:pStyle w:val="Textkrper"/>
        <w:jc w:val="left"/>
      </w:pPr>
    </w:p>
    <w:p w:rsidR="00EB320C" w:rsidRPr="00EB320C" w:rsidRDefault="00EB320C" w:rsidP="002A2A09">
      <w:pPr>
        <w:pStyle w:val="Textkrper"/>
        <w:jc w:val="left"/>
        <w:rPr>
          <w:b/>
          <w:color w:val="FF0000"/>
        </w:rPr>
      </w:pPr>
      <w:r w:rsidRPr="00EB320C">
        <w:rPr>
          <w:b/>
          <w:color w:val="FF0000"/>
        </w:rPr>
        <w:t>TODO Mehr Termine??</w:t>
      </w:r>
    </w:p>
    <w:p w:rsidR="002E395E" w:rsidRDefault="00813578" w:rsidP="002A2A09">
      <w:pPr>
        <w:pStyle w:val="berschrift2"/>
        <w:jc w:val="left"/>
      </w:pPr>
      <w:r>
        <w:lastRenderedPageBreak/>
        <w:t xml:space="preserve"> </w:t>
      </w:r>
      <w:bookmarkStart w:id="26" w:name="_Toc356419503"/>
      <w:r>
        <w:t>Prioritäten</w:t>
      </w:r>
      <w:bookmarkEnd w:id="26"/>
    </w:p>
    <w:p w:rsidR="00EB320C" w:rsidRDefault="00EB320C" w:rsidP="002A2A09">
      <w:pPr>
        <w:pStyle w:val="Textkrper"/>
        <w:numPr>
          <w:ilvl w:val="0"/>
          <w:numId w:val="32"/>
        </w:numPr>
        <w:jc w:val="left"/>
      </w:pPr>
      <w:r>
        <w:t>Ein Aspekt nach dem anderen migrieren</w:t>
      </w:r>
    </w:p>
    <w:p w:rsidR="00AD2731" w:rsidRDefault="00EB320C" w:rsidP="002A2A09">
      <w:pPr>
        <w:pStyle w:val="Textkrper"/>
        <w:numPr>
          <w:ilvl w:val="0"/>
          <w:numId w:val="32"/>
        </w:numPr>
        <w:jc w:val="left"/>
      </w:pPr>
      <w:r>
        <w:t>TODO</w:t>
      </w:r>
    </w:p>
    <w:p w:rsidR="00AD2731" w:rsidRDefault="00AD2731" w:rsidP="002A2A09">
      <w:pPr>
        <w:pStyle w:val="berschrift2"/>
        <w:jc w:val="left"/>
      </w:pPr>
      <w:bookmarkStart w:id="27" w:name="_Toc356419504"/>
      <w:r>
        <w:t>Projektmethode</w:t>
      </w:r>
      <w:bookmarkEnd w:id="27"/>
    </w:p>
    <w:p w:rsidR="00AD2731" w:rsidRDefault="00AD2731" w:rsidP="002A2A09">
      <w:pPr>
        <w:pStyle w:val="Textkrper"/>
        <w:jc w:val="left"/>
      </w:pPr>
      <w:r>
        <w:t xml:space="preserve">Das Projekt wird mit </w:t>
      </w:r>
      <w:proofErr w:type="spellStart"/>
      <w:r>
        <w:t>Kanban</w:t>
      </w:r>
      <w:proofErr w:type="spellEnd"/>
      <w:r>
        <w:t xml:space="preserve"> durchgeführt. Der Betreuer bestimmt das aktuelle </w:t>
      </w:r>
      <w:proofErr w:type="spellStart"/>
      <w:r>
        <w:t>Backlog</w:t>
      </w:r>
      <w:proofErr w:type="spellEnd"/>
      <w:r>
        <w:t xml:space="preserve"> und priorisiert die </w:t>
      </w:r>
      <w:proofErr w:type="spellStart"/>
      <w:r>
        <w:t>Backlog</w:t>
      </w:r>
      <w:proofErr w:type="spellEnd"/>
      <w:r>
        <w:t xml:space="preserve"> Items. Das </w:t>
      </w:r>
      <w:proofErr w:type="spellStart"/>
      <w:r>
        <w:t>Backlog</w:t>
      </w:r>
      <w:proofErr w:type="spellEnd"/>
      <w:r>
        <w:t xml:space="preserve"> kann jederzeit vom Betreuer angepasst und neu priorisiert werden.</w:t>
      </w:r>
    </w:p>
    <w:p w:rsidR="00D14245" w:rsidRDefault="00D14245" w:rsidP="002A2A09">
      <w:pPr>
        <w:pStyle w:val="Textkrper"/>
        <w:jc w:val="left"/>
      </w:pPr>
      <w:r>
        <w:t xml:space="preserve">Es sollen maximal 2 Items in Bearbeitung sein (WIP, Work in </w:t>
      </w:r>
      <w:proofErr w:type="spellStart"/>
      <w:r>
        <w:t>progress</w:t>
      </w:r>
      <w:proofErr w:type="spellEnd"/>
      <w:r>
        <w:t>).</w:t>
      </w:r>
    </w:p>
    <w:p w:rsidR="00215AE9" w:rsidRDefault="00215AE9" w:rsidP="002A2A09">
      <w:pPr>
        <w:pStyle w:val="Textkrper"/>
        <w:jc w:val="left"/>
        <w:rPr>
          <w:b/>
          <w:color w:val="FF0000"/>
        </w:rPr>
      </w:pPr>
      <w:r>
        <w:t xml:space="preserve">Es soll jeweils eine Fortschrittskontrolle stattfinden </w:t>
      </w:r>
      <w:r w:rsidRPr="00215AE9">
        <w:rPr>
          <w:b/>
          <w:color w:val="FF0000"/>
        </w:rPr>
        <w:t>(Wann, in welcher Form??)</w:t>
      </w:r>
    </w:p>
    <w:p w:rsidR="0098234C" w:rsidRPr="00B23AA4" w:rsidRDefault="0098234C" w:rsidP="002A2A09">
      <w:pPr>
        <w:pStyle w:val="Textkrper"/>
        <w:jc w:val="left"/>
        <w:rPr>
          <w:color w:val="FF0000"/>
        </w:rPr>
      </w:pPr>
      <w:r w:rsidRPr="00B23AA4">
        <w:rPr>
          <w:b/>
          <w:color w:val="FF0000"/>
        </w:rPr>
        <w:t>TODO</w:t>
      </w:r>
      <w:r w:rsidRPr="00B23AA4">
        <w:rPr>
          <w:color w:val="FF0000"/>
        </w:rPr>
        <w:t xml:space="preserve"> Erwähnen Board? Soll die Iteration </w:t>
      </w:r>
      <w:proofErr w:type="spellStart"/>
      <w:r w:rsidRPr="00B23AA4">
        <w:rPr>
          <w:color w:val="FF0000"/>
        </w:rPr>
        <w:t>timeboxed</w:t>
      </w:r>
      <w:proofErr w:type="spellEnd"/>
      <w:r w:rsidRPr="00B23AA4">
        <w:rPr>
          <w:color w:val="FF0000"/>
        </w:rPr>
        <w:t>, oder bis ein Aspekt fertig ist sein? ETC..</w:t>
      </w:r>
    </w:p>
    <w:p w:rsidR="00AD2731" w:rsidRPr="00EB320C" w:rsidRDefault="00AD2731" w:rsidP="002A2A09">
      <w:pPr>
        <w:pStyle w:val="Textkrper"/>
        <w:jc w:val="left"/>
      </w:pPr>
      <w:bookmarkStart w:id="28" w:name="_GoBack"/>
      <w:bookmarkEnd w:id="28"/>
    </w:p>
    <w:p w:rsidR="00813578" w:rsidRDefault="00813578" w:rsidP="002A2A09">
      <w:pPr>
        <w:pStyle w:val="berschrift1"/>
        <w:jc w:val="left"/>
      </w:pPr>
      <w:bookmarkStart w:id="29" w:name="_Toc356419505"/>
      <w:r w:rsidRPr="00813578">
        <w:t>W</w:t>
      </w:r>
      <w:r w:rsidR="00BC3059">
        <w:t>irt</w:t>
      </w:r>
      <w:r w:rsidR="00A62187">
        <w:t>schaftlichkeit</w:t>
      </w:r>
      <w:bookmarkEnd w:id="29"/>
    </w:p>
    <w:p w:rsidR="00813578" w:rsidRDefault="00B468C0" w:rsidP="002A2A09">
      <w:pPr>
        <w:pStyle w:val="berschrift2"/>
        <w:jc w:val="left"/>
      </w:pPr>
      <w:bookmarkStart w:id="30" w:name="_Toc356419506"/>
      <w:r>
        <w:t>Auf</w:t>
      </w:r>
      <w:r w:rsidR="00A075C5">
        <w:t>w</w:t>
      </w:r>
      <w:r>
        <w:t>ände</w:t>
      </w:r>
      <w:bookmarkEnd w:id="30"/>
    </w:p>
    <w:p w:rsidR="002A2A09" w:rsidRDefault="00B468C0" w:rsidP="002A2A09">
      <w:pPr>
        <w:pStyle w:val="Textkrper"/>
        <w:jc w:val="left"/>
        <w:rPr>
          <w:szCs w:val="20"/>
          <w:lang w:val="de-CH"/>
        </w:rPr>
      </w:pPr>
      <w:r>
        <w:rPr>
          <w:szCs w:val="20"/>
          <w:lang w:val="de-CH"/>
        </w:rPr>
        <w:t xml:space="preserve">Die </w:t>
      </w:r>
      <w:r w:rsidR="002A2A09" w:rsidRPr="002A2A09">
        <w:rPr>
          <w:szCs w:val="20"/>
          <w:lang w:val="de-CH"/>
        </w:rPr>
        <w:t xml:space="preserve">Kosten </w:t>
      </w:r>
      <w:r w:rsidR="0024687E">
        <w:rPr>
          <w:szCs w:val="20"/>
          <w:lang w:val="de-CH"/>
        </w:rPr>
        <w:t xml:space="preserve">werden </w:t>
      </w:r>
      <w:r w:rsidR="002A2A09" w:rsidRPr="002A2A09">
        <w:rPr>
          <w:szCs w:val="20"/>
          <w:lang w:val="de-CH"/>
        </w:rPr>
        <w:t>nicht konkret beziffert</w:t>
      </w:r>
      <w:r>
        <w:rPr>
          <w:szCs w:val="20"/>
          <w:lang w:val="de-CH"/>
        </w:rPr>
        <w:t>. Es entsteht folgender Personalaufwand:</w:t>
      </w:r>
    </w:p>
    <w:tbl>
      <w:tblPr>
        <w:tblStyle w:val="Tabellenraster"/>
        <w:tblW w:w="0" w:type="auto"/>
        <w:tblLook w:val="04A0" w:firstRow="1" w:lastRow="0" w:firstColumn="1" w:lastColumn="0" w:noHBand="0" w:noVBand="1"/>
      </w:tblPr>
      <w:tblGrid>
        <w:gridCol w:w="1951"/>
        <w:gridCol w:w="3686"/>
        <w:gridCol w:w="2126"/>
        <w:gridCol w:w="1818"/>
      </w:tblGrid>
      <w:tr w:rsidR="00D00618" w:rsidRPr="00B468C0" w:rsidTr="00F42E49">
        <w:tc>
          <w:tcPr>
            <w:tcW w:w="1951" w:type="dxa"/>
            <w:shd w:val="pct20" w:color="auto" w:fill="auto"/>
          </w:tcPr>
          <w:p w:rsidR="00D00618" w:rsidRPr="00B468C0" w:rsidRDefault="00D00618" w:rsidP="002A2A09">
            <w:pPr>
              <w:pStyle w:val="Textkrper"/>
              <w:jc w:val="left"/>
              <w:rPr>
                <w:b/>
                <w:szCs w:val="20"/>
                <w:lang w:val="de-CH"/>
              </w:rPr>
            </w:pPr>
            <w:r w:rsidRPr="00B468C0">
              <w:rPr>
                <w:b/>
                <w:szCs w:val="20"/>
                <w:lang w:val="de-CH"/>
              </w:rPr>
              <w:t>Wer</w:t>
            </w:r>
          </w:p>
        </w:tc>
        <w:tc>
          <w:tcPr>
            <w:tcW w:w="3686" w:type="dxa"/>
            <w:shd w:val="pct20" w:color="auto" w:fill="auto"/>
          </w:tcPr>
          <w:p w:rsidR="00D00618" w:rsidRPr="00B468C0" w:rsidRDefault="00D00618" w:rsidP="002A2A09">
            <w:pPr>
              <w:pStyle w:val="Textkrper"/>
              <w:jc w:val="left"/>
              <w:rPr>
                <w:b/>
                <w:szCs w:val="20"/>
                <w:lang w:val="de-CH"/>
              </w:rPr>
            </w:pPr>
            <w:r>
              <w:rPr>
                <w:b/>
                <w:szCs w:val="20"/>
                <w:lang w:val="de-CH"/>
              </w:rPr>
              <w:t>Was</w:t>
            </w:r>
          </w:p>
        </w:tc>
        <w:tc>
          <w:tcPr>
            <w:tcW w:w="2126" w:type="dxa"/>
            <w:shd w:val="pct20" w:color="auto" w:fill="auto"/>
          </w:tcPr>
          <w:p w:rsidR="00D00618" w:rsidRPr="00B468C0" w:rsidRDefault="00D00618" w:rsidP="002A2A09">
            <w:pPr>
              <w:pStyle w:val="Textkrper"/>
              <w:jc w:val="left"/>
              <w:rPr>
                <w:b/>
                <w:szCs w:val="20"/>
                <w:lang w:val="de-CH"/>
              </w:rPr>
            </w:pPr>
            <w:r w:rsidRPr="00B468C0">
              <w:rPr>
                <w:b/>
                <w:szCs w:val="20"/>
                <w:lang w:val="de-CH"/>
              </w:rPr>
              <w:t>Berechnung Aufwand</w:t>
            </w:r>
          </w:p>
        </w:tc>
        <w:tc>
          <w:tcPr>
            <w:tcW w:w="1818" w:type="dxa"/>
            <w:shd w:val="pct20" w:color="auto" w:fill="auto"/>
          </w:tcPr>
          <w:p w:rsidR="00D00618" w:rsidRPr="00B468C0" w:rsidRDefault="00D00618" w:rsidP="002A2A09">
            <w:pPr>
              <w:pStyle w:val="Textkrper"/>
              <w:jc w:val="left"/>
              <w:rPr>
                <w:b/>
                <w:szCs w:val="20"/>
                <w:lang w:val="de-CH"/>
              </w:rPr>
            </w:pPr>
            <w:r>
              <w:rPr>
                <w:b/>
                <w:szCs w:val="20"/>
                <w:lang w:val="de-CH"/>
              </w:rPr>
              <w:t xml:space="preserve">Total </w:t>
            </w:r>
            <w:r w:rsidRPr="00B468C0">
              <w:rPr>
                <w:b/>
                <w:szCs w:val="20"/>
                <w:lang w:val="de-CH"/>
              </w:rPr>
              <w:t>Aufwand</w:t>
            </w:r>
            <w:r>
              <w:rPr>
                <w:b/>
                <w:szCs w:val="20"/>
                <w:lang w:val="de-CH"/>
              </w:rPr>
              <w:t xml:space="preserve"> (in h)</w:t>
            </w:r>
          </w:p>
        </w:tc>
      </w:tr>
      <w:tr w:rsidR="00D00618" w:rsidTr="00F42E49">
        <w:tc>
          <w:tcPr>
            <w:tcW w:w="1951" w:type="dxa"/>
          </w:tcPr>
          <w:p w:rsidR="00D00618" w:rsidRDefault="00D00618" w:rsidP="002A2A09">
            <w:pPr>
              <w:pStyle w:val="Textkrper"/>
              <w:jc w:val="left"/>
              <w:rPr>
                <w:szCs w:val="20"/>
                <w:lang w:val="de-CH"/>
              </w:rPr>
            </w:pPr>
            <w:proofErr w:type="spellStart"/>
            <w:r>
              <w:rPr>
                <w:szCs w:val="20"/>
                <w:lang w:val="de-CH"/>
              </w:rPr>
              <w:t>Buildmanager</w:t>
            </w:r>
            <w:proofErr w:type="spellEnd"/>
          </w:p>
        </w:tc>
        <w:tc>
          <w:tcPr>
            <w:tcW w:w="3686" w:type="dxa"/>
          </w:tcPr>
          <w:p w:rsidR="00D00618" w:rsidRDefault="00D00618" w:rsidP="00A075C5">
            <w:pPr>
              <w:pStyle w:val="Textkrper"/>
              <w:jc w:val="left"/>
              <w:rPr>
                <w:szCs w:val="20"/>
                <w:lang w:val="de-CH"/>
              </w:rPr>
            </w:pPr>
            <w:r>
              <w:rPr>
                <w:szCs w:val="20"/>
                <w:lang w:val="de-CH"/>
              </w:rPr>
              <w:t>Unterstützung bei</w:t>
            </w:r>
            <w:r w:rsidR="00A075C5">
              <w:rPr>
                <w:szCs w:val="20"/>
                <w:lang w:val="de-CH"/>
              </w:rPr>
              <w:t xml:space="preserve">m Einrichten des </w:t>
            </w:r>
            <w:r>
              <w:rPr>
                <w:szCs w:val="20"/>
                <w:lang w:val="de-CH"/>
              </w:rPr>
              <w:t xml:space="preserve">Workspace </w:t>
            </w:r>
          </w:p>
        </w:tc>
        <w:tc>
          <w:tcPr>
            <w:tcW w:w="2126" w:type="dxa"/>
          </w:tcPr>
          <w:p w:rsidR="00D00618" w:rsidRDefault="00A075C5" w:rsidP="002A2A09">
            <w:pPr>
              <w:pStyle w:val="Textkrper"/>
              <w:jc w:val="left"/>
              <w:rPr>
                <w:szCs w:val="20"/>
                <w:lang w:val="de-CH"/>
              </w:rPr>
            </w:pPr>
            <w:r>
              <w:rPr>
                <w:szCs w:val="20"/>
                <w:lang w:val="de-CH"/>
              </w:rPr>
              <w:t>1 * 4 h</w:t>
            </w:r>
          </w:p>
        </w:tc>
        <w:tc>
          <w:tcPr>
            <w:tcW w:w="1818" w:type="dxa"/>
          </w:tcPr>
          <w:p w:rsidR="00D00618" w:rsidRDefault="00187FF6" w:rsidP="00187FF6">
            <w:pPr>
              <w:pStyle w:val="Textkrper"/>
              <w:jc w:val="right"/>
              <w:rPr>
                <w:szCs w:val="20"/>
                <w:lang w:val="de-CH"/>
              </w:rPr>
            </w:pPr>
            <w:r>
              <w:rPr>
                <w:szCs w:val="20"/>
                <w:lang w:val="de-CH"/>
              </w:rPr>
              <w:t xml:space="preserve">4 </w:t>
            </w:r>
          </w:p>
        </w:tc>
      </w:tr>
      <w:tr w:rsidR="00D00618" w:rsidTr="00F42E49">
        <w:tc>
          <w:tcPr>
            <w:tcW w:w="1951" w:type="dxa"/>
          </w:tcPr>
          <w:p w:rsidR="00D00618" w:rsidRDefault="00D00618" w:rsidP="002A2A09">
            <w:pPr>
              <w:pStyle w:val="Textkrper"/>
              <w:jc w:val="left"/>
              <w:rPr>
                <w:szCs w:val="20"/>
                <w:lang w:val="de-CH"/>
              </w:rPr>
            </w:pPr>
            <w:r>
              <w:rPr>
                <w:szCs w:val="20"/>
                <w:lang w:val="de-CH"/>
              </w:rPr>
              <w:t>Marc Hoffman</w:t>
            </w:r>
          </w:p>
        </w:tc>
        <w:tc>
          <w:tcPr>
            <w:tcW w:w="3686" w:type="dxa"/>
          </w:tcPr>
          <w:p w:rsidR="00D00618" w:rsidRDefault="0069007D" w:rsidP="002A2A09">
            <w:pPr>
              <w:pStyle w:val="Textkrper"/>
              <w:jc w:val="left"/>
              <w:rPr>
                <w:szCs w:val="20"/>
                <w:lang w:val="de-CH"/>
              </w:rPr>
            </w:pPr>
            <w:r>
              <w:rPr>
                <w:szCs w:val="20"/>
                <w:lang w:val="de-CH"/>
              </w:rPr>
              <w:t>Unterstützung während ganzer Projektdauer</w:t>
            </w:r>
          </w:p>
        </w:tc>
        <w:tc>
          <w:tcPr>
            <w:tcW w:w="2126" w:type="dxa"/>
          </w:tcPr>
          <w:p w:rsidR="00D00618" w:rsidRDefault="00187FF6" w:rsidP="002A2A09">
            <w:pPr>
              <w:pStyle w:val="Textkrper"/>
              <w:jc w:val="left"/>
              <w:rPr>
                <w:szCs w:val="20"/>
                <w:lang w:val="de-CH"/>
              </w:rPr>
            </w:pPr>
            <w:r>
              <w:rPr>
                <w:szCs w:val="20"/>
                <w:lang w:val="de-CH"/>
              </w:rPr>
              <w:t>20</w:t>
            </w:r>
            <w:r w:rsidR="0069007D">
              <w:rPr>
                <w:szCs w:val="20"/>
                <w:lang w:val="de-CH"/>
              </w:rPr>
              <w:t xml:space="preserve"> Wochen * 2 h</w:t>
            </w:r>
          </w:p>
        </w:tc>
        <w:tc>
          <w:tcPr>
            <w:tcW w:w="1818" w:type="dxa"/>
          </w:tcPr>
          <w:p w:rsidR="00D00618" w:rsidRDefault="00187FF6" w:rsidP="00187FF6">
            <w:pPr>
              <w:pStyle w:val="Textkrper"/>
              <w:jc w:val="right"/>
              <w:rPr>
                <w:szCs w:val="20"/>
                <w:lang w:val="de-CH"/>
              </w:rPr>
            </w:pPr>
            <w:r>
              <w:rPr>
                <w:szCs w:val="20"/>
                <w:lang w:val="de-CH"/>
              </w:rPr>
              <w:t>40</w:t>
            </w:r>
          </w:p>
        </w:tc>
      </w:tr>
      <w:tr w:rsidR="009D4AE7" w:rsidTr="00F42E49">
        <w:tc>
          <w:tcPr>
            <w:tcW w:w="1951" w:type="dxa"/>
            <w:vMerge w:val="restart"/>
          </w:tcPr>
          <w:p w:rsidR="009D4AE7" w:rsidRDefault="009D4AE7" w:rsidP="002A2A09">
            <w:pPr>
              <w:pStyle w:val="Textkrper"/>
              <w:jc w:val="left"/>
              <w:rPr>
                <w:szCs w:val="20"/>
                <w:lang w:val="de-CH"/>
              </w:rPr>
            </w:pPr>
            <w:r>
              <w:rPr>
                <w:szCs w:val="20"/>
                <w:lang w:val="de-CH"/>
              </w:rPr>
              <w:t xml:space="preserve">Mike </w:t>
            </w:r>
            <w:proofErr w:type="spellStart"/>
            <w:r>
              <w:rPr>
                <w:szCs w:val="20"/>
                <w:lang w:val="de-CH"/>
              </w:rPr>
              <w:t>Rothenbühler</w:t>
            </w:r>
            <w:proofErr w:type="spellEnd"/>
          </w:p>
        </w:tc>
        <w:tc>
          <w:tcPr>
            <w:tcW w:w="3686" w:type="dxa"/>
          </w:tcPr>
          <w:p w:rsidR="009D4AE7" w:rsidRDefault="009D4AE7" w:rsidP="002A2A09">
            <w:pPr>
              <w:pStyle w:val="Textkrper"/>
              <w:jc w:val="left"/>
              <w:rPr>
                <w:szCs w:val="20"/>
                <w:lang w:val="de-CH"/>
              </w:rPr>
            </w:pPr>
            <w:r>
              <w:rPr>
                <w:szCs w:val="20"/>
                <w:lang w:val="de-CH"/>
              </w:rPr>
              <w:t>Projektrealisierung privat</w:t>
            </w:r>
          </w:p>
        </w:tc>
        <w:tc>
          <w:tcPr>
            <w:tcW w:w="2126" w:type="dxa"/>
          </w:tcPr>
          <w:p w:rsidR="009D4AE7" w:rsidRDefault="009D4AE7" w:rsidP="002A2A09">
            <w:pPr>
              <w:pStyle w:val="Textkrper"/>
              <w:jc w:val="left"/>
              <w:rPr>
                <w:szCs w:val="20"/>
                <w:lang w:val="de-CH"/>
              </w:rPr>
            </w:pPr>
            <w:r>
              <w:rPr>
                <w:szCs w:val="20"/>
                <w:lang w:val="de-CH"/>
              </w:rPr>
              <w:t>20 Wochen * 14 h</w:t>
            </w:r>
          </w:p>
        </w:tc>
        <w:tc>
          <w:tcPr>
            <w:tcW w:w="1818" w:type="dxa"/>
          </w:tcPr>
          <w:p w:rsidR="009D4AE7" w:rsidRDefault="009D4AE7" w:rsidP="009D4AE7">
            <w:pPr>
              <w:pStyle w:val="Textkrper"/>
              <w:jc w:val="right"/>
              <w:rPr>
                <w:szCs w:val="20"/>
                <w:lang w:val="de-CH"/>
              </w:rPr>
            </w:pPr>
            <w:r>
              <w:rPr>
                <w:szCs w:val="20"/>
                <w:lang w:val="de-CH"/>
              </w:rPr>
              <w:t>280</w:t>
            </w:r>
          </w:p>
        </w:tc>
      </w:tr>
      <w:tr w:rsidR="009D4AE7" w:rsidTr="00F42E49">
        <w:tc>
          <w:tcPr>
            <w:tcW w:w="1951" w:type="dxa"/>
            <w:vMerge/>
          </w:tcPr>
          <w:p w:rsidR="009D4AE7" w:rsidRDefault="009D4AE7" w:rsidP="002A2A09">
            <w:pPr>
              <w:pStyle w:val="Textkrper"/>
              <w:jc w:val="left"/>
              <w:rPr>
                <w:szCs w:val="20"/>
                <w:lang w:val="de-CH"/>
              </w:rPr>
            </w:pPr>
          </w:p>
        </w:tc>
        <w:tc>
          <w:tcPr>
            <w:tcW w:w="3686" w:type="dxa"/>
          </w:tcPr>
          <w:p w:rsidR="009D4AE7" w:rsidRDefault="009D4AE7" w:rsidP="002A2A09">
            <w:pPr>
              <w:pStyle w:val="Textkrper"/>
              <w:jc w:val="left"/>
              <w:rPr>
                <w:szCs w:val="20"/>
                <w:lang w:val="de-CH"/>
              </w:rPr>
            </w:pPr>
            <w:r>
              <w:rPr>
                <w:szCs w:val="20"/>
                <w:lang w:val="de-CH"/>
              </w:rPr>
              <w:t>Projektrealisierung auf Projektkosten</w:t>
            </w:r>
          </w:p>
        </w:tc>
        <w:tc>
          <w:tcPr>
            <w:tcW w:w="2126" w:type="dxa"/>
          </w:tcPr>
          <w:p w:rsidR="009D4AE7" w:rsidRDefault="009D4AE7" w:rsidP="002A2A09">
            <w:pPr>
              <w:pStyle w:val="Textkrper"/>
              <w:jc w:val="left"/>
              <w:rPr>
                <w:szCs w:val="20"/>
                <w:lang w:val="de-CH"/>
              </w:rPr>
            </w:pPr>
            <w:r>
              <w:rPr>
                <w:szCs w:val="20"/>
                <w:lang w:val="de-CH"/>
              </w:rPr>
              <w:t>20 Wochen * 4 h</w:t>
            </w:r>
          </w:p>
        </w:tc>
        <w:tc>
          <w:tcPr>
            <w:tcW w:w="1818" w:type="dxa"/>
          </w:tcPr>
          <w:p w:rsidR="009D4AE7" w:rsidRDefault="009D4AE7" w:rsidP="00187FF6">
            <w:pPr>
              <w:pStyle w:val="Textkrper"/>
              <w:jc w:val="right"/>
              <w:rPr>
                <w:szCs w:val="20"/>
                <w:lang w:val="de-CH"/>
              </w:rPr>
            </w:pPr>
            <w:r>
              <w:rPr>
                <w:szCs w:val="20"/>
                <w:lang w:val="de-CH"/>
              </w:rPr>
              <w:t>80</w:t>
            </w:r>
          </w:p>
        </w:tc>
      </w:tr>
    </w:tbl>
    <w:p w:rsidR="00B468C0" w:rsidRPr="002A2A09" w:rsidRDefault="00B468C0" w:rsidP="002A2A09">
      <w:pPr>
        <w:pStyle w:val="Textkrper"/>
        <w:jc w:val="left"/>
        <w:rPr>
          <w:szCs w:val="20"/>
          <w:lang w:val="de-CH"/>
        </w:rPr>
      </w:pPr>
    </w:p>
    <w:p w:rsidR="00813578" w:rsidRDefault="00813578" w:rsidP="002A2A09">
      <w:pPr>
        <w:pStyle w:val="berschrift2"/>
        <w:jc w:val="left"/>
      </w:pPr>
      <w:bookmarkStart w:id="31" w:name="_Toc356419507"/>
      <w:r>
        <w:t>Nutzen</w:t>
      </w:r>
      <w:bookmarkEnd w:id="31"/>
    </w:p>
    <w:p w:rsidR="008F385D" w:rsidRDefault="002A2A09" w:rsidP="002A2A09">
      <w:pPr>
        <w:pStyle w:val="Textkrper"/>
        <w:jc w:val="left"/>
        <w:rPr>
          <w:szCs w:val="20"/>
          <w:lang w:val="de-CH"/>
        </w:rPr>
      </w:pPr>
      <w:r w:rsidRPr="002A2A09">
        <w:rPr>
          <w:szCs w:val="20"/>
          <w:lang w:val="de-CH"/>
        </w:rPr>
        <w:t>Die Migrationsanleitung ist Grundlage für die Migration von RCS und</w:t>
      </w:r>
      <w:r w:rsidR="008F385D">
        <w:rPr>
          <w:szCs w:val="20"/>
          <w:lang w:val="de-CH"/>
        </w:rPr>
        <w:t xml:space="preserve"> anderen RCP-</w:t>
      </w:r>
      <w:r>
        <w:rPr>
          <w:szCs w:val="20"/>
          <w:lang w:val="de-CH"/>
        </w:rPr>
        <w:t xml:space="preserve">Projekten der SBB. </w:t>
      </w:r>
      <w:r w:rsidRPr="002A2A09">
        <w:rPr>
          <w:szCs w:val="20"/>
          <w:lang w:val="de-CH"/>
        </w:rPr>
        <w:t>Durch die gesammelten Erfahrungen können die Migrationen effizienter durchgeführt werden.</w:t>
      </w:r>
      <w:r>
        <w:rPr>
          <w:szCs w:val="20"/>
          <w:lang w:val="de-CH"/>
        </w:rPr>
        <w:t xml:space="preserve"> </w:t>
      </w:r>
    </w:p>
    <w:p w:rsidR="002A2A09" w:rsidRPr="002A2A09" w:rsidRDefault="002A2A09" w:rsidP="002A2A09">
      <w:pPr>
        <w:pStyle w:val="Textkrper"/>
        <w:jc w:val="left"/>
        <w:rPr>
          <w:szCs w:val="20"/>
          <w:lang w:val="de-CH"/>
        </w:rPr>
      </w:pPr>
      <w:r w:rsidRPr="002A2A09">
        <w:rPr>
          <w:szCs w:val="20"/>
          <w:lang w:val="de-CH"/>
        </w:rPr>
        <w:t>Durch die Migration auf E4 kann der Lebenszyklus von diversen SBB-Anwendungen verlängert werden.</w:t>
      </w:r>
      <w:r>
        <w:rPr>
          <w:szCs w:val="20"/>
          <w:lang w:val="de-CH"/>
        </w:rPr>
        <w:t xml:space="preserve"> Es entstehen </w:t>
      </w:r>
      <w:proofErr w:type="spellStart"/>
      <w:r w:rsidRPr="002A2A09">
        <w:rPr>
          <w:szCs w:val="20"/>
          <w:lang w:val="de-CH"/>
        </w:rPr>
        <w:t>Synergieffekte</w:t>
      </w:r>
      <w:proofErr w:type="spellEnd"/>
      <w:r w:rsidRPr="002A2A09">
        <w:rPr>
          <w:szCs w:val="20"/>
          <w:lang w:val="de-CH"/>
        </w:rPr>
        <w:t xml:space="preserve"> für andere Projekte</w:t>
      </w:r>
      <w:r>
        <w:rPr>
          <w:szCs w:val="20"/>
          <w:lang w:val="de-CH"/>
        </w:rPr>
        <w:t>.</w:t>
      </w:r>
    </w:p>
    <w:p w:rsidR="00A707D9" w:rsidRPr="002A2A09" w:rsidRDefault="002A2A09" w:rsidP="002A2A09">
      <w:pPr>
        <w:pStyle w:val="Textkrper"/>
        <w:jc w:val="left"/>
        <w:rPr>
          <w:b/>
          <w:color w:val="FF0000"/>
          <w:szCs w:val="20"/>
          <w:lang w:val="de-CH"/>
        </w:rPr>
      </w:pPr>
      <w:r w:rsidRPr="002A2A09">
        <w:rPr>
          <w:b/>
          <w:color w:val="FF0000"/>
          <w:szCs w:val="20"/>
          <w:lang w:val="de-CH"/>
        </w:rPr>
        <w:t xml:space="preserve">Gehe zu Dan </w:t>
      </w:r>
      <w:proofErr w:type="spellStart"/>
      <w:r w:rsidRPr="002A2A09">
        <w:rPr>
          <w:b/>
          <w:color w:val="FF0000"/>
          <w:szCs w:val="20"/>
          <w:lang w:val="de-CH"/>
        </w:rPr>
        <w:t>Devenonge</w:t>
      </w:r>
      <w:proofErr w:type="spellEnd"/>
      <w:r w:rsidRPr="002A2A09">
        <w:rPr>
          <w:b/>
          <w:color w:val="FF0000"/>
          <w:szCs w:val="20"/>
          <w:lang w:val="de-CH"/>
        </w:rPr>
        <w:t xml:space="preserve"> und frage </w:t>
      </w:r>
      <w:proofErr w:type="spellStart"/>
      <w:r w:rsidRPr="002A2A09">
        <w:rPr>
          <w:b/>
          <w:color w:val="FF0000"/>
          <w:szCs w:val="20"/>
          <w:lang w:val="de-CH"/>
        </w:rPr>
        <w:t>wieviel</w:t>
      </w:r>
      <w:proofErr w:type="spellEnd"/>
      <w:r w:rsidRPr="002A2A09">
        <w:rPr>
          <w:b/>
          <w:color w:val="FF0000"/>
          <w:szCs w:val="20"/>
          <w:lang w:val="de-CH"/>
        </w:rPr>
        <w:t xml:space="preserve"> RCS ca. gekostet hat und wie lange es noch bestehen wird…</w:t>
      </w:r>
    </w:p>
    <w:p w:rsidR="002A2A09" w:rsidRDefault="002A2A09" w:rsidP="002A2A09">
      <w:pPr>
        <w:pStyle w:val="Textkrper"/>
        <w:jc w:val="left"/>
        <w:rPr>
          <w:szCs w:val="20"/>
        </w:rPr>
      </w:pPr>
    </w:p>
    <w:p w:rsidR="00F776D0" w:rsidRPr="00A707D9" w:rsidRDefault="00F776D0" w:rsidP="002A2A09">
      <w:pPr>
        <w:pStyle w:val="Textkrper"/>
        <w:jc w:val="left"/>
      </w:pPr>
      <w:r>
        <w:rPr>
          <w:szCs w:val="20"/>
        </w:rPr>
        <w:t>Der wirkliche Nutzen soll am Ende des Projektes in reflexiver Weise beurteilt werden.</w:t>
      </w:r>
    </w:p>
    <w:p w:rsidR="00323C2F" w:rsidRPr="00BE5687" w:rsidRDefault="00323C2F" w:rsidP="002A2A09">
      <w:pPr>
        <w:widowControl/>
        <w:autoSpaceDE/>
        <w:autoSpaceDN/>
        <w:adjustRightInd/>
        <w:rPr>
          <w:b/>
          <w:bCs/>
          <w:sz w:val="30"/>
          <w:szCs w:val="32"/>
        </w:rPr>
      </w:pPr>
    </w:p>
    <w:sectPr w:rsidR="00323C2F" w:rsidRPr="00BE5687" w:rsidSect="005D20FD">
      <w:headerReference w:type="default" r:id="rId18"/>
      <w:footerReference w:type="default" r:id="rId19"/>
      <w:type w:val="continuous"/>
      <w:pgSz w:w="11909" w:h="16834"/>
      <w:pgMar w:top="1927" w:right="1272" w:bottom="1134" w:left="1272" w:header="720" w:footer="72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0E8" w:rsidRDefault="008B30E8">
      <w:r>
        <w:separator/>
      </w:r>
    </w:p>
  </w:endnote>
  <w:endnote w:type="continuationSeparator" w:id="0">
    <w:p w:rsidR="008B30E8" w:rsidRDefault="008B3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Courier New"/>
    <w:charset w:val="00"/>
    <w:family w:val="auto"/>
    <w:pitch w:val="variable"/>
    <w:sig w:usb0="00000003"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36616804"/>
      <w:docPartObj>
        <w:docPartGallery w:val="Page Numbers (Bottom of Page)"/>
        <w:docPartUnique/>
      </w:docPartObj>
    </w:sdtPr>
    <w:sdtEndPr/>
    <w:sdtContent>
      <w:p w:rsidR="009115E5" w:rsidRPr="0000771C" w:rsidRDefault="009115E5" w:rsidP="00954819">
        <w:pPr>
          <w:pStyle w:val="berschrift1"/>
          <w:tabs>
            <w:tab w:val="left" w:pos="3402"/>
            <w:tab w:val="right" w:pos="9356"/>
          </w:tabs>
          <w:jc w:val="left"/>
          <w:rPr>
            <w:sz w:val="22"/>
            <w:szCs w:val="22"/>
          </w:rPr>
        </w:pPr>
        <w:r w:rsidRPr="00696D2C">
          <w:rPr>
            <w:sz w:val="22"/>
            <w:szCs w:val="22"/>
          </w:rPr>
          <w:t>MT-FS13-05</w:t>
        </w:r>
        <w:r w:rsidRPr="0000771C">
          <w:rPr>
            <w:sz w:val="22"/>
            <w:szCs w:val="22"/>
          </w:rPr>
          <w:tab/>
        </w:r>
        <w:proofErr w:type="spellStart"/>
        <w:r w:rsidRPr="0000771C">
          <w:rPr>
            <w:b w:val="0"/>
            <w:sz w:val="22"/>
            <w:szCs w:val="22"/>
          </w:rPr>
          <w:t>Rothenbühler</w:t>
        </w:r>
        <w:proofErr w:type="spellEnd"/>
        <w:r w:rsidRPr="0000771C">
          <w:rPr>
            <w:b w:val="0"/>
            <w:sz w:val="22"/>
            <w:szCs w:val="22"/>
          </w:rPr>
          <w:t xml:space="preserve"> Mike</w:t>
        </w:r>
        <w:r w:rsidRPr="0000771C">
          <w:rPr>
            <w:sz w:val="22"/>
            <w:szCs w:val="22"/>
          </w:rPr>
          <w:tab/>
        </w:r>
        <w:sdt>
          <w:sdtPr>
            <w:rPr>
              <w:sz w:val="22"/>
              <w:szCs w:val="22"/>
            </w:rPr>
            <w:id w:val="860082579"/>
            <w:docPartObj>
              <w:docPartGallery w:val="Page Numbers (Top of Page)"/>
              <w:docPartUnique/>
            </w:docPartObj>
          </w:sdtPr>
          <w:sdtEndPr/>
          <w:sdtContent>
            <w:r w:rsidRPr="0000771C">
              <w:rPr>
                <w:sz w:val="22"/>
                <w:szCs w:val="22"/>
              </w:rPr>
              <w:t xml:space="preserve">Seite </w:t>
            </w:r>
            <w:r w:rsidRPr="0000771C">
              <w:rPr>
                <w:b w:val="0"/>
                <w:bCs w:val="0"/>
                <w:sz w:val="22"/>
                <w:szCs w:val="22"/>
              </w:rPr>
              <w:fldChar w:fldCharType="begin"/>
            </w:r>
            <w:r w:rsidRPr="0000771C">
              <w:rPr>
                <w:sz w:val="22"/>
                <w:szCs w:val="22"/>
              </w:rPr>
              <w:instrText>PAGE</w:instrText>
            </w:r>
            <w:r w:rsidRPr="0000771C">
              <w:rPr>
                <w:b w:val="0"/>
                <w:bCs w:val="0"/>
                <w:sz w:val="22"/>
                <w:szCs w:val="22"/>
              </w:rPr>
              <w:fldChar w:fldCharType="separate"/>
            </w:r>
            <w:r w:rsidR="00AD1F9C">
              <w:rPr>
                <w:noProof/>
                <w:sz w:val="22"/>
                <w:szCs w:val="22"/>
              </w:rPr>
              <w:t>12</w:t>
            </w:r>
            <w:r w:rsidRPr="0000771C">
              <w:rPr>
                <w:b w:val="0"/>
                <w:bCs w:val="0"/>
                <w:sz w:val="22"/>
                <w:szCs w:val="22"/>
              </w:rPr>
              <w:fldChar w:fldCharType="end"/>
            </w:r>
            <w:r w:rsidRPr="0000771C">
              <w:rPr>
                <w:sz w:val="22"/>
                <w:szCs w:val="22"/>
              </w:rPr>
              <w:t xml:space="preserve"> von </w:t>
            </w:r>
            <w:r w:rsidRPr="0000771C">
              <w:rPr>
                <w:b w:val="0"/>
                <w:bCs w:val="0"/>
                <w:sz w:val="22"/>
                <w:szCs w:val="22"/>
              </w:rPr>
              <w:fldChar w:fldCharType="begin"/>
            </w:r>
            <w:r w:rsidRPr="0000771C">
              <w:rPr>
                <w:sz w:val="22"/>
                <w:szCs w:val="22"/>
              </w:rPr>
              <w:instrText>NUMPAGES</w:instrText>
            </w:r>
            <w:r w:rsidRPr="0000771C">
              <w:rPr>
                <w:b w:val="0"/>
                <w:bCs w:val="0"/>
                <w:sz w:val="22"/>
                <w:szCs w:val="22"/>
              </w:rPr>
              <w:fldChar w:fldCharType="separate"/>
            </w:r>
            <w:r w:rsidR="00AD1F9C">
              <w:rPr>
                <w:noProof/>
                <w:sz w:val="22"/>
                <w:szCs w:val="22"/>
              </w:rPr>
              <w:t>12</w:t>
            </w:r>
            <w:r w:rsidRPr="0000771C">
              <w:rPr>
                <w:b w:val="0"/>
                <w:bCs w:val="0"/>
                <w:sz w:val="22"/>
                <w:szCs w:val="22"/>
              </w:rPr>
              <w:fldChar w:fldCharType="end"/>
            </w:r>
          </w:sdtContent>
        </w:sdt>
      </w:p>
    </w:sdtContent>
  </w:sdt>
  <w:p w:rsidR="009115E5" w:rsidRDefault="009115E5">
    <w:pPr>
      <w:pStyle w:val="Fuzeil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0E8" w:rsidRDefault="008B30E8">
      <w:r>
        <w:separator/>
      </w:r>
    </w:p>
  </w:footnote>
  <w:footnote w:type="continuationSeparator" w:id="0">
    <w:p w:rsidR="008B30E8" w:rsidRDefault="008B30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15E5" w:rsidRDefault="009115E5" w:rsidP="001D3794">
    <w:pPr>
      <w:rPr>
        <w:sz w:val="20"/>
      </w:rPr>
    </w:pPr>
    <w:r>
      <w:rPr>
        <w:noProof/>
        <w:sz w:val="20"/>
        <w:lang w:val="de-CH"/>
      </w:rPr>
      <w:drawing>
        <wp:inline distT="0" distB="0" distL="0" distR="0" wp14:anchorId="1D48C081" wp14:editId="0B0DD634">
          <wp:extent cx="1839600" cy="846000"/>
          <wp:effectExtent l="0" t="0" r="8255" b="0"/>
          <wp:docPr id="7" name="Grafik 7" descr="D:\Schule\MAS\MAS\Ressourcen\eclipse_4_template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hule\MAS\MAS\Ressourcen\eclipse_4_template_colo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9600" cy="846000"/>
                  </a:xfrm>
                  <a:prstGeom prst="rect">
                    <a:avLst/>
                  </a:prstGeom>
                  <a:noFill/>
                  <a:ln>
                    <a:noFill/>
                  </a:ln>
                </pic:spPr>
              </pic:pic>
            </a:graphicData>
          </a:graphic>
        </wp:inline>
      </w:drawing>
    </w:r>
    <w:r>
      <w:rPr>
        <w:sz w:val="20"/>
      </w:rPr>
      <w:tab/>
    </w:r>
    <w:r>
      <w:rPr>
        <w:sz w:val="20"/>
      </w:rPr>
      <w:tab/>
    </w:r>
    <w:r>
      <w:rPr>
        <w:sz w:val="20"/>
      </w:rPr>
      <w:tab/>
    </w:r>
    <w:r>
      <w:rPr>
        <w:noProof/>
        <w:sz w:val="20"/>
        <w:lang w:val="de-CH"/>
      </w:rPr>
      <w:drawing>
        <wp:inline distT="0" distB="0" distL="0" distR="0" wp14:anchorId="0D5A99F5" wp14:editId="67D112CF">
          <wp:extent cx="2368800" cy="558000"/>
          <wp:effectExtent l="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
                  <a:srcRect/>
                  <a:stretch>
                    <a:fillRect/>
                  </a:stretch>
                </pic:blipFill>
                <pic:spPr bwMode="auto">
                  <a:xfrm>
                    <a:off x="0" y="0"/>
                    <a:ext cx="2368800" cy="5580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
    <w:nsid w:val="00000002"/>
    <w:multiLevelType w:val="multilevel"/>
    <w:tmpl w:val="00000002"/>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2">
    <w:nsid w:val="00000003"/>
    <w:multiLevelType w:val="multilevel"/>
    <w:tmpl w:val="00000003"/>
    <w:lvl w:ilvl="0">
      <w:start w:val="1"/>
      <w:numFmt w:val="decimal"/>
      <w:lvlText w:val="%1."/>
      <w:lvlJc w:val="left"/>
      <w:pPr>
        <w:ind w:left="360" w:hanging="360"/>
      </w:pPr>
      <w:rPr>
        <w:rFonts w:cs="Times New Roman"/>
      </w:rPr>
    </w:lvl>
    <w:lvl w:ilvl="1">
      <w:start w:val="1"/>
      <w:numFmt w:val="decimal"/>
      <w:lvlText w:val="%2."/>
      <w:lvlJc w:val="left"/>
      <w:pPr>
        <w:ind w:left="720" w:hanging="360"/>
      </w:pPr>
      <w:rPr>
        <w:rFonts w:cs="Times New Roman"/>
      </w:rPr>
    </w:lvl>
    <w:lvl w:ilvl="2">
      <w:start w:val="1"/>
      <w:numFmt w:val="decimal"/>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decimal"/>
      <w:lvlText w:val="%5."/>
      <w:lvlJc w:val="left"/>
      <w:pPr>
        <w:ind w:left="1800" w:hanging="360"/>
      </w:pPr>
      <w:rPr>
        <w:rFonts w:cs="Times New Roman"/>
      </w:rPr>
    </w:lvl>
    <w:lvl w:ilvl="5">
      <w:start w:val="1"/>
      <w:numFmt w:val="decimal"/>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decimal"/>
      <w:lvlText w:val="%8."/>
      <w:lvlJc w:val="left"/>
      <w:pPr>
        <w:ind w:left="2880" w:hanging="360"/>
      </w:pPr>
      <w:rPr>
        <w:rFonts w:cs="Times New Roman"/>
      </w:rPr>
    </w:lvl>
    <w:lvl w:ilvl="8">
      <w:start w:val="1"/>
      <w:numFmt w:val="decimal"/>
      <w:lvlText w:val="%9."/>
      <w:lvlJc w:val="left"/>
      <w:pPr>
        <w:ind w:left="3240" w:hanging="360"/>
      </w:pPr>
      <w:rPr>
        <w:rFonts w:cs="Times New Roman"/>
      </w:rPr>
    </w:lvl>
  </w:abstractNum>
  <w:abstractNum w:abstractNumId="3">
    <w:nsid w:val="00000004"/>
    <w:multiLevelType w:val="multilevel"/>
    <w:tmpl w:val="00000004"/>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4">
    <w:nsid w:val="00000005"/>
    <w:multiLevelType w:val="multilevel"/>
    <w:tmpl w:val="00000005"/>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5">
    <w:nsid w:val="00000006"/>
    <w:multiLevelType w:val="multilevel"/>
    <w:tmpl w:val="00000006"/>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6">
    <w:nsid w:val="00000007"/>
    <w:multiLevelType w:val="multilevel"/>
    <w:tmpl w:val="00000007"/>
    <w:lvl w:ilvl="0">
      <w:start w:val="1"/>
      <w:numFmt w:val="bullet"/>
      <w:lvlText w:val="•"/>
      <w:lvlJc w:val="left"/>
      <w:pPr>
        <w:ind w:left="522" w:hanging="360"/>
      </w:pPr>
      <w:rPr>
        <w:rFonts w:ascii="OpenSymbol" w:hAnsi="OpenSymbol"/>
      </w:rPr>
    </w:lvl>
    <w:lvl w:ilvl="1">
      <w:start w:val="1"/>
      <w:numFmt w:val="bullet"/>
      <w:lvlText w:val="◦"/>
      <w:lvlJc w:val="left"/>
      <w:pPr>
        <w:ind w:left="882" w:hanging="360"/>
      </w:pPr>
      <w:rPr>
        <w:rFonts w:ascii="OpenSymbol" w:hAnsi="OpenSymbol"/>
      </w:rPr>
    </w:lvl>
    <w:lvl w:ilvl="2">
      <w:start w:val="1"/>
      <w:numFmt w:val="bullet"/>
      <w:lvlText w:val="▪"/>
      <w:lvlJc w:val="left"/>
      <w:pPr>
        <w:ind w:left="1242" w:hanging="360"/>
      </w:pPr>
      <w:rPr>
        <w:rFonts w:ascii="OpenSymbol" w:hAnsi="OpenSymbol"/>
      </w:rPr>
    </w:lvl>
    <w:lvl w:ilvl="3">
      <w:start w:val="1"/>
      <w:numFmt w:val="bullet"/>
      <w:lvlText w:val="•"/>
      <w:lvlJc w:val="left"/>
      <w:pPr>
        <w:ind w:left="1602" w:hanging="360"/>
      </w:pPr>
      <w:rPr>
        <w:rFonts w:ascii="OpenSymbol" w:hAnsi="OpenSymbol"/>
      </w:rPr>
    </w:lvl>
    <w:lvl w:ilvl="4">
      <w:start w:val="1"/>
      <w:numFmt w:val="bullet"/>
      <w:lvlText w:val="◦"/>
      <w:lvlJc w:val="left"/>
      <w:pPr>
        <w:ind w:left="1962" w:hanging="360"/>
      </w:pPr>
      <w:rPr>
        <w:rFonts w:ascii="OpenSymbol" w:hAnsi="OpenSymbol"/>
      </w:rPr>
    </w:lvl>
    <w:lvl w:ilvl="5">
      <w:start w:val="1"/>
      <w:numFmt w:val="bullet"/>
      <w:lvlText w:val="▪"/>
      <w:lvlJc w:val="left"/>
      <w:pPr>
        <w:ind w:left="2322" w:hanging="360"/>
      </w:pPr>
      <w:rPr>
        <w:rFonts w:ascii="OpenSymbol" w:hAnsi="OpenSymbol"/>
      </w:rPr>
    </w:lvl>
    <w:lvl w:ilvl="6">
      <w:start w:val="1"/>
      <w:numFmt w:val="bullet"/>
      <w:lvlText w:val="•"/>
      <w:lvlJc w:val="left"/>
      <w:pPr>
        <w:ind w:left="2682" w:hanging="360"/>
      </w:pPr>
      <w:rPr>
        <w:rFonts w:ascii="OpenSymbol" w:hAnsi="OpenSymbol"/>
      </w:rPr>
    </w:lvl>
    <w:lvl w:ilvl="7">
      <w:start w:val="1"/>
      <w:numFmt w:val="bullet"/>
      <w:lvlText w:val="◦"/>
      <w:lvlJc w:val="left"/>
      <w:pPr>
        <w:ind w:left="3042" w:hanging="360"/>
      </w:pPr>
      <w:rPr>
        <w:rFonts w:ascii="OpenSymbol" w:hAnsi="OpenSymbol"/>
      </w:rPr>
    </w:lvl>
    <w:lvl w:ilvl="8">
      <w:start w:val="1"/>
      <w:numFmt w:val="bullet"/>
      <w:lvlText w:val="▪"/>
      <w:lvlJc w:val="left"/>
      <w:pPr>
        <w:ind w:left="3402" w:hanging="360"/>
      </w:pPr>
      <w:rPr>
        <w:rFonts w:ascii="OpenSymbol" w:hAnsi="OpenSymbol"/>
      </w:rPr>
    </w:lvl>
  </w:abstractNum>
  <w:abstractNum w:abstractNumId="7">
    <w:nsid w:val="00000008"/>
    <w:multiLevelType w:val="multilevel"/>
    <w:tmpl w:val="00000008"/>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8">
    <w:nsid w:val="00000009"/>
    <w:multiLevelType w:val="multilevel"/>
    <w:tmpl w:val="00000009"/>
    <w:lvl w:ilvl="0">
      <w:start w:val="1"/>
      <w:numFmt w:val="bullet"/>
      <w:lvlText w:val="•"/>
      <w:lvlJc w:val="left"/>
      <w:pPr>
        <w:ind w:left="360" w:hanging="360"/>
      </w:pPr>
      <w:rPr>
        <w:rFonts w:ascii="OpenSymbol" w:hAnsi="OpenSymbol"/>
      </w:rPr>
    </w:lvl>
    <w:lvl w:ilvl="1">
      <w:start w:val="1"/>
      <w:numFmt w:val="bullet"/>
      <w:lvlText w:val="◦"/>
      <w:lvlJc w:val="left"/>
      <w:pPr>
        <w:ind w:left="720" w:hanging="360"/>
      </w:pPr>
      <w:rPr>
        <w:rFonts w:ascii="OpenSymbol" w:hAnsi="OpenSymbol"/>
      </w:rPr>
    </w:lvl>
    <w:lvl w:ilvl="2">
      <w:start w:val="1"/>
      <w:numFmt w:val="bullet"/>
      <w:lvlText w:val="▪"/>
      <w:lvlJc w:val="left"/>
      <w:pPr>
        <w:ind w:left="1080" w:hanging="360"/>
      </w:pPr>
      <w:rPr>
        <w:rFonts w:ascii="OpenSymbol" w:hAnsi="OpenSymbol"/>
      </w:rPr>
    </w:lvl>
    <w:lvl w:ilvl="3">
      <w:start w:val="1"/>
      <w:numFmt w:val="bullet"/>
      <w:lvlText w:val="•"/>
      <w:lvlJc w:val="left"/>
      <w:pPr>
        <w:ind w:left="1440" w:hanging="360"/>
      </w:pPr>
      <w:rPr>
        <w:rFonts w:ascii="OpenSymbol" w:hAnsi="OpenSymbol"/>
      </w:rPr>
    </w:lvl>
    <w:lvl w:ilvl="4">
      <w:start w:val="1"/>
      <w:numFmt w:val="bullet"/>
      <w:lvlText w:val="◦"/>
      <w:lvlJc w:val="left"/>
      <w:pPr>
        <w:ind w:left="1800" w:hanging="360"/>
      </w:pPr>
      <w:rPr>
        <w:rFonts w:ascii="OpenSymbol" w:hAnsi="OpenSymbol"/>
      </w:rPr>
    </w:lvl>
    <w:lvl w:ilvl="5">
      <w:start w:val="1"/>
      <w:numFmt w:val="bullet"/>
      <w:lvlText w:val="▪"/>
      <w:lvlJc w:val="left"/>
      <w:pPr>
        <w:ind w:left="2160" w:hanging="360"/>
      </w:pPr>
      <w:rPr>
        <w:rFonts w:ascii="OpenSymbol" w:hAnsi="OpenSymbol"/>
      </w:rPr>
    </w:lvl>
    <w:lvl w:ilvl="6">
      <w:start w:val="1"/>
      <w:numFmt w:val="bullet"/>
      <w:lvlText w:val="•"/>
      <w:lvlJc w:val="left"/>
      <w:pPr>
        <w:ind w:left="2520" w:hanging="360"/>
      </w:pPr>
      <w:rPr>
        <w:rFonts w:ascii="OpenSymbol" w:hAnsi="OpenSymbol"/>
      </w:rPr>
    </w:lvl>
    <w:lvl w:ilvl="7">
      <w:start w:val="1"/>
      <w:numFmt w:val="bullet"/>
      <w:lvlText w:val="◦"/>
      <w:lvlJc w:val="left"/>
      <w:pPr>
        <w:ind w:left="2880" w:hanging="360"/>
      </w:pPr>
      <w:rPr>
        <w:rFonts w:ascii="OpenSymbol" w:hAnsi="OpenSymbol"/>
      </w:rPr>
    </w:lvl>
    <w:lvl w:ilvl="8">
      <w:start w:val="1"/>
      <w:numFmt w:val="bullet"/>
      <w:lvlText w:val="▪"/>
      <w:lvlJc w:val="left"/>
      <w:pPr>
        <w:ind w:left="3240" w:hanging="360"/>
      </w:pPr>
      <w:rPr>
        <w:rFonts w:ascii="OpenSymbol" w:hAnsi="OpenSymbol"/>
      </w:rPr>
    </w:lvl>
  </w:abstractNum>
  <w:abstractNum w:abstractNumId="9">
    <w:nsid w:val="0000000A"/>
    <w:multiLevelType w:val="multilevel"/>
    <w:tmpl w:val="AF725BAE"/>
    <w:lvl w:ilvl="0">
      <w:start w:val="1"/>
      <w:numFmt w:val="decimal"/>
      <w:pStyle w:val="berschrift2"/>
      <w:lvlText w:val="%1."/>
      <w:lvlJc w:val="left"/>
      <w:pPr>
        <w:ind w:hanging="432"/>
      </w:pPr>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10">
    <w:nsid w:val="02B50235"/>
    <w:multiLevelType w:val="hybridMultilevel"/>
    <w:tmpl w:val="BC9C44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4845161"/>
    <w:multiLevelType w:val="hybridMultilevel"/>
    <w:tmpl w:val="78CE12A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E53195B"/>
    <w:multiLevelType w:val="hybridMultilevel"/>
    <w:tmpl w:val="CB7AC51C"/>
    <w:lvl w:ilvl="0" w:tplc="0807000F">
      <w:start w:val="1"/>
      <w:numFmt w:val="decimal"/>
      <w:lvlText w:val="%1."/>
      <w:lvlJc w:val="left"/>
      <w:pPr>
        <w:ind w:left="1080" w:hanging="360"/>
      </w:pPr>
      <w:rPr>
        <w:rFonts w:cs="Times New Roman"/>
      </w:rPr>
    </w:lvl>
    <w:lvl w:ilvl="1" w:tplc="08070019" w:tentative="1">
      <w:start w:val="1"/>
      <w:numFmt w:val="lowerLetter"/>
      <w:lvlText w:val="%2."/>
      <w:lvlJc w:val="left"/>
      <w:pPr>
        <w:ind w:left="1800" w:hanging="360"/>
      </w:pPr>
      <w:rPr>
        <w:rFonts w:cs="Times New Roman"/>
      </w:rPr>
    </w:lvl>
    <w:lvl w:ilvl="2" w:tplc="0807001B" w:tentative="1">
      <w:start w:val="1"/>
      <w:numFmt w:val="lowerRoman"/>
      <w:lvlText w:val="%3."/>
      <w:lvlJc w:val="right"/>
      <w:pPr>
        <w:ind w:left="2520" w:hanging="180"/>
      </w:pPr>
      <w:rPr>
        <w:rFonts w:cs="Times New Roman"/>
      </w:rPr>
    </w:lvl>
    <w:lvl w:ilvl="3" w:tplc="0807000F" w:tentative="1">
      <w:start w:val="1"/>
      <w:numFmt w:val="decimal"/>
      <w:lvlText w:val="%4."/>
      <w:lvlJc w:val="left"/>
      <w:pPr>
        <w:ind w:left="3240" w:hanging="360"/>
      </w:pPr>
      <w:rPr>
        <w:rFonts w:cs="Times New Roman"/>
      </w:rPr>
    </w:lvl>
    <w:lvl w:ilvl="4" w:tplc="08070019" w:tentative="1">
      <w:start w:val="1"/>
      <w:numFmt w:val="lowerLetter"/>
      <w:lvlText w:val="%5."/>
      <w:lvlJc w:val="left"/>
      <w:pPr>
        <w:ind w:left="3960" w:hanging="360"/>
      </w:pPr>
      <w:rPr>
        <w:rFonts w:cs="Times New Roman"/>
      </w:rPr>
    </w:lvl>
    <w:lvl w:ilvl="5" w:tplc="0807001B" w:tentative="1">
      <w:start w:val="1"/>
      <w:numFmt w:val="lowerRoman"/>
      <w:lvlText w:val="%6."/>
      <w:lvlJc w:val="right"/>
      <w:pPr>
        <w:ind w:left="4680" w:hanging="180"/>
      </w:pPr>
      <w:rPr>
        <w:rFonts w:cs="Times New Roman"/>
      </w:rPr>
    </w:lvl>
    <w:lvl w:ilvl="6" w:tplc="0807000F" w:tentative="1">
      <w:start w:val="1"/>
      <w:numFmt w:val="decimal"/>
      <w:lvlText w:val="%7."/>
      <w:lvlJc w:val="left"/>
      <w:pPr>
        <w:ind w:left="5400" w:hanging="360"/>
      </w:pPr>
      <w:rPr>
        <w:rFonts w:cs="Times New Roman"/>
      </w:rPr>
    </w:lvl>
    <w:lvl w:ilvl="7" w:tplc="08070019" w:tentative="1">
      <w:start w:val="1"/>
      <w:numFmt w:val="lowerLetter"/>
      <w:lvlText w:val="%8."/>
      <w:lvlJc w:val="left"/>
      <w:pPr>
        <w:ind w:left="6120" w:hanging="360"/>
      </w:pPr>
      <w:rPr>
        <w:rFonts w:cs="Times New Roman"/>
      </w:rPr>
    </w:lvl>
    <w:lvl w:ilvl="8" w:tplc="0807001B" w:tentative="1">
      <w:start w:val="1"/>
      <w:numFmt w:val="lowerRoman"/>
      <w:lvlText w:val="%9."/>
      <w:lvlJc w:val="right"/>
      <w:pPr>
        <w:ind w:left="6840" w:hanging="180"/>
      </w:pPr>
      <w:rPr>
        <w:rFonts w:cs="Times New Roman"/>
      </w:rPr>
    </w:lvl>
  </w:abstractNum>
  <w:abstractNum w:abstractNumId="13">
    <w:nsid w:val="2BEC28DB"/>
    <w:multiLevelType w:val="hybridMultilevel"/>
    <w:tmpl w:val="153AAA9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2C1C603C"/>
    <w:multiLevelType w:val="hybridMultilevel"/>
    <w:tmpl w:val="41EEAB2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5">
    <w:nsid w:val="35913198"/>
    <w:multiLevelType w:val="hybridMultilevel"/>
    <w:tmpl w:val="A23436A8"/>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6">
    <w:nsid w:val="392C79D9"/>
    <w:multiLevelType w:val="hybridMultilevel"/>
    <w:tmpl w:val="CC6CF8B0"/>
    <w:lvl w:ilvl="0" w:tplc="D7B4AAB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2173E8A"/>
    <w:multiLevelType w:val="hybridMultilevel"/>
    <w:tmpl w:val="9CAAD676"/>
    <w:lvl w:ilvl="0" w:tplc="DDE2BFE0">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18">
    <w:nsid w:val="44134E4F"/>
    <w:multiLevelType w:val="hybridMultilevel"/>
    <w:tmpl w:val="E09A0934"/>
    <w:lvl w:ilvl="0" w:tplc="08070001">
      <w:start w:val="1"/>
      <w:numFmt w:val="bullet"/>
      <w:lvlText w:val=""/>
      <w:lvlJc w:val="left"/>
      <w:pPr>
        <w:ind w:left="846" w:hanging="360"/>
      </w:pPr>
      <w:rPr>
        <w:rFonts w:ascii="Symbol" w:hAnsi="Symbo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19">
    <w:nsid w:val="526376B0"/>
    <w:multiLevelType w:val="hybridMultilevel"/>
    <w:tmpl w:val="64FA31CE"/>
    <w:lvl w:ilvl="0" w:tplc="3E64D622">
      <w:numFmt w:val="bullet"/>
      <w:lvlText w:val="-"/>
      <w:lvlJc w:val="left"/>
      <w:pPr>
        <w:ind w:left="846" w:hanging="360"/>
      </w:pPr>
      <w:rPr>
        <w:rFonts w:ascii="Arial" w:eastAsia="Times New Roman" w:hAnsi="Arial" w:cs="Arial" w:hint="default"/>
      </w:rPr>
    </w:lvl>
    <w:lvl w:ilvl="1" w:tplc="08070003">
      <w:start w:val="1"/>
      <w:numFmt w:val="bullet"/>
      <w:lvlText w:val="o"/>
      <w:lvlJc w:val="left"/>
      <w:pPr>
        <w:ind w:left="1566" w:hanging="360"/>
      </w:pPr>
      <w:rPr>
        <w:rFonts w:ascii="Courier New" w:hAnsi="Courier New" w:cs="Courier New" w:hint="default"/>
      </w:rPr>
    </w:lvl>
    <w:lvl w:ilvl="2" w:tplc="08070005" w:tentative="1">
      <w:start w:val="1"/>
      <w:numFmt w:val="bullet"/>
      <w:lvlText w:val=""/>
      <w:lvlJc w:val="left"/>
      <w:pPr>
        <w:ind w:left="2286" w:hanging="360"/>
      </w:pPr>
      <w:rPr>
        <w:rFonts w:ascii="Wingdings" w:hAnsi="Wingdings" w:hint="default"/>
      </w:rPr>
    </w:lvl>
    <w:lvl w:ilvl="3" w:tplc="08070001" w:tentative="1">
      <w:start w:val="1"/>
      <w:numFmt w:val="bullet"/>
      <w:lvlText w:val=""/>
      <w:lvlJc w:val="left"/>
      <w:pPr>
        <w:ind w:left="3006" w:hanging="360"/>
      </w:pPr>
      <w:rPr>
        <w:rFonts w:ascii="Symbol" w:hAnsi="Symbol" w:hint="default"/>
      </w:rPr>
    </w:lvl>
    <w:lvl w:ilvl="4" w:tplc="08070003" w:tentative="1">
      <w:start w:val="1"/>
      <w:numFmt w:val="bullet"/>
      <w:lvlText w:val="o"/>
      <w:lvlJc w:val="left"/>
      <w:pPr>
        <w:ind w:left="3726" w:hanging="360"/>
      </w:pPr>
      <w:rPr>
        <w:rFonts w:ascii="Courier New" w:hAnsi="Courier New" w:cs="Courier New" w:hint="default"/>
      </w:rPr>
    </w:lvl>
    <w:lvl w:ilvl="5" w:tplc="08070005" w:tentative="1">
      <w:start w:val="1"/>
      <w:numFmt w:val="bullet"/>
      <w:lvlText w:val=""/>
      <w:lvlJc w:val="left"/>
      <w:pPr>
        <w:ind w:left="4446" w:hanging="360"/>
      </w:pPr>
      <w:rPr>
        <w:rFonts w:ascii="Wingdings" w:hAnsi="Wingdings" w:hint="default"/>
      </w:rPr>
    </w:lvl>
    <w:lvl w:ilvl="6" w:tplc="08070001" w:tentative="1">
      <w:start w:val="1"/>
      <w:numFmt w:val="bullet"/>
      <w:lvlText w:val=""/>
      <w:lvlJc w:val="left"/>
      <w:pPr>
        <w:ind w:left="5166" w:hanging="360"/>
      </w:pPr>
      <w:rPr>
        <w:rFonts w:ascii="Symbol" w:hAnsi="Symbol" w:hint="default"/>
      </w:rPr>
    </w:lvl>
    <w:lvl w:ilvl="7" w:tplc="08070003" w:tentative="1">
      <w:start w:val="1"/>
      <w:numFmt w:val="bullet"/>
      <w:lvlText w:val="o"/>
      <w:lvlJc w:val="left"/>
      <w:pPr>
        <w:ind w:left="5886" w:hanging="360"/>
      </w:pPr>
      <w:rPr>
        <w:rFonts w:ascii="Courier New" w:hAnsi="Courier New" w:cs="Courier New" w:hint="default"/>
      </w:rPr>
    </w:lvl>
    <w:lvl w:ilvl="8" w:tplc="08070005" w:tentative="1">
      <w:start w:val="1"/>
      <w:numFmt w:val="bullet"/>
      <w:lvlText w:val=""/>
      <w:lvlJc w:val="left"/>
      <w:pPr>
        <w:ind w:left="6606" w:hanging="360"/>
      </w:pPr>
      <w:rPr>
        <w:rFonts w:ascii="Wingdings" w:hAnsi="Wingdings" w:hint="default"/>
      </w:rPr>
    </w:lvl>
  </w:abstractNum>
  <w:abstractNum w:abstractNumId="20">
    <w:nsid w:val="5D556324"/>
    <w:multiLevelType w:val="hybridMultilevel"/>
    <w:tmpl w:val="ED14981C"/>
    <w:lvl w:ilvl="0" w:tplc="D9B8171C">
      <w:numFmt w:val="bullet"/>
      <w:lvlText w:val="-"/>
      <w:lvlJc w:val="left"/>
      <w:pPr>
        <w:ind w:left="786" w:hanging="360"/>
      </w:pPr>
      <w:rPr>
        <w:rFonts w:ascii="Arial" w:eastAsia="Times New Roman" w:hAnsi="Arial" w:cs="Aria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abstractNum w:abstractNumId="21">
    <w:nsid w:val="6DD41E5F"/>
    <w:multiLevelType w:val="hybridMultilevel"/>
    <w:tmpl w:val="D4D0E938"/>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2">
    <w:nsid w:val="72A8714F"/>
    <w:multiLevelType w:val="hybridMultilevel"/>
    <w:tmpl w:val="A4C4608C"/>
    <w:lvl w:ilvl="0" w:tplc="75387C4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EA0DBC"/>
    <w:multiLevelType w:val="hybridMultilevel"/>
    <w:tmpl w:val="548E59AE"/>
    <w:lvl w:ilvl="0" w:tplc="0807000F">
      <w:start w:val="1"/>
      <w:numFmt w:val="decimal"/>
      <w:lvlText w:val="%1."/>
      <w:lvlJc w:val="left"/>
      <w:pPr>
        <w:ind w:left="720" w:hanging="360"/>
      </w:pPr>
      <w:rPr>
        <w:rFonts w:cs="Times New Roman"/>
      </w:rPr>
    </w:lvl>
    <w:lvl w:ilvl="1" w:tplc="08070019">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4">
    <w:nsid w:val="78B3437B"/>
    <w:multiLevelType w:val="hybridMultilevel"/>
    <w:tmpl w:val="5D760E32"/>
    <w:lvl w:ilvl="0" w:tplc="0F882CDC">
      <w:start w:val="2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7EA56540"/>
    <w:multiLevelType w:val="hybridMultilevel"/>
    <w:tmpl w:val="49D0290A"/>
    <w:lvl w:ilvl="0" w:tplc="08070001">
      <w:start w:val="1"/>
      <w:numFmt w:val="bullet"/>
      <w:lvlText w:val=""/>
      <w:lvlJc w:val="left"/>
      <w:pPr>
        <w:ind w:left="786" w:hanging="360"/>
      </w:pPr>
      <w:rPr>
        <w:rFonts w:ascii="Symbol" w:hAnsi="Symbol" w:hint="default"/>
      </w:rPr>
    </w:lvl>
    <w:lvl w:ilvl="1" w:tplc="08070003" w:tentative="1">
      <w:start w:val="1"/>
      <w:numFmt w:val="bullet"/>
      <w:lvlText w:val="o"/>
      <w:lvlJc w:val="left"/>
      <w:pPr>
        <w:ind w:left="1506" w:hanging="360"/>
      </w:pPr>
      <w:rPr>
        <w:rFonts w:ascii="Courier New" w:hAnsi="Courier New" w:cs="Courier New" w:hint="default"/>
      </w:rPr>
    </w:lvl>
    <w:lvl w:ilvl="2" w:tplc="08070005" w:tentative="1">
      <w:start w:val="1"/>
      <w:numFmt w:val="bullet"/>
      <w:lvlText w:val=""/>
      <w:lvlJc w:val="left"/>
      <w:pPr>
        <w:ind w:left="2226" w:hanging="360"/>
      </w:pPr>
      <w:rPr>
        <w:rFonts w:ascii="Wingdings" w:hAnsi="Wingdings" w:hint="default"/>
      </w:rPr>
    </w:lvl>
    <w:lvl w:ilvl="3" w:tplc="08070001" w:tentative="1">
      <w:start w:val="1"/>
      <w:numFmt w:val="bullet"/>
      <w:lvlText w:val=""/>
      <w:lvlJc w:val="left"/>
      <w:pPr>
        <w:ind w:left="2946" w:hanging="360"/>
      </w:pPr>
      <w:rPr>
        <w:rFonts w:ascii="Symbol" w:hAnsi="Symbol" w:hint="default"/>
      </w:rPr>
    </w:lvl>
    <w:lvl w:ilvl="4" w:tplc="08070003" w:tentative="1">
      <w:start w:val="1"/>
      <w:numFmt w:val="bullet"/>
      <w:lvlText w:val="o"/>
      <w:lvlJc w:val="left"/>
      <w:pPr>
        <w:ind w:left="3666" w:hanging="360"/>
      </w:pPr>
      <w:rPr>
        <w:rFonts w:ascii="Courier New" w:hAnsi="Courier New" w:cs="Courier New" w:hint="default"/>
      </w:rPr>
    </w:lvl>
    <w:lvl w:ilvl="5" w:tplc="08070005" w:tentative="1">
      <w:start w:val="1"/>
      <w:numFmt w:val="bullet"/>
      <w:lvlText w:val=""/>
      <w:lvlJc w:val="left"/>
      <w:pPr>
        <w:ind w:left="4386" w:hanging="360"/>
      </w:pPr>
      <w:rPr>
        <w:rFonts w:ascii="Wingdings" w:hAnsi="Wingdings" w:hint="default"/>
      </w:rPr>
    </w:lvl>
    <w:lvl w:ilvl="6" w:tplc="08070001" w:tentative="1">
      <w:start w:val="1"/>
      <w:numFmt w:val="bullet"/>
      <w:lvlText w:val=""/>
      <w:lvlJc w:val="left"/>
      <w:pPr>
        <w:ind w:left="5106" w:hanging="360"/>
      </w:pPr>
      <w:rPr>
        <w:rFonts w:ascii="Symbol" w:hAnsi="Symbol" w:hint="default"/>
      </w:rPr>
    </w:lvl>
    <w:lvl w:ilvl="7" w:tplc="08070003" w:tentative="1">
      <w:start w:val="1"/>
      <w:numFmt w:val="bullet"/>
      <w:lvlText w:val="o"/>
      <w:lvlJc w:val="left"/>
      <w:pPr>
        <w:ind w:left="5826" w:hanging="360"/>
      </w:pPr>
      <w:rPr>
        <w:rFonts w:ascii="Courier New" w:hAnsi="Courier New" w:cs="Courier New" w:hint="default"/>
      </w:rPr>
    </w:lvl>
    <w:lvl w:ilvl="8" w:tplc="08070005" w:tentative="1">
      <w:start w:val="1"/>
      <w:numFmt w:val="bullet"/>
      <w:lvlText w:val=""/>
      <w:lvlJc w:val="left"/>
      <w:pPr>
        <w:ind w:left="654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23"/>
  </w:num>
  <w:num w:numId="14">
    <w:abstractNumId w:val="21"/>
  </w:num>
  <w:num w:numId="15">
    <w:abstractNumId w:val="9"/>
  </w:num>
  <w:num w:numId="16">
    <w:abstractNumId w:val="9"/>
  </w:num>
  <w:num w:numId="17">
    <w:abstractNumId w:val="9"/>
    <w:lvlOverride w:ilvl="0">
      <w:startOverride w:val="1"/>
    </w:lvlOverride>
    <w:lvlOverride w:ilvl="1"/>
    <w:lvlOverride w:ilvl="2"/>
    <w:lvlOverride w:ilvl="3"/>
    <w:lvlOverride w:ilvl="4"/>
    <w:lvlOverride w:ilvl="5"/>
    <w:lvlOverride w:ilvl="6"/>
    <w:lvlOverride w:ilvl="7"/>
    <w:lvlOverride w:ilvl="8"/>
  </w:num>
  <w:num w:numId="18">
    <w:abstractNumId w:val="4"/>
  </w:num>
  <w:num w:numId="19">
    <w:abstractNumId w:val="9"/>
  </w:num>
  <w:num w:numId="20">
    <w:abstractNumId w:val="11"/>
  </w:num>
  <w:num w:numId="21">
    <w:abstractNumId w:val="19"/>
  </w:num>
  <w:num w:numId="22">
    <w:abstractNumId w:val="18"/>
  </w:num>
  <w:num w:numId="23">
    <w:abstractNumId w:val="17"/>
  </w:num>
  <w:num w:numId="24">
    <w:abstractNumId w:val="25"/>
  </w:num>
  <w:num w:numId="25">
    <w:abstractNumId w:val="20"/>
  </w:num>
  <w:num w:numId="26">
    <w:abstractNumId w:val="14"/>
  </w:num>
  <w:num w:numId="27">
    <w:abstractNumId w:val="15"/>
  </w:num>
  <w:num w:numId="28">
    <w:abstractNumId w:val="5"/>
  </w:num>
  <w:num w:numId="29">
    <w:abstractNumId w:val="16"/>
  </w:num>
  <w:num w:numId="30">
    <w:abstractNumId w:val="9"/>
  </w:num>
  <w:num w:numId="31">
    <w:abstractNumId w:val="22"/>
  </w:num>
  <w:num w:numId="32">
    <w:abstractNumId w:val="13"/>
  </w:num>
  <w:num w:numId="33">
    <w:abstractNumId w:val="9"/>
  </w:num>
  <w:num w:numId="34">
    <w:abstractNumId w:val="9"/>
  </w:num>
  <w:num w:numId="35">
    <w:abstractNumId w:val="9"/>
  </w:num>
  <w:num w:numId="36">
    <w:abstractNumId w:val="9"/>
  </w:num>
  <w:num w:numId="37">
    <w:abstractNumId w:val="9"/>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2E8"/>
    <w:rsid w:val="000022E8"/>
    <w:rsid w:val="0000771C"/>
    <w:rsid w:val="00021314"/>
    <w:rsid w:val="00026EC4"/>
    <w:rsid w:val="0003432D"/>
    <w:rsid w:val="000367B7"/>
    <w:rsid w:val="00053D9C"/>
    <w:rsid w:val="000564CE"/>
    <w:rsid w:val="00065406"/>
    <w:rsid w:val="000914C4"/>
    <w:rsid w:val="000976C4"/>
    <w:rsid w:val="000B498C"/>
    <w:rsid w:val="000B591B"/>
    <w:rsid w:val="000B759B"/>
    <w:rsid w:val="000C1C83"/>
    <w:rsid w:val="000D6B61"/>
    <w:rsid w:val="00101025"/>
    <w:rsid w:val="001056AB"/>
    <w:rsid w:val="00105ECA"/>
    <w:rsid w:val="0011244B"/>
    <w:rsid w:val="0012724D"/>
    <w:rsid w:val="00141ECC"/>
    <w:rsid w:val="00143073"/>
    <w:rsid w:val="00153283"/>
    <w:rsid w:val="00155BA8"/>
    <w:rsid w:val="00160058"/>
    <w:rsid w:val="00174ADC"/>
    <w:rsid w:val="00186716"/>
    <w:rsid w:val="00187FF6"/>
    <w:rsid w:val="001B502A"/>
    <w:rsid w:val="001C558C"/>
    <w:rsid w:val="001D2190"/>
    <w:rsid w:val="001D3794"/>
    <w:rsid w:val="001F440B"/>
    <w:rsid w:val="002146F1"/>
    <w:rsid w:val="00215AE9"/>
    <w:rsid w:val="00220CC3"/>
    <w:rsid w:val="002252D4"/>
    <w:rsid w:val="002272E3"/>
    <w:rsid w:val="00230226"/>
    <w:rsid w:val="002311A4"/>
    <w:rsid w:val="0023705C"/>
    <w:rsid w:val="0024687E"/>
    <w:rsid w:val="00266E23"/>
    <w:rsid w:val="00273258"/>
    <w:rsid w:val="0027339D"/>
    <w:rsid w:val="00273A2A"/>
    <w:rsid w:val="00283CCC"/>
    <w:rsid w:val="002A2A09"/>
    <w:rsid w:val="002A489B"/>
    <w:rsid w:val="002A48CA"/>
    <w:rsid w:val="002C7381"/>
    <w:rsid w:val="002D43F7"/>
    <w:rsid w:val="002E1BC9"/>
    <w:rsid w:val="002E395E"/>
    <w:rsid w:val="002E7874"/>
    <w:rsid w:val="002F15CA"/>
    <w:rsid w:val="00323C2F"/>
    <w:rsid w:val="0032621B"/>
    <w:rsid w:val="003276B0"/>
    <w:rsid w:val="00342C5B"/>
    <w:rsid w:val="003702D9"/>
    <w:rsid w:val="00370D77"/>
    <w:rsid w:val="00382BE3"/>
    <w:rsid w:val="0039103C"/>
    <w:rsid w:val="0039226D"/>
    <w:rsid w:val="003944FA"/>
    <w:rsid w:val="003A238B"/>
    <w:rsid w:val="003A736D"/>
    <w:rsid w:val="003C31D9"/>
    <w:rsid w:val="003E6205"/>
    <w:rsid w:val="003F0C0D"/>
    <w:rsid w:val="00400DED"/>
    <w:rsid w:val="004102A1"/>
    <w:rsid w:val="00410F71"/>
    <w:rsid w:val="00413C26"/>
    <w:rsid w:val="00426DEA"/>
    <w:rsid w:val="00427417"/>
    <w:rsid w:val="00431D65"/>
    <w:rsid w:val="00432FC3"/>
    <w:rsid w:val="00436BE0"/>
    <w:rsid w:val="004424DB"/>
    <w:rsid w:val="00444FA7"/>
    <w:rsid w:val="0044682E"/>
    <w:rsid w:val="00470CC3"/>
    <w:rsid w:val="004779D4"/>
    <w:rsid w:val="004C1415"/>
    <w:rsid w:val="004E0957"/>
    <w:rsid w:val="0050063A"/>
    <w:rsid w:val="005028BA"/>
    <w:rsid w:val="005057FF"/>
    <w:rsid w:val="005077DA"/>
    <w:rsid w:val="00513216"/>
    <w:rsid w:val="00521092"/>
    <w:rsid w:val="00546050"/>
    <w:rsid w:val="005579B1"/>
    <w:rsid w:val="00580B37"/>
    <w:rsid w:val="00585CFC"/>
    <w:rsid w:val="005878BC"/>
    <w:rsid w:val="005A16F9"/>
    <w:rsid w:val="005A6D56"/>
    <w:rsid w:val="005B2DCB"/>
    <w:rsid w:val="005B4082"/>
    <w:rsid w:val="005B6805"/>
    <w:rsid w:val="005B759D"/>
    <w:rsid w:val="005C0F95"/>
    <w:rsid w:val="005D061F"/>
    <w:rsid w:val="005D20FD"/>
    <w:rsid w:val="005D7A4B"/>
    <w:rsid w:val="005E308B"/>
    <w:rsid w:val="005F0DF2"/>
    <w:rsid w:val="00601E6D"/>
    <w:rsid w:val="00602012"/>
    <w:rsid w:val="0060661F"/>
    <w:rsid w:val="0061617C"/>
    <w:rsid w:val="00624EA9"/>
    <w:rsid w:val="006454FB"/>
    <w:rsid w:val="006630CA"/>
    <w:rsid w:val="00664779"/>
    <w:rsid w:val="00671213"/>
    <w:rsid w:val="00681914"/>
    <w:rsid w:val="0069007D"/>
    <w:rsid w:val="00696D2C"/>
    <w:rsid w:val="006A517E"/>
    <w:rsid w:val="006B0ABC"/>
    <w:rsid w:val="006B10CD"/>
    <w:rsid w:val="006B7894"/>
    <w:rsid w:val="006D3022"/>
    <w:rsid w:val="006D4AFE"/>
    <w:rsid w:val="006D7DB7"/>
    <w:rsid w:val="006E4D09"/>
    <w:rsid w:val="00700144"/>
    <w:rsid w:val="00702A84"/>
    <w:rsid w:val="007144E2"/>
    <w:rsid w:val="00731518"/>
    <w:rsid w:val="007364F5"/>
    <w:rsid w:val="007408BE"/>
    <w:rsid w:val="00741F3E"/>
    <w:rsid w:val="007675B8"/>
    <w:rsid w:val="00773932"/>
    <w:rsid w:val="00786B20"/>
    <w:rsid w:val="00790A14"/>
    <w:rsid w:val="007A21C0"/>
    <w:rsid w:val="007B23FA"/>
    <w:rsid w:val="007D08C6"/>
    <w:rsid w:val="00802920"/>
    <w:rsid w:val="00813578"/>
    <w:rsid w:val="00843A6C"/>
    <w:rsid w:val="0085203C"/>
    <w:rsid w:val="00860EA4"/>
    <w:rsid w:val="00861771"/>
    <w:rsid w:val="008716F7"/>
    <w:rsid w:val="00894422"/>
    <w:rsid w:val="008A37A3"/>
    <w:rsid w:val="008B30E8"/>
    <w:rsid w:val="008B601F"/>
    <w:rsid w:val="008D13F4"/>
    <w:rsid w:val="008D5927"/>
    <w:rsid w:val="008E1893"/>
    <w:rsid w:val="008E39E8"/>
    <w:rsid w:val="008F385D"/>
    <w:rsid w:val="009115E5"/>
    <w:rsid w:val="0093585A"/>
    <w:rsid w:val="009374DB"/>
    <w:rsid w:val="009427A3"/>
    <w:rsid w:val="00954819"/>
    <w:rsid w:val="00960288"/>
    <w:rsid w:val="00960FEA"/>
    <w:rsid w:val="0097047C"/>
    <w:rsid w:val="00976470"/>
    <w:rsid w:val="00981588"/>
    <w:rsid w:val="0098234C"/>
    <w:rsid w:val="00984878"/>
    <w:rsid w:val="009A12F9"/>
    <w:rsid w:val="009A424A"/>
    <w:rsid w:val="009C09C4"/>
    <w:rsid w:val="009D4AE7"/>
    <w:rsid w:val="009E6B2A"/>
    <w:rsid w:val="009F36F5"/>
    <w:rsid w:val="00A075C5"/>
    <w:rsid w:val="00A14B2F"/>
    <w:rsid w:val="00A421AC"/>
    <w:rsid w:val="00A521CB"/>
    <w:rsid w:val="00A5510E"/>
    <w:rsid w:val="00A56DF9"/>
    <w:rsid w:val="00A62187"/>
    <w:rsid w:val="00A6382A"/>
    <w:rsid w:val="00A707D9"/>
    <w:rsid w:val="00A92D5F"/>
    <w:rsid w:val="00A95874"/>
    <w:rsid w:val="00A96553"/>
    <w:rsid w:val="00AB072F"/>
    <w:rsid w:val="00AB2407"/>
    <w:rsid w:val="00AC1FDB"/>
    <w:rsid w:val="00AC5E1E"/>
    <w:rsid w:val="00AD1F9C"/>
    <w:rsid w:val="00AD2731"/>
    <w:rsid w:val="00AF02FE"/>
    <w:rsid w:val="00AF4FDA"/>
    <w:rsid w:val="00AF55EF"/>
    <w:rsid w:val="00B21A6D"/>
    <w:rsid w:val="00B23AA4"/>
    <w:rsid w:val="00B32F59"/>
    <w:rsid w:val="00B339F8"/>
    <w:rsid w:val="00B353D9"/>
    <w:rsid w:val="00B468C0"/>
    <w:rsid w:val="00B64E71"/>
    <w:rsid w:val="00B70A5D"/>
    <w:rsid w:val="00B96AD6"/>
    <w:rsid w:val="00BA177C"/>
    <w:rsid w:val="00BC3059"/>
    <w:rsid w:val="00BC5770"/>
    <w:rsid w:val="00BC6054"/>
    <w:rsid w:val="00BD60E3"/>
    <w:rsid w:val="00BE5687"/>
    <w:rsid w:val="00BE7576"/>
    <w:rsid w:val="00C1252E"/>
    <w:rsid w:val="00C14BDB"/>
    <w:rsid w:val="00C23DE4"/>
    <w:rsid w:val="00C33A47"/>
    <w:rsid w:val="00C43AED"/>
    <w:rsid w:val="00C44FA5"/>
    <w:rsid w:val="00C52BB7"/>
    <w:rsid w:val="00C670F4"/>
    <w:rsid w:val="00C728C8"/>
    <w:rsid w:val="00C73D95"/>
    <w:rsid w:val="00C86568"/>
    <w:rsid w:val="00CA17DC"/>
    <w:rsid w:val="00CA6270"/>
    <w:rsid w:val="00CA6BD2"/>
    <w:rsid w:val="00CB31BE"/>
    <w:rsid w:val="00CB34E8"/>
    <w:rsid w:val="00CE69AF"/>
    <w:rsid w:val="00D00618"/>
    <w:rsid w:val="00D03930"/>
    <w:rsid w:val="00D1261E"/>
    <w:rsid w:val="00D14245"/>
    <w:rsid w:val="00D30C67"/>
    <w:rsid w:val="00D34C61"/>
    <w:rsid w:val="00D41673"/>
    <w:rsid w:val="00D43566"/>
    <w:rsid w:val="00D624EC"/>
    <w:rsid w:val="00D86179"/>
    <w:rsid w:val="00D94270"/>
    <w:rsid w:val="00DA0222"/>
    <w:rsid w:val="00DA47CC"/>
    <w:rsid w:val="00DA6613"/>
    <w:rsid w:val="00DB1870"/>
    <w:rsid w:val="00DE5849"/>
    <w:rsid w:val="00DF7768"/>
    <w:rsid w:val="00E11618"/>
    <w:rsid w:val="00E157A6"/>
    <w:rsid w:val="00E20A08"/>
    <w:rsid w:val="00E26CF7"/>
    <w:rsid w:val="00E3225B"/>
    <w:rsid w:val="00E404C5"/>
    <w:rsid w:val="00E61157"/>
    <w:rsid w:val="00E65260"/>
    <w:rsid w:val="00E770F6"/>
    <w:rsid w:val="00E8018C"/>
    <w:rsid w:val="00E81609"/>
    <w:rsid w:val="00E83632"/>
    <w:rsid w:val="00EB3160"/>
    <w:rsid w:val="00EB320C"/>
    <w:rsid w:val="00EB6343"/>
    <w:rsid w:val="00ED2ABB"/>
    <w:rsid w:val="00ED37DB"/>
    <w:rsid w:val="00EE18B5"/>
    <w:rsid w:val="00EE23EA"/>
    <w:rsid w:val="00EE4AFB"/>
    <w:rsid w:val="00EF2437"/>
    <w:rsid w:val="00F42E49"/>
    <w:rsid w:val="00F577F1"/>
    <w:rsid w:val="00F677D1"/>
    <w:rsid w:val="00F73B48"/>
    <w:rsid w:val="00F776D0"/>
    <w:rsid w:val="00F80C14"/>
    <w:rsid w:val="00F84434"/>
    <w:rsid w:val="00F87D40"/>
    <w:rsid w:val="00FC2F27"/>
    <w:rsid w:val="00FD4D5F"/>
    <w:rsid w:val="00FE235A"/>
    <w:rsid w:val="00FE38A5"/>
    <w:rsid w:val="00FF70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de-CH" w:eastAsia="de-CH"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nhideWhenUsed="0"/>
    <w:lsdException w:name="toc 4" w:unhideWhenUsed="0"/>
    <w:lsdException w:name="toc 5" w:uiPriority="39"/>
    <w:lsdException w:name="toc 6" w:uiPriority="39"/>
    <w:lsdException w:name="toc 7" w:uiPriority="39"/>
    <w:lsdException w:name="toc 8" w:uiPriority="39"/>
    <w:lsdException w:name="toc 9" w:uiPriority="39"/>
    <w:lsdException w:name="header" w:unhideWhenUsed="0"/>
    <w:lsdException w:name="caption" w:semiHidden="0" w:unhideWhenUsed="0" w:qFormat="1"/>
    <w:lsdException w:name="List" w:unhideWhenUsed="0"/>
    <w:lsdException w:name="Title" w:semiHidden="0" w:uiPriority="10" w:unhideWhenUsed="0" w:qFormat="1"/>
    <w:lsdException w:name="Default Paragraph Font" w:uiPriority="1"/>
    <w:lsdException w:name="Body Text" w:unhideWhenUsed="0"/>
    <w:lsdException w:name="Subtitle" w:semiHidden="0" w:uiPriority="11" w:unhideWhenUsed="0" w:qFormat="1"/>
    <w:lsdException w:name="Block Text" w:unhideWhenUsed="0"/>
    <w:lsdException w:name="Strong" w:semiHidden="0" w:uiPriority="22" w:unhideWhenUsed="0" w:qFormat="1"/>
    <w:lsdException w:name="Emphasis" w:semiHidden="0" w:uiPriority="20" w:unhideWhenUsed="0" w:qFormat="1"/>
    <w:lsdException w:name="Plai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9"/>
    <w:qFormat/>
    <w:rsid w:val="005D20FD"/>
    <w:pPr>
      <w:widowControl w:val="0"/>
      <w:autoSpaceDE w:val="0"/>
      <w:autoSpaceDN w:val="0"/>
      <w:adjustRightInd w:val="0"/>
    </w:pPr>
    <w:rPr>
      <w:rFonts w:ascii="Arial" w:hAnsi="Arial" w:cs="Arial"/>
      <w:sz w:val="24"/>
      <w:szCs w:val="24"/>
      <w:lang w:val="de-DE"/>
    </w:rPr>
  </w:style>
  <w:style w:type="paragraph" w:styleId="berschrift1">
    <w:name w:val="heading 1"/>
    <w:basedOn w:val="Heading"/>
    <w:next w:val="Textkrper"/>
    <w:link w:val="berschrift1Zchn"/>
    <w:uiPriority w:val="99"/>
    <w:qFormat/>
    <w:rsid w:val="005D20FD"/>
    <w:pPr>
      <w:outlineLvl w:val="0"/>
    </w:pPr>
    <w:rPr>
      <w:b/>
      <w:bCs/>
      <w:sz w:val="30"/>
      <w:szCs w:val="32"/>
    </w:rPr>
  </w:style>
  <w:style w:type="paragraph" w:styleId="berschrift2">
    <w:name w:val="heading 2"/>
    <w:basedOn w:val="Heading"/>
    <w:next w:val="Textkrper"/>
    <w:link w:val="berschrift2Zchn"/>
    <w:uiPriority w:val="99"/>
    <w:qFormat/>
    <w:rsid w:val="00F84434"/>
    <w:pPr>
      <w:numPr>
        <w:numId w:val="10"/>
      </w:numPr>
      <w:outlineLvl w:val="1"/>
    </w:pPr>
    <w:rPr>
      <w:b/>
      <w:bCs/>
      <w:iCs/>
      <w:sz w:val="22"/>
    </w:rPr>
  </w:style>
  <w:style w:type="paragraph" w:styleId="berschrift3">
    <w:name w:val="heading 3"/>
    <w:basedOn w:val="Standard"/>
    <w:next w:val="Standard"/>
    <w:link w:val="berschrift3Zchn"/>
    <w:uiPriority w:val="99"/>
    <w:qFormat/>
    <w:rsid w:val="005D20FD"/>
    <w:pPr>
      <w:keepNext/>
      <w:spacing w:before="240" w:after="60"/>
      <w:jc w:val="both"/>
      <w:outlineLvl w:val="2"/>
    </w:pPr>
    <w:rPr>
      <w:b/>
      <w:bCs/>
      <w:sz w:val="26"/>
      <w:szCs w:val="26"/>
    </w:rPr>
  </w:style>
  <w:style w:type="paragraph" w:styleId="berschrift4">
    <w:name w:val="heading 4"/>
    <w:basedOn w:val="Standard"/>
    <w:next w:val="Standard"/>
    <w:link w:val="berschrift4Zchn"/>
    <w:uiPriority w:val="99"/>
    <w:qFormat/>
    <w:rsid w:val="005D20FD"/>
    <w:pPr>
      <w:spacing w:before="440" w:after="60"/>
      <w:outlineLvl w:val="3"/>
    </w:pPr>
    <w:rPr>
      <w:b/>
      <w:bCs/>
      <w:sz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5D20FD"/>
    <w:rPr>
      <w:rFonts w:ascii="Cambria" w:eastAsia="Times New Roman" w:hAnsi="Cambria" w:cs="Times New Roman"/>
      <w:b/>
      <w:bCs/>
      <w:kern w:val="32"/>
      <w:sz w:val="32"/>
      <w:szCs w:val="32"/>
      <w:lang w:val="de-DE"/>
    </w:rPr>
  </w:style>
  <w:style w:type="character" w:customStyle="1" w:styleId="berschrift2Zchn">
    <w:name w:val="Überschrift 2 Zchn"/>
    <w:basedOn w:val="Absatz-Standardschriftart"/>
    <w:link w:val="berschrift2"/>
    <w:uiPriority w:val="99"/>
    <w:locked/>
    <w:rsid w:val="00F84434"/>
    <w:rPr>
      <w:rFonts w:ascii="Arial" w:hAnsi="Arial" w:cs="Arial"/>
      <w:b/>
      <w:bCs/>
      <w:iCs/>
      <w:sz w:val="22"/>
      <w:szCs w:val="28"/>
      <w:lang w:val="de-DE"/>
    </w:rPr>
  </w:style>
  <w:style w:type="character" w:customStyle="1" w:styleId="berschrift3Zchn">
    <w:name w:val="Überschrift 3 Zchn"/>
    <w:basedOn w:val="Absatz-Standardschriftart"/>
    <w:link w:val="berschrift3"/>
    <w:uiPriority w:val="9"/>
    <w:semiHidden/>
    <w:locked/>
    <w:rsid w:val="005D20FD"/>
    <w:rPr>
      <w:rFonts w:ascii="Cambria" w:eastAsia="Times New Roman" w:hAnsi="Cambria" w:cs="Times New Roman"/>
      <w:b/>
      <w:bCs/>
      <w:sz w:val="26"/>
      <w:szCs w:val="26"/>
      <w:lang w:val="de-DE"/>
    </w:rPr>
  </w:style>
  <w:style w:type="character" w:customStyle="1" w:styleId="berschrift4Zchn">
    <w:name w:val="Überschrift 4 Zchn"/>
    <w:basedOn w:val="Absatz-Standardschriftart"/>
    <w:link w:val="berschrift4"/>
    <w:uiPriority w:val="9"/>
    <w:semiHidden/>
    <w:locked/>
    <w:rsid w:val="005D20FD"/>
    <w:rPr>
      <w:rFonts w:cs="Times New Roman"/>
      <w:b/>
      <w:bCs/>
      <w:sz w:val="28"/>
      <w:szCs w:val="28"/>
      <w:lang w:val="de-DE"/>
    </w:rPr>
  </w:style>
  <w:style w:type="paragraph" w:customStyle="1" w:styleId="BoxList">
    <w:name w:val="Box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BulletList">
    <w:name w:val="Bulle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DiamondList">
    <w:name w:val="Diamo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rtList">
    <w:name w:val="Heart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Heading">
    <w:name w:val="Heading"/>
    <w:basedOn w:val="Standard"/>
    <w:next w:val="Textkper"/>
    <w:uiPriority w:val="99"/>
    <w:rsid w:val="005D20FD"/>
    <w:pPr>
      <w:keepNext/>
      <w:spacing w:before="240" w:after="120"/>
      <w:jc w:val="both"/>
    </w:pPr>
    <w:rPr>
      <w:sz w:val="28"/>
      <w:szCs w:val="28"/>
    </w:rPr>
  </w:style>
  <w:style w:type="paragraph" w:styleId="Textkrper">
    <w:name w:val="Body Text"/>
    <w:basedOn w:val="Standard"/>
    <w:link w:val="TextkrperZchn"/>
    <w:uiPriority w:val="99"/>
    <w:rsid w:val="005D20FD"/>
    <w:pPr>
      <w:spacing w:after="120"/>
      <w:jc w:val="both"/>
    </w:pPr>
    <w:rPr>
      <w:sz w:val="20"/>
    </w:rPr>
  </w:style>
  <w:style w:type="character" w:customStyle="1" w:styleId="TextkrperZchn">
    <w:name w:val="Textkörper Zchn"/>
    <w:basedOn w:val="Absatz-Standardschriftart"/>
    <w:link w:val="Textkrper"/>
    <w:uiPriority w:val="99"/>
    <w:semiHidden/>
    <w:locked/>
    <w:rsid w:val="005D20FD"/>
    <w:rPr>
      <w:rFonts w:ascii="Arial" w:hAnsi="Arial" w:cs="Arial"/>
      <w:sz w:val="24"/>
      <w:szCs w:val="24"/>
      <w:lang w:val="de-DE"/>
    </w:rPr>
  </w:style>
  <w:style w:type="paragraph" w:styleId="Liste">
    <w:name w:val="List"/>
    <w:basedOn w:val="Textkper"/>
    <w:uiPriority w:val="99"/>
    <w:rsid w:val="005D20FD"/>
    <w:rPr>
      <w:rFonts w:ascii="Times" w:hAnsi="Times" w:cs="Times"/>
    </w:rPr>
  </w:style>
  <w:style w:type="paragraph" w:styleId="Beschriftung">
    <w:name w:val="caption"/>
    <w:basedOn w:val="Standard"/>
    <w:uiPriority w:val="99"/>
    <w:qFormat/>
    <w:rsid w:val="005D20FD"/>
    <w:pPr>
      <w:spacing w:before="120" w:after="120"/>
      <w:jc w:val="both"/>
    </w:pPr>
    <w:rPr>
      <w:i/>
      <w:iCs/>
      <w:sz w:val="20"/>
    </w:rPr>
  </w:style>
  <w:style w:type="paragraph" w:customStyle="1" w:styleId="Index">
    <w:name w:val="Index"/>
    <w:basedOn w:val="Standard"/>
    <w:uiPriority w:val="99"/>
    <w:rsid w:val="005D20FD"/>
    <w:pPr>
      <w:spacing w:before="120"/>
      <w:jc w:val="both"/>
    </w:pPr>
    <w:rPr>
      <w:rFonts w:ascii="Times" w:hAnsi="Times" w:cs="Times"/>
      <w:sz w:val="20"/>
    </w:rPr>
  </w:style>
  <w:style w:type="paragraph" w:customStyle="1" w:styleId="Textkper">
    <w:name w:val="Textkper"/>
    <w:basedOn w:val="Standard"/>
    <w:uiPriority w:val="99"/>
    <w:rsid w:val="005D20FD"/>
    <w:pPr>
      <w:spacing w:after="120"/>
      <w:jc w:val="both"/>
    </w:pPr>
    <w:rPr>
      <w:sz w:val="20"/>
    </w:rPr>
  </w:style>
  <w:style w:type="paragraph" w:customStyle="1" w:styleId="WW-caption">
    <w:name w:val="WW-caption"/>
    <w:basedOn w:val="Standard"/>
    <w:uiPriority w:val="99"/>
    <w:rsid w:val="005D20FD"/>
    <w:pPr>
      <w:spacing w:before="120" w:after="120"/>
      <w:jc w:val="both"/>
    </w:pPr>
    <w:rPr>
      <w:i/>
      <w:iCs/>
      <w:sz w:val="20"/>
    </w:rPr>
  </w:style>
  <w:style w:type="paragraph" w:customStyle="1" w:styleId="ChapterHeading">
    <w:name w:val="Chapter Heading"/>
    <w:basedOn w:val="NumberedHeading1"/>
    <w:next w:val="Standard"/>
    <w:uiPriority w:val="99"/>
    <w:rsid w:val="005D20FD"/>
    <w:pPr>
      <w:tabs>
        <w:tab w:val="clear" w:pos="431"/>
        <w:tab w:val="left" w:pos="1584"/>
      </w:tabs>
    </w:pPr>
  </w:style>
  <w:style w:type="paragraph" w:customStyle="1" w:styleId="NumberedHeading1">
    <w:name w:val="Numbered Heading 1"/>
    <w:basedOn w:val="berschrift1"/>
    <w:next w:val="Standard"/>
    <w:uiPriority w:val="99"/>
    <w:rsid w:val="005D20FD"/>
    <w:pPr>
      <w:keepNext w:val="0"/>
      <w:tabs>
        <w:tab w:val="left" w:pos="431"/>
      </w:tabs>
      <w:spacing w:before="0" w:after="0"/>
      <w:jc w:val="left"/>
      <w:outlineLvl w:val="9"/>
    </w:pPr>
    <w:rPr>
      <w:b w:val="0"/>
      <w:bCs w:val="0"/>
      <w:sz w:val="24"/>
      <w:szCs w:val="24"/>
      <w:lang w:val="en-US"/>
    </w:rPr>
  </w:style>
  <w:style w:type="paragraph" w:customStyle="1" w:styleId="StarList">
    <w:name w:val="Star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CaseList">
    <w:name w:val="Lower Case List"/>
    <w:basedOn w:val="NumberedList"/>
    <w:next w:val="Standard"/>
    <w:uiPriority w:val="99"/>
    <w:rsid w:val="005D20FD"/>
  </w:style>
  <w:style w:type="paragraph" w:customStyle="1" w:styleId="NumberedList">
    <w:name w:val="Number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styleId="Blocktext">
    <w:name w:val="Block Text"/>
    <w:basedOn w:val="Standard"/>
    <w:next w:val="Standard"/>
    <w:uiPriority w:val="99"/>
    <w:rsid w:val="005D20FD"/>
    <w:pPr>
      <w:spacing w:after="120"/>
      <w:ind w:left="1440" w:right="1440"/>
    </w:pPr>
    <w:rPr>
      <w:sz w:val="20"/>
      <w:lang w:val="en-US"/>
    </w:rPr>
  </w:style>
  <w:style w:type="paragraph" w:customStyle="1" w:styleId="TriangleList">
    <w:name w:val="Triangl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CaseList">
    <w:name w:val="Upper Case List"/>
    <w:basedOn w:val="NumberedList"/>
    <w:next w:val="Standard"/>
    <w:uiPriority w:val="99"/>
    <w:rsid w:val="005D20FD"/>
  </w:style>
  <w:style w:type="paragraph" w:styleId="Kopfzeile">
    <w:name w:val="header"/>
    <w:basedOn w:val="Standard"/>
    <w:link w:val="KopfzeileZchn"/>
    <w:uiPriority w:val="99"/>
    <w:rsid w:val="005D20FD"/>
    <w:pPr>
      <w:tabs>
        <w:tab w:val="center" w:pos="4320"/>
        <w:tab w:val="right" w:pos="8640"/>
      </w:tabs>
      <w:spacing w:before="120"/>
      <w:jc w:val="both"/>
    </w:pPr>
    <w:rPr>
      <w:sz w:val="20"/>
    </w:rPr>
  </w:style>
  <w:style w:type="character" w:customStyle="1" w:styleId="KopfzeileZchn">
    <w:name w:val="Kopfzeile Zchn"/>
    <w:basedOn w:val="Absatz-Standardschriftart"/>
    <w:link w:val="Kopfzeile"/>
    <w:uiPriority w:val="99"/>
    <w:semiHidden/>
    <w:locked/>
    <w:rsid w:val="005D20FD"/>
    <w:rPr>
      <w:rFonts w:ascii="Arial" w:hAnsi="Arial" w:cs="Arial"/>
      <w:sz w:val="24"/>
      <w:szCs w:val="24"/>
      <w:lang w:val="de-DE"/>
    </w:rPr>
  </w:style>
  <w:style w:type="paragraph" w:customStyle="1" w:styleId="WW-header">
    <w:name w:val="WW-header"/>
    <w:basedOn w:val="Standard"/>
    <w:uiPriority w:val="99"/>
    <w:rsid w:val="005D20FD"/>
    <w:pPr>
      <w:tabs>
        <w:tab w:val="center" w:pos="4320"/>
        <w:tab w:val="right" w:pos="8640"/>
      </w:tabs>
      <w:spacing w:before="120"/>
      <w:jc w:val="both"/>
    </w:pPr>
    <w:rPr>
      <w:sz w:val="20"/>
    </w:rPr>
  </w:style>
  <w:style w:type="paragraph" w:customStyle="1" w:styleId="SquareList">
    <w:name w:val="Square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Fuzeile">
    <w:name w:val="Fuﾟzeile"/>
    <w:basedOn w:val="Standard"/>
    <w:next w:val="Standard"/>
    <w:uiPriority w:val="99"/>
    <w:rsid w:val="005D20FD"/>
    <w:pPr>
      <w:tabs>
        <w:tab w:val="center" w:pos="4536"/>
        <w:tab w:val="center" w:pos="9072"/>
      </w:tabs>
      <w:spacing w:before="119"/>
      <w:jc w:val="both"/>
    </w:pPr>
    <w:rPr>
      <w:sz w:val="20"/>
    </w:rPr>
  </w:style>
  <w:style w:type="paragraph" w:customStyle="1" w:styleId="ContentsHeader">
    <w:name w:val="Contents Header"/>
    <w:basedOn w:val="Standard"/>
    <w:next w:val="Standard"/>
    <w:uiPriority w:val="99"/>
    <w:rsid w:val="005D20FD"/>
    <w:pPr>
      <w:spacing w:before="240" w:after="120"/>
      <w:jc w:val="center"/>
    </w:pPr>
    <w:rPr>
      <w:b/>
      <w:bCs/>
      <w:sz w:val="32"/>
      <w:szCs w:val="32"/>
      <w:lang w:val="en-US"/>
    </w:rPr>
  </w:style>
  <w:style w:type="paragraph" w:customStyle="1" w:styleId="WW-Textkper">
    <w:name w:val="WW-Textkper"/>
    <w:basedOn w:val="Standard"/>
    <w:next w:val="Standard"/>
    <w:uiPriority w:val="99"/>
    <w:rsid w:val="005D20FD"/>
    <w:pPr>
      <w:spacing w:after="119"/>
      <w:jc w:val="both"/>
    </w:pPr>
    <w:rPr>
      <w:sz w:val="20"/>
    </w:rPr>
  </w:style>
  <w:style w:type="paragraph" w:customStyle="1" w:styleId="HandList">
    <w:name w:val="Han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UpperRomanList">
    <w:name w:val="Upper Roman List"/>
    <w:basedOn w:val="NumberedList"/>
    <w:next w:val="Standard"/>
    <w:uiPriority w:val="99"/>
    <w:rsid w:val="005D20FD"/>
  </w:style>
  <w:style w:type="paragraph" w:customStyle="1" w:styleId="TickList">
    <w:name w:val="Tick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Caption1">
    <w:name w:val="Caption1"/>
    <w:basedOn w:val="Standard"/>
    <w:uiPriority w:val="99"/>
    <w:rsid w:val="005D20FD"/>
    <w:pPr>
      <w:spacing w:before="120" w:after="120"/>
      <w:jc w:val="both"/>
    </w:pPr>
    <w:rPr>
      <w:rFonts w:ascii="Times" w:hAnsi="Times" w:cs="Times"/>
      <w:i/>
      <w:iCs/>
      <w:sz w:val="20"/>
    </w:rPr>
  </w:style>
  <w:style w:type="paragraph" w:styleId="NurText">
    <w:name w:val="Plain Text"/>
    <w:basedOn w:val="Standard"/>
    <w:next w:val="Standard"/>
    <w:link w:val="NurTextZchn"/>
    <w:uiPriority w:val="99"/>
    <w:rsid w:val="005D20FD"/>
    <w:rPr>
      <w:rFonts w:ascii="Courier New" w:hAnsi="Courier New" w:cs="Courier New"/>
      <w:sz w:val="20"/>
      <w:lang w:val="en-US"/>
    </w:rPr>
  </w:style>
  <w:style w:type="character" w:customStyle="1" w:styleId="NurTextZchn">
    <w:name w:val="Nur Text Zchn"/>
    <w:basedOn w:val="Absatz-Standardschriftart"/>
    <w:link w:val="NurText"/>
    <w:uiPriority w:val="99"/>
    <w:semiHidden/>
    <w:locked/>
    <w:rsid w:val="005D20FD"/>
    <w:rPr>
      <w:rFonts w:ascii="Courier New" w:hAnsi="Courier New" w:cs="Courier New"/>
      <w:sz w:val="20"/>
      <w:szCs w:val="20"/>
      <w:lang w:val="de-DE"/>
    </w:rPr>
  </w:style>
  <w:style w:type="paragraph" w:customStyle="1" w:styleId="SectionHeading">
    <w:name w:val="Section Heading"/>
    <w:basedOn w:val="NumberedHeading1"/>
    <w:next w:val="Standard"/>
    <w:uiPriority w:val="99"/>
    <w:rsid w:val="005D20FD"/>
    <w:pPr>
      <w:tabs>
        <w:tab w:val="clear" w:pos="431"/>
        <w:tab w:val="left" w:pos="1584"/>
      </w:tabs>
    </w:pPr>
  </w:style>
  <w:style w:type="paragraph" w:customStyle="1" w:styleId="ImpliesList">
    <w:name w:val="Implies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WW-Fuzeile">
    <w:name w:val="WW-Fuﾟzeile"/>
    <w:basedOn w:val="Standard"/>
    <w:uiPriority w:val="99"/>
    <w:rsid w:val="005D20FD"/>
    <w:pPr>
      <w:tabs>
        <w:tab w:val="center" w:pos="4536"/>
        <w:tab w:val="center" w:pos="9072"/>
      </w:tabs>
      <w:spacing w:before="120"/>
      <w:jc w:val="both"/>
    </w:pPr>
    <w:rPr>
      <w:sz w:val="20"/>
    </w:rPr>
  </w:style>
  <w:style w:type="paragraph" w:customStyle="1" w:styleId="DashedList">
    <w:name w:val="Dashed List"/>
    <w:next w:val="Standard"/>
    <w:uiPriority w:val="99"/>
    <w:rsid w:val="005D20FD"/>
    <w:pPr>
      <w:widowControl w:val="0"/>
      <w:autoSpaceDE w:val="0"/>
      <w:autoSpaceDN w:val="0"/>
      <w:adjustRightInd w:val="0"/>
      <w:ind w:left="720" w:hanging="431"/>
    </w:pPr>
    <w:rPr>
      <w:rFonts w:ascii="Arial" w:hAnsi="Arial" w:cs="Arial"/>
      <w:sz w:val="24"/>
      <w:szCs w:val="24"/>
      <w:lang w:val="en-US"/>
    </w:rPr>
  </w:style>
  <w:style w:type="paragraph" w:customStyle="1" w:styleId="LowerRomanList">
    <w:name w:val="Lower Roman List"/>
    <w:basedOn w:val="Standard"/>
    <w:next w:val="Standard"/>
    <w:uiPriority w:val="99"/>
    <w:rsid w:val="005D20FD"/>
    <w:pPr>
      <w:ind w:left="720" w:hanging="431"/>
    </w:pPr>
    <w:rPr>
      <w:sz w:val="20"/>
      <w:lang w:val="en-US"/>
    </w:rPr>
  </w:style>
  <w:style w:type="paragraph" w:customStyle="1" w:styleId="NumberedHeading2">
    <w:name w:val="Numbered Heading 2"/>
    <w:basedOn w:val="berschrift2"/>
    <w:next w:val="Standard"/>
    <w:uiPriority w:val="99"/>
    <w:rsid w:val="005D20FD"/>
    <w:pPr>
      <w:keepNext w:val="0"/>
      <w:numPr>
        <w:numId w:val="0"/>
      </w:numPr>
      <w:tabs>
        <w:tab w:val="left" w:pos="431"/>
      </w:tabs>
      <w:spacing w:before="0" w:after="0"/>
      <w:jc w:val="left"/>
      <w:outlineLvl w:val="9"/>
    </w:pPr>
    <w:rPr>
      <w:b w:val="0"/>
      <w:bCs w:val="0"/>
      <w:iCs w:val="0"/>
      <w:sz w:val="20"/>
      <w:szCs w:val="24"/>
      <w:lang w:val="en-US"/>
    </w:rPr>
  </w:style>
  <w:style w:type="paragraph" w:customStyle="1" w:styleId="NumberedHeading3">
    <w:name w:val="Numbered Heading 3"/>
    <w:basedOn w:val="berschrift3"/>
    <w:next w:val="Standard"/>
    <w:uiPriority w:val="99"/>
    <w:rsid w:val="005D20FD"/>
    <w:pPr>
      <w:keepNext w:val="0"/>
      <w:tabs>
        <w:tab w:val="left" w:pos="431"/>
      </w:tabs>
      <w:spacing w:before="0" w:after="0"/>
      <w:jc w:val="left"/>
      <w:outlineLvl w:val="9"/>
    </w:pPr>
    <w:rPr>
      <w:b w:val="0"/>
      <w:bCs w:val="0"/>
      <w:sz w:val="24"/>
      <w:szCs w:val="24"/>
      <w:lang w:val="en-US"/>
    </w:rPr>
  </w:style>
  <w:style w:type="paragraph" w:styleId="Verzeichnis1">
    <w:name w:val="toc 1"/>
    <w:basedOn w:val="Standard"/>
    <w:next w:val="Standard"/>
    <w:uiPriority w:val="39"/>
    <w:rsid w:val="005D20FD"/>
    <w:pPr>
      <w:ind w:left="720" w:hanging="431"/>
    </w:pPr>
    <w:rPr>
      <w:sz w:val="20"/>
      <w:lang w:val="en-US"/>
    </w:rPr>
  </w:style>
  <w:style w:type="paragraph" w:styleId="Verzeichnis2">
    <w:name w:val="toc 2"/>
    <w:basedOn w:val="Standard"/>
    <w:next w:val="Standard"/>
    <w:uiPriority w:val="39"/>
    <w:rsid w:val="005D20FD"/>
    <w:pPr>
      <w:ind w:left="1440" w:hanging="431"/>
    </w:pPr>
    <w:rPr>
      <w:sz w:val="20"/>
      <w:lang w:val="en-US"/>
    </w:rPr>
  </w:style>
  <w:style w:type="paragraph" w:styleId="Verzeichnis3">
    <w:name w:val="toc 3"/>
    <w:basedOn w:val="Standard"/>
    <w:next w:val="Standard"/>
    <w:uiPriority w:val="99"/>
    <w:rsid w:val="005D20FD"/>
    <w:pPr>
      <w:ind w:left="2160" w:hanging="431"/>
    </w:pPr>
    <w:rPr>
      <w:sz w:val="20"/>
      <w:lang w:val="en-US"/>
    </w:rPr>
  </w:style>
  <w:style w:type="paragraph" w:styleId="Verzeichnis4">
    <w:name w:val="toc 4"/>
    <w:basedOn w:val="Standard"/>
    <w:next w:val="Standard"/>
    <w:uiPriority w:val="99"/>
    <w:rsid w:val="005D20FD"/>
    <w:pPr>
      <w:ind w:left="2880" w:hanging="431"/>
    </w:pPr>
    <w:rPr>
      <w:sz w:val="20"/>
      <w:lang w:val="en-US"/>
    </w:rPr>
  </w:style>
  <w:style w:type="paragraph" w:customStyle="1" w:styleId="ListIndent">
    <w:name w:val="List Indent"/>
    <w:basedOn w:val="Textkrper"/>
    <w:uiPriority w:val="99"/>
    <w:rsid w:val="005D20FD"/>
    <w:pPr>
      <w:tabs>
        <w:tab w:val="left" w:pos="2835"/>
      </w:tabs>
      <w:ind w:left="2835" w:hanging="2551"/>
    </w:pPr>
  </w:style>
  <w:style w:type="character" w:customStyle="1" w:styleId="RTFNum21">
    <w:name w:val="RTF_Num 2 1"/>
    <w:uiPriority w:val="99"/>
    <w:rsid w:val="005D20FD"/>
    <w:rPr>
      <w:rFonts w:ascii="Symbol" w:hAnsi="Symbol"/>
      <w:lang w:val="en-US"/>
    </w:rPr>
  </w:style>
  <w:style w:type="character" w:customStyle="1" w:styleId="RTFNum217">
    <w:name w:val="RTF_Num 2 17"/>
    <w:uiPriority w:val="99"/>
    <w:rsid w:val="005D20FD"/>
    <w:rPr>
      <w:rFonts w:eastAsia="Times New Roman"/>
      <w:lang w:val="en-US"/>
    </w:rPr>
  </w:style>
  <w:style w:type="character" w:customStyle="1" w:styleId="RTFNum22">
    <w:name w:val="RTF_Num 2 2"/>
    <w:uiPriority w:val="99"/>
    <w:rsid w:val="005D20FD"/>
    <w:rPr>
      <w:rFonts w:eastAsia="Times New Roman"/>
      <w:lang w:val="en-US"/>
    </w:rPr>
  </w:style>
  <w:style w:type="character" w:customStyle="1" w:styleId="RTFNum23">
    <w:name w:val="RTF_Num 2 3"/>
    <w:uiPriority w:val="99"/>
    <w:rsid w:val="005D20FD"/>
    <w:rPr>
      <w:rFonts w:eastAsia="Times New Roman"/>
      <w:lang w:val="en-US"/>
    </w:rPr>
  </w:style>
  <w:style w:type="character" w:customStyle="1" w:styleId="RTFNum24">
    <w:name w:val="RTF_Num 2 4"/>
    <w:uiPriority w:val="99"/>
    <w:rsid w:val="005D20FD"/>
    <w:rPr>
      <w:rFonts w:eastAsia="Times New Roman"/>
      <w:lang w:val="en-US"/>
    </w:rPr>
  </w:style>
  <w:style w:type="character" w:customStyle="1" w:styleId="RTFNum25">
    <w:name w:val="RTF_Num 2 5"/>
    <w:uiPriority w:val="99"/>
    <w:rsid w:val="005D20FD"/>
    <w:rPr>
      <w:rFonts w:eastAsia="Times New Roman"/>
      <w:lang w:val="en-US"/>
    </w:rPr>
  </w:style>
  <w:style w:type="character" w:customStyle="1" w:styleId="RTFNum26">
    <w:name w:val="RTF_Num 2 6"/>
    <w:uiPriority w:val="99"/>
    <w:rsid w:val="005D20FD"/>
    <w:rPr>
      <w:rFonts w:eastAsia="Times New Roman"/>
      <w:lang w:val="en-US"/>
    </w:rPr>
  </w:style>
  <w:style w:type="character" w:customStyle="1" w:styleId="RTFNum27">
    <w:name w:val="RTF_Num 2 7"/>
    <w:uiPriority w:val="99"/>
    <w:rsid w:val="005D20FD"/>
    <w:rPr>
      <w:rFonts w:eastAsia="Times New Roman"/>
      <w:lang w:val="en-US"/>
    </w:rPr>
  </w:style>
  <w:style w:type="character" w:customStyle="1" w:styleId="RTFNum28">
    <w:name w:val="RTF_Num 2 8"/>
    <w:uiPriority w:val="99"/>
    <w:rsid w:val="005D20FD"/>
    <w:rPr>
      <w:rFonts w:eastAsia="Times New Roman"/>
      <w:lang w:val="en-US"/>
    </w:rPr>
  </w:style>
  <w:style w:type="character" w:customStyle="1" w:styleId="RTFNum29">
    <w:name w:val="RTF_Num 2 9"/>
    <w:uiPriority w:val="99"/>
    <w:rsid w:val="005D20FD"/>
    <w:rPr>
      <w:rFonts w:eastAsia="Times New Roman"/>
      <w:lang w:val="en-US"/>
    </w:rPr>
  </w:style>
  <w:style w:type="character" w:customStyle="1" w:styleId="RTFNum210">
    <w:name w:val="RTF_Num 2 10"/>
    <w:uiPriority w:val="99"/>
    <w:rsid w:val="005D20FD"/>
    <w:rPr>
      <w:rFonts w:eastAsia="Times New Roman"/>
      <w:lang w:val="en-US"/>
    </w:rPr>
  </w:style>
  <w:style w:type="character" w:customStyle="1" w:styleId="RTFNum216">
    <w:name w:val="RTF_Num 2 16"/>
    <w:uiPriority w:val="99"/>
    <w:rsid w:val="005D20FD"/>
    <w:rPr>
      <w:rFonts w:ascii="OpenSymbol" w:hAnsi="OpenSymbol"/>
      <w:lang w:val="en-US"/>
    </w:rPr>
  </w:style>
  <w:style w:type="character" w:customStyle="1" w:styleId="RTFNum225">
    <w:name w:val="RTF_Num 2 25"/>
    <w:uiPriority w:val="99"/>
    <w:rsid w:val="005D20FD"/>
    <w:rPr>
      <w:rFonts w:ascii="OpenSymbol" w:hAnsi="OpenSymbol"/>
      <w:lang w:val="en-US"/>
    </w:rPr>
  </w:style>
  <w:style w:type="character" w:customStyle="1" w:styleId="RTFNum235">
    <w:name w:val="RTF_Num 2 35"/>
    <w:uiPriority w:val="99"/>
    <w:rsid w:val="005D20FD"/>
    <w:rPr>
      <w:rFonts w:ascii="OpenSymbol" w:hAnsi="OpenSymbol"/>
      <w:lang w:val="en-US"/>
    </w:rPr>
  </w:style>
  <w:style w:type="character" w:customStyle="1" w:styleId="RTFNum245">
    <w:name w:val="RTF_Num 2 45"/>
    <w:uiPriority w:val="99"/>
    <w:rsid w:val="005D20FD"/>
    <w:rPr>
      <w:rFonts w:ascii="OpenSymbol" w:hAnsi="OpenSymbol"/>
      <w:lang w:val="en-US"/>
    </w:rPr>
  </w:style>
  <w:style w:type="character" w:customStyle="1" w:styleId="RTFNum255">
    <w:name w:val="RTF_Num 2 55"/>
    <w:uiPriority w:val="99"/>
    <w:rsid w:val="005D20FD"/>
    <w:rPr>
      <w:rFonts w:ascii="OpenSymbol" w:hAnsi="OpenSymbol"/>
      <w:lang w:val="en-US"/>
    </w:rPr>
  </w:style>
  <w:style w:type="character" w:customStyle="1" w:styleId="RTFNum265">
    <w:name w:val="RTF_Num 2 65"/>
    <w:uiPriority w:val="99"/>
    <w:rsid w:val="005D20FD"/>
    <w:rPr>
      <w:rFonts w:ascii="OpenSymbol" w:hAnsi="OpenSymbol"/>
      <w:lang w:val="en-US"/>
    </w:rPr>
  </w:style>
  <w:style w:type="character" w:customStyle="1" w:styleId="RTFNum275">
    <w:name w:val="RTF_Num 2 75"/>
    <w:uiPriority w:val="99"/>
    <w:rsid w:val="005D20FD"/>
    <w:rPr>
      <w:rFonts w:ascii="OpenSymbol" w:hAnsi="OpenSymbol"/>
      <w:lang w:val="en-US"/>
    </w:rPr>
  </w:style>
  <w:style w:type="character" w:customStyle="1" w:styleId="RTFNum285">
    <w:name w:val="RTF_Num 2 85"/>
    <w:uiPriority w:val="99"/>
    <w:rsid w:val="005D20FD"/>
    <w:rPr>
      <w:rFonts w:ascii="OpenSymbol" w:hAnsi="OpenSymbol"/>
      <w:lang w:val="en-US"/>
    </w:rPr>
  </w:style>
  <w:style w:type="character" w:customStyle="1" w:styleId="RTFNum295">
    <w:name w:val="RTF_Num 2 95"/>
    <w:uiPriority w:val="99"/>
    <w:rsid w:val="005D20FD"/>
    <w:rPr>
      <w:rFonts w:ascii="OpenSymbol" w:hAnsi="OpenSymbol"/>
      <w:lang w:val="en-US"/>
    </w:rPr>
  </w:style>
  <w:style w:type="character" w:customStyle="1" w:styleId="RTFNum2105">
    <w:name w:val="RTF_Num 2 105"/>
    <w:uiPriority w:val="99"/>
    <w:rsid w:val="005D20FD"/>
    <w:rPr>
      <w:rFonts w:ascii="OpenSymbol" w:hAnsi="OpenSymbol"/>
      <w:lang w:val="en-US"/>
    </w:rPr>
  </w:style>
  <w:style w:type="character" w:customStyle="1" w:styleId="RTFNum215">
    <w:name w:val="RTF_Num 2 15"/>
    <w:uiPriority w:val="99"/>
    <w:rsid w:val="005D20FD"/>
    <w:rPr>
      <w:rFonts w:ascii="OpenSymbol" w:hAnsi="OpenSymbol"/>
      <w:lang w:val="en-US"/>
    </w:rPr>
  </w:style>
  <w:style w:type="character" w:customStyle="1" w:styleId="RTFNum224">
    <w:name w:val="RTF_Num 2 24"/>
    <w:uiPriority w:val="99"/>
    <w:rsid w:val="005D20FD"/>
    <w:rPr>
      <w:rFonts w:ascii="OpenSymbol" w:hAnsi="OpenSymbol"/>
      <w:lang w:val="en-US"/>
    </w:rPr>
  </w:style>
  <w:style w:type="character" w:customStyle="1" w:styleId="RTFNum234">
    <w:name w:val="RTF_Num 2 34"/>
    <w:uiPriority w:val="99"/>
    <w:rsid w:val="005D20FD"/>
    <w:rPr>
      <w:rFonts w:ascii="OpenSymbol" w:hAnsi="OpenSymbol"/>
      <w:lang w:val="en-US"/>
    </w:rPr>
  </w:style>
  <w:style w:type="character" w:customStyle="1" w:styleId="RTFNum244">
    <w:name w:val="RTF_Num 2 44"/>
    <w:uiPriority w:val="99"/>
    <w:rsid w:val="005D20FD"/>
    <w:rPr>
      <w:rFonts w:ascii="OpenSymbol" w:hAnsi="OpenSymbol"/>
      <w:lang w:val="en-US"/>
    </w:rPr>
  </w:style>
  <w:style w:type="character" w:customStyle="1" w:styleId="RTFNum254">
    <w:name w:val="RTF_Num 2 54"/>
    <w:uiPriority w:val="99"/>
    <w:rsid w:val="005D20FD"/>
    <w:rPr>
      <w:rFonts w:ascii="OpenSymbol" w:hAnsi="OpenSymbol"/>
      <w:lang w:val="en-US"/>
    </w:rPr>
  </w:style>
  <w:style w:type="character" w:customStyle="1" w:styleId="RTFNum264">
    <w:name w:val="RTF_Num 2 64"/>
    <w:uiPriority w:val="99"/>
    <w:rsid w:val="005D20FD"/>
    <w:rPr>
      <w:rFonts w:ascii="OpenSymbol" w:hAnsi="OpenSymbol"/>
      <w:lang w:val="en-US"/>
    </w:rPr>
  </w:style>
  <w:style w:type="character" w:customStyle="1" w:styleId="RTFNum274">
    <w:name w:val="RTF_Num 2 74"/>
    <w:uiPriority w:val="99"/>
    <w:rsid w:val="005D20FD"/>
    <w:rPr>
      <w:rFonts w:ascii="OpenSymbol" w:hAnsi="OpenSymbol"/>
      <w:lang w:val="en-US"/>
    </w:rPr>
  </w:style>
  <w:style w:type="character" w:customStyle="1" w:styleId="RTFNum284">
    <w:name w:val="RTF_Num 2 84"/>
    <w:uiPriority w:val="99"/>
    <w:rsid w:val="005D20FD"/>
    <w:rPr>
      <w:rFonts w:ascii="OpenSymbol" w:hAnsi="OpenSymbol"/>
      <w:lang w:val="en-US"/>
    </w:rPr>
  </w:style>
  <w:style w:type="character" w:customStyle="1" w:styleId="RTFNum294">
    <w:name w:val="RTF_Num 2 94"/>
    <w:uiPriority w:val="99"/>
    <w:rsid w:val="005D20FD"/>
    <w:rPr>
      <w:rFonts w:ascii="OpenSymbol" w:hAnsi="OpenSymbol"/>
      <w:lang w:val="en-US"/>
    </w:rPr>
  </w:style>
  <w:style w:type="character" w:customStyle="1" w:styleId="RTFNum2104">
    <w:name w:val="RTF_Num 2 104"/>
    <w:uiPriority w:val="99"/>
    <w:rsid w:val="005D20FD"/>
    <w:rPr>
      <w:rFonts w:ascii="OpenSymbol" w:hAnsi="OpenSymbol"/>
      <w:lang w:val="en-US"/>
    </w:rPr>
  </w:style>
  <w:style w:type="character" w:customStyle="1" w:styleId="RTFNum214">
    <w:name w:val="RTF_Num 2 14"/>
    <w:uiPriority w:val="99"/>
    <w:rsid w:val="005D20FD"/>
    <w:rPr>
      <w:rFonts w:ascii="OpenSymbol" w:hAnsi="OpenSymbol"/>
      <w:lang w:val="en-US"/>
    </w:rPr>
  </w:style>
  <w:style w:type="character" w:customStyle="1" w:styleId="RTFNum223">
    <w:name w:val="RTF_Num 2 23"/>
    <w:uiPriority w:val="99"/>
    <w:rsid w:val="005D20FD"/>
    <w:rPr>
      <w:rFonts w:ascii="OpenSymbol" w:hAnsi="OpenSymbol"/>
      <w:lang w:val="en-US"/>
    </w:rPr>
  </w:style>
  <w:style w:type="character" w:customStyle="1" w:styleId="RTFNum233">
    <w:name w:val="RTF_Num 2 33"/>
    <w:uiPriority w:val="99"/>
    <w:rsid w:val="005D20FD"/>
    <w:rPr>
      <w:rFonts w:ascii="OpenSymbol" w:hAnsi="OpenSymbol"/>
      <w:lang w:val="en-US"/>
    </w:rPr>
  </w:style>
  <w:style w:type="character" w:customStyle="1" w:styleId="RTFNum243">
    <w:name w:val="RTF_Num 2 43"/>
    <w:uiPriority w:val="99"/>
    <w:rsid w:val="005D20FD"/>
    <w:rPr>
      <w:rFonts w:ascii="OpenSymbol" w:hAnsi="OpenSymbol"/>
      <w:lang w:val="en-US"/>
    </w:rPr>
  </w:style>
  <w:style w:type="character" w:customStyle="1" w:styleId="RTFNum253">
    <w:name w:val="RTF_Num 2 53"/>
    <w:uiPriority w:val="99"/>
    <w:rsid w:val="005D20FD"/>
    <w:rPr>
      <w:rFonts w:ascii="OpenSymbol" w:hAnsi="OpenSymbol"/>
      <w:lang w:val="en-US"/>
    </w:rPr>
  </w:style>
  <w:style w:type="character" w:customStyle="1" w:styleId="RTFNum263">
    <w:name w:val="RTF_Num 2 63"/>
    <w:uiPriority w:val="99"/>
    <w:rsid w:val="005D20FD"/>
    <w:rPr>
      <w:rFonts w:ascii="OpenSymbol" w:hAnsi="OpenSymbol"/>
      <w:lang w:val="en-US"/>
    </w:rPr>
  </w:style>
  <w:style w:type="character" w:customStyle="1" w:styleId="RTFNum273">
    <w:name w:val="RTF_Num 2 73"/>
    <w:uiPriority w:val="99"/>
    <w:rsid w:val="005D20FD"/>
    <w:rPr>
      <w:rFonts w:ascii="OpenSymbol" w:hAnsi="OpenSymbol"/>
      <w:lang w:val="en-US"/>
    </w:rPr>
  </w:style>
  <w:style w:type="character" w:customStyle="1" w:styleId="RTFNum283">
    <w:name w:val="RTF_Num 2 83"/>
    <w:uiPriority w:val="99"/>
    <w:rsid w:val="005D20FD"/>
    <w:rPr>
      <w:rFonts w:ascii="OpenSymbol" w:hAnsi="OpenSymbol"/>
      <w:lang w:val="en-US"/>
    </w:rPr>
  </w:style>
  <w:style w:type="character" w:customStyle="1" w:styleId="RTFNum293">
    <w:name w:val="RTF_Num 2 93"/>
    <w:uiPriority w:val="99"/>
    <w:rsid w:val="005D20FD"/>
    <w:rPr>
      <w:rFonts w:ascii="OpenSymbol" w:hAnsi="OpenSymbol"/>
      <w:lang w:val="en-US"/>
    </w:rPr>
  </w:style>
  <w:style w:type="character" w:customStyle="1" w:styleId="RTFNum2103">
    <w:name w:val="RTF_Num 2 103"/>
    <w:uiPriority w:val="99"/>
    <w:rsid w:val="005D20FD"/>
    <w:rPr>
      <w:rFonts w:ascii="OpenSymbol" w:hAnsi="OpenSymbol"/>
      <w:lang w:val="en-US"/>
    </w:rPr>
  </w:style>
  <w:style w:type="character" w:customStyle="1" w:styleId="RTFNum213">
    <w:name w:val="RTF_Num 2 13"/>
    <w:uiPriority w:val="99"/>
    <w:rsid w:val="005D20FD"/>
    <w:rPr>
      <w:rFonts w:ascii="OpenSymbol" w:hAnsi="OpenSymbol"/>
      <w:lang w:val="en-US"/>
    </w:rPr>
  </w:style>
  <w:style w:type="character" w:customStyle="1" w:styleId="RTFNum222">
    <w:name w:val="RTF_Num 2 22"/>
    <w:uiPriority w:val="99"/>
    <w:rsid w:val="005D20FD"/>
    <w:rPr>
      <w:rFonts w:ascii="OpenSymbol" w:hAnsi="OpenSymbol"/>
      <w:lang w:val="en-US"/>
    </w:rPr>
  </w:style>
  <w:style w:type="character" w:customStyle="1" w:styleId="RTFNum232">
    <w:name w:val="RTF_Num 2 32"/>
    <w:uiPriority w:val="99"/>
    <w:rsid w:val="005D20FD"/>
    <w:rPr>
      <w:rFonts w:ascii="OpenSymbol" w:hAnsi="OpenSymbol"/>
      <w:lang w:val="en-US"/>
    </w:rPr>
  </w:style>
  <w:style w:type="character" w:customStyle="1" w:styleId="RTFNum242">
    <w:name w:val="RTF_Num 2 42"/>
    <w:uiPriority w:val="99"/>
    <w:rsid w:val="005D20FD"/>
    <w:rPr>
      <w:rFonts w:ascii="OpenSymbol" w:hAnsi="OpenSymbol"/>
      <w:lang w:val="en-US"/>
    </w:rPr>
  </w:style>
  <w:style w:type="character" w:customStyle="1" w:styleId="RTFNum252">
    <w:name w:val="RTF_Num 2 52"/>
    <w:uiPriority w:val="99"/>
    <w:rsid w:val="005D20FD"/>
    <w:rPr>
      <w:rFonts w:ascii="OpenSymbol" w:hAnsi="OpenSymbol"/>
      <w:lang w:val="en-US"/>
    </w:rPr>
  </w:style>
  <w:style w:type="character" w:customStyle="1" w:styleId="RTFNum262">
    <w:name w:val="RTF_Num 2 62"/>
    <w:uiPriority w:val="99"/>
    <w:rsid w:val="005D20FD"/>
    <w:rPr>
      <w:rFonts w:ascii="OpenSymbol" w:hAnsi="OpenSymbol"/>
      <w:lang w:val="en-US"/>
    </w:rPr>
  </w:style>
  <w:style w:type="character" w:customStyle="1" w:styleId="RTFNum272">
    <w:name w:val="RTF_Num 2 72"/>
    <w:uiPriority w:val="99"/>
    <w:rsid w:val="005D20FD"/>
    <w:rPr>
      <w:rFonts w:ascii="OpenSymbol" w:hAnsi="OpenSymbol"/>
      <w:lang w:val="en-US"/>
    </w:rPr>
  </w:style>
  <w:style w:type="character" w:customStyle="1" w:styleId="RTFNum282">
    <w:name w:val="RTF_Num 2 82"/>
    <w:uiPriority w:val="99"/>
    <w:rsid w:val="005D20FD"/>
    <w:rPr>
      <w:rFonts w:ascii="OpenSymbol" w:hAnsi="OpenSymbol"/>
      <w:lang w:val="en-US"/>
    </w:rPr>
  </w:style>
  <w:style w:type="character" w:customStyle="1" w:styleId="RTFNum292">
    <w:name w:val="RTF_Num 2 92"/>
    <w:uiPriority w:val="99"/>
    <w:rsid w:val="005D20FD"/>
    <w:rPr>
      <w:rFonts w:ascii="OpenSymbol" w:hAnsi="OpenSymbol"/>
      <w:lang w:val="en-US"/>
    </w:rPr>
  </w:style>
  <w:style w:type="character" w:customStyle="1" w:styleId="RTFNum2102">
    <w:name w:val="RTF_Num 2 102"/>
    <w:uiPriority w:val="99"/>
    <w:rsid w:val="005D20FD"/>
    <w:rPr>
      <w:rFonts w:ascii="OpenSymbol" w:hAnsi="OpenSymbol"/>
      <w:lang w:val="en-US"/>
    </w:rPr>
  </w:style>
  <w:style w:type="character" w:customStyle="1" w:styleId="RTFNum212">
    <w:name w:val="RTF_Num 2 12"/>
    <w:uiPriority w:val="99"/>
    <w:rsid w:val="005D20FD"/>
    <w:rPr>
      <w:rFonts w:ascii="OpenSymbol" w:hAnsi="OpenSymbol"/>
      <w:lang w:val="en-US"/>
    </w:rPr>
  </w:style>
  <w:style w:type="character" w:customStyle="1" w:styleId="RTFNum221">
    <w:name w:val="RTF_Num 2 21"/>
    <w:uiPriority w:val="99"/>
    <w:rsid w:val="005D20FD"/>
    <w:rPr>
      <w:rFonts w:ascii="OpenSymbol" w:hAnsi="OpenSymbol"/>
      <w:lang w:val="en-US"/>
    </w:rPr>
  </w:style>
  <w:style w:type="character" w:customStyle="1" w:styleId="RTFNum231">
    <w:name w:val="RTF_Num 2 31"/>
    <w:uiPriority w:val="99"/>
    <w:rsid w:val="005D20FD"/>
    <w:rPr>
      <w:rFonts w:ascii="OpenSymbol" w:hAnsi="OpenSymbol"/>
      <w:lang w:val="en-US"/>
    </w:rPr>
  </w:style>
  <w:style w:type="character" w:customStyle="1" w:styleId="RTFNum241">
    <w:name w:val="RTF_Num 2 41"/>
    <w:uiPriority w:val="99"/>
    <w:rsid w:val="005D20FD"/>
    <w:rPr>
      <w:rFonts w:ascii="OpenSymbol" w:hAnsi="OpenSymbol"/>
      <w:lang w:val="en-US"/>
    </w:rPr>
  </w:style>
  <w:style w:type="character" w:customStyle="1" w:styleId="RTFNum251">
    <w:name w:val="RTF_Num 2 51"/>
    <w:uiPriority w:val="99"/>
    <w:rsid w:val="005D20FD"/>
    <w:rPr>
      <w:rFonts w:ascii="OpenSymbol" w:hAnsi="OpenSymbol"/>
      <w:lang w:val="en-US"/>
    </w:rPr>
  </w:style>
  <w:style w:type="character" w:customStyle="1" w:styleId="RTFNum261">
    <w:name w:val="RTF_Num 2 61"/>
    <w:uiPriority w:val="99"/>
    <w:rsid w:val="005D20FD"/>
    <w:rPr>
      <w:rFonts w:ascii="OpenSymbol" w:hAnsi="OpenSymbol"/>
      <w:lang w:val="en-US"/>
    </w:rPr>
  </w:style>
  <w:style w:type="character" w:customStyle="1" w:styleId="RTFNum271">
    <w:name w:val="RTF_Num 2 71"/>
    <w:uiPriority w:val="99"/>
    <w:rsid w:val="005D20FD"/>
    <w:rPr>
      <w:rFonts w:ascii="OpenSymbol" w:hAnsi="OpenSymbol"/>
      <w:lang w:val="en-US"/>
    </w:rPr>
  </w:style>
  <w:style w:type="character" w:customStyle="1" w:styleId="RTFNum281">
    <w:name w:val="RTF_Num 2 81"/>
    <w:uiPriority w:val="99"/>
    <w:rsid w:val="005D20FD"/>
    <w:rPr>
      <w:rFonts w:ascii="OpenSymbol" w:hAnsi="OpenSymbol"/>
      <w:lang w:val="en-US"/>
    </w:rPr>
  </w:style>
  <w:style w:type="character" w:customStyle="1" w:styleId="RTFNum291">
    <w:name w:val="RTF_Num 2 91"/>
    <w:uiPriority w:val="99"/>
    <w:rsid w:val="005D20FD"/>
    <w:rPr>
      <w:rFonts w:ascii="OpenSymbol" w:hAnsi="OpenSymbol"/>
      <w:lang w:val="en-US"/>
    </w:rPr>
  </w:style>
  <w:style w:type="character" w:customStyle="1" w:styleId="RTFNum2101">
    <w:name w:val="RTF_Num 2 101"/>
    <w:uiPriority w:val="99"/>
    <w:rsid w:val="005D20FD"/>
    <w:rPr>
      <w:rFonts w:ascii="OpenSymbol" w:hAnsi="OpenSymbol"/>
      <w:lang w:val="en-US"/>
    </w:rPr>
  </w:style>
  <w:style w:type="character" w:customStyle="1" w:styleId="RTFNum211">
    <w:name w:val="RTF_Num 2 11"/>
    <w:uiPriority w:val="99"/>
    <w:rsid w:val="005D20FD"/>
    <w:rPr>
      <w:rFonts w:ascii="Symbol" w:hAnsi="Symbol"/>
      <w:lang w:val="en-US"/>
    </w:rPr>
  </w:style>
  <w:style w:type="character" w:customStyle="1" w:styleId="RTFNum31">
    <w:name w:val="RTF_Num 3 1"/>
    <w:uiPriority w:val="99"/>
    <w:rsid w:val="005D20FD"/>
    <w:rPr>
      <w:rFonts w:ascii="Symbol" w:hAnsi="Symbol"/>
      <w:lang w:val="en-US"/>
    </w:rPr>
  </w:style>
  <w:style w:type="character" w:customStyle="1" w:styleId="RTFNum32">
    <w:name w:val="RTF_Num 3 2"/>
    <w:uiPriority w:val="99"/>
    <w:rsid w:val="005D20FD"/>
    <w:rPr>
      <w:rFonts w:ascii="OpenSymbol" w:hAnsi="OpenSymbol"/>
      <w:lang w:val="en-US"/>
    </w:rPr>
  </w:style>
  <w:style w:type="character" w:customStyle="1" w:styleId="RTFNum33">
    <w:name w:val="RTF_Num 3 3"/>
    <w:uiPriority w:val="99"/>
    <w:rsid w:val="005D20FD"/>
    <w:rPr>
      <w:rFonts w:ascii="OpenSymbol" w:hAnsi="OpenSymbol"/>
      <w:lang w:val="en-US"/>
    </w:rPr>
  </w:style>
  <w:style w:type="character" w:customStyle="1" w:styleId="RTFNum34">
    <w:name w:val="RTF_Num 3 4"/>
    <w:uiPriority w:val="99"/>
    <w:rsid w:val="005D20FD"/>
    <w:rPr>
      <w:rFonts w:ascii="OpenSymbol" w:hAnsi="OpenSymbol"/>
      <w:lang w:val="en-US"/>
    </w:rPr>
  </w:style>
  <w:style w:type="character" w:customStyle="1" w:styleId="RTFNum35">
    <w:name w:val="RTF_Num 3 5"/>
    <w:uiPriority w:val="99"/>
    <w:rsid w:val="005D20FD"/>
    <w:rPr>
      <w:rFonts w:ascii="OpenSymbol" w:hAnsi="OpenSymbol"/>
      <w:lang w:val="en-US"/>
    </w:rPr>
  </w:style>
  <w:style w:type="character" w:customStyle="1" w:styleId="RTFNum36">
    <w:name w:val="RTF_Num 3 6"/>
    <w:uiPriority w:val="99"/>
    <w:rsid w:val="005D20FD"/>
    <w:rPr>
      <w:rFonts w:ascii="OpenSymbol" w:hAnsi="OpenSymbol"/>
      <w:lang w:val="en-US"/>
    </w:rPr>
  </w:style>
  <w:style w:type="character" w:customStyle="1" w:styleId="RTFNum37">
    <w:name w:val="RTF_Num 3 7"/>
    <w:uiPriority w:val="99"/>
    <w:rsid w:val="005D20FD"/>
    <w:rPr>
      <w:rFonts w:ascii="OpenSymbol" w:hAnsi="OpenSymbol"/>
      <w:lang w:val="en-US"/>
    </w:rPr>
  </w:style>
  <w:style w:type="character" w:customStyle="1" w:styleId="RTFNum38">
    <w:name w:val="RTF_Num 3 8"/>
    <w:uiPriority w:val="99"/>
    <w:rsid w:val="005D20FD"/>
    <w:rPr>
      <w:rFonts w:ascii="OpenSymbol" w:hAnsi="OpenSymbol"/>
      <w:lang w:val="en-US"/>
    </w:rPr>
  </w:style>
  <w:style w:type="character" w:customStyle="1" w:styleId="RTFNum39">
    <w:name w:val="RTF_Num 3 9"/>
    <w:uiPriority w:val="99"/>
    <w:rsid w:val="005D20FD"/>
    <w:rPr>
      <w:rFonts w:ascii="OpenSymbol" w:hAnsi="OpenSymbol"/>
      <w:lang w:val="en-US"/>
    </w:rPr>
  </w:style>
  <w:style w:type="character" w:customStyle="1" w:styleId="RTFNum310">
    <w:name w:val="RTF_Num 3 10"/>
    <w:uiPriority w:val="99"/>
    <w:rsid w:val="005D20FD"/>
    <w:rPr>
      <w:rFonts w:ascii="OpenSymbol" w:hAnsi="OpenSymbol"/>
      <w:lang w:val="en-US"/>
    </w:rPr>
  </w:style>
  <w:style w:type="character" w:customStyle="1" w:styleId="RTFNum41">
    <w:name w:val="RTF_Num 4 1"/>
    <w:uiPriority w:val="99"/>
    <w:rsid w:val="005D20FD"/>
    <w:rPr>
      <w:rFonts w:eastAsia="Times New Roman"/>
      <w:lang w:val="en-US"/>
    </w:rPr>
  </w:style>
  <w:style w:type="character" w:customStyle="1" w:styleId="RTFNum42">
    <w:name w:val="RTF_Num 4 2"/>
    <w:uiPriority w:val="99"/>
    <w:rsid w:val="005D20FD"/>
    <w:rPr>
      <w:rFonts w:ascii="OpenSymbol" w:hAnsi="OpenSymbol"/>
      <w:lang w:val="en-US"/>
    </w:rPr>
  </w:style>
  <w:style w:type="character" w:customStyle="1" w:styleId="RTFNum43">
    <w:name w:val="RTF_Num 4 3"/>
    <w:uiPriority w:val="99"/>
    <w:rsid w:val="005D20FD"/>
    <w:rPr>
      <w:rFonts w:ascii="OpenSymbol" w:hAnsi="OpenSymbol"/>
      <w:lang w:val="en-US"/>
    </w:rPr>
  </w:style>
  <w:style w:type="character" w:customStyle="1" w:styleId="RTFNum44">
    <w:name w:val="RTF_Num 4 4"/>
    <w:uiPriority w:val="99"/>
    <w:rsid w:val="005D20FD"/>
    <w:rPr>
      <w:rFonts w:ascii="OpenSymbol" w:hAnsi="OpenSymbol"/>
      <w:lang w:val="en-US"/>
    </w:rPr>
  </w:style>
  <w:style w:type="character" w:customStyle="1" w:styleId="RTFNum45">
    <w:name w:val="RTF_Num 4 5"/>
    <w:uiPriority w:val="99"/>
    <w:rsid w:val="005D20FD"/>
    <w:rPr>
      <w:rFonts w:ascii="OpenSymbol" w:hAnsi="OpenSymbol"/>
      <w:lang w:val="en-US"/>
    </w:rPr>
  </w:style>
  <w:style w:type="character" w:customStyle="1" w:styleId="RTFNum46">
    <w:name w:val="RTF_Num 4 6"/>
    <w:uiPriority w:val="99"/>
    <w:rsid w:val="005D20FD"/>
    <w:rPr>
      <w:rFonts w:ascii="OpenSymbol" w:hAnsi="OpenSymbol"/>
      <w:lang w:val="en-US"/>
    </w:rPr>
  </w:style>
  <w:style w:type="character" w:customStyle="1" w:styleId="RTFNum47">
    <w:name w:val="RTF_Num 4 7"/>
    <w:uiPriority w:val="99"/>
    <w:rsid w:val="005D20FD"/>
    <w:rPr>
      <w:rFonts w:ascii="OpenSymbol" w:hAnsi="OpenSymbol"/>
      <w:lang w:val="en-US"/>
    </w:rPr>
  </w:style>
  <w:style w:type="character" w:customStyle="1" w:styleId="RTFNum48">
    <w:name w:val="RTF_Num 4 8"/>
    <w:uiPriority w:val="99"/>
    <w:rsid w:val="005D20FD"/>
    <w:rPr>
      <w:rFonts w:ascii="OpenSymbol" w:hAnsi="OpenSymbol"/>
      <w:lang w:val="en-US"/>
    </w:rPr>
  </w:style>
  <w:style w:type="character" w:customStyle="1" w:styleId="RTFNum49">
    <w:name w:val="RTF_Num 4 9"/>
    <w:uiPriority w:val="99"/>
    <w:rsid w:val="005D20FD"/>
    <w:rPr>
      <w:rFonts w:ascii="OpenSymbol" w:hAnsi="OpenSymbol"/>
      <w:lang w:val="en-US"/>
    </w:rPr>
  </w:style>
  <w:style w:type="character" w:customStyle="1" w:styleId="RTFNum410">
    <w:name w:val="RTF_Num 4 10"/>
    <w:uiPriority w:val="99"/>
    <w:rsid w:val="005D20FD"/>
    <w:rPr>
      <w:rFonts w:ascii="OpenSymbol" w:hAnsi="OpenSymbol"/>
      <w:lang w:val="en-US"/>
    </w:rPr>
  </w:style>
  <w:style w:type="character" w:customStyle="1" w:styleId="RTFNum51">
    <w:name w:val="RTF_Num 5 1"/>
    <w:uiPriority w:val="99"/>
    <w:rsid w:val="005D20FD"/>
    <w:rPr>
      <w:rFonts w:ascii="Symbol" w:hAnsi="Symbol"/>
      <w:lang w:val="en-US"/>
    </w:rPr>
  </w:style>
  <w:style w:type="character" w:customStyle="1" w:styleId="RTFNum52">
    <w:name w:val="RTF_Num 5 2"/>
    <w:uiPriority w:val="99"/>
    <w:rsid w:val="005D20FD"/>
    <w:rPr>
      <w:rFonts w:ascii="OpenSymbol" w:hAnsi="OpenSymbol"/>
      <w:lang w:val="en-US"/>
    </w:rPr>
  </w:style>
  <w:style w:type="character" w:customStyle="1" w:styleId="RTFNum53">
    <w:name w:val="RTF_Num 5 3"/>
    <w:uiPriority w:val="99"/>
    <w:rsid w:val="005D20FD"/>
    <w:rPr>
      <w:rFonts w:ascii="OpenSymbol" w:hAnsi="OpenSymbol"/>
      <w:lang w:val="en-US"/>
    </w:rPr>
  </w:style>
  <w:style w:type="character" w:customStyle="1" w:styleId="RTFNum54">
    <w:name w:val="RTF_Num 5 4"/>
    <w:uiPriority w:val="99"/>
    <w:rsid w:val="005D20FD"/>
    <w:rPr>
      <w:rFonts w:ascii="OpenSymbol" w:hAnsi="OpenSymbol"/>
      <w:lang w:val="en-US"/>
    </w:rPr>
  </w:style>
  <w:style w:type="character" w:customStyle="1" w:styleId="RTFNum55">
    <w:name w:val="RTF_Num 5 5"/>
    <w:uiPriority w:val="99"/>
    <w:rsid w:val="005D20FD"/>
    <w:rPr>
      <w:rFonts w:ascii="OpenSymbol" w:hAnsi="OpenSymbol"/>
      <w:lang w:val="en-US"/>
    </w:rPr>
  </w:style>
  <w:style w:type="character" w:customStyle="1" w:styleId="RTFNum56">
    <w:name w:val="RTF_Num 5 6"/>
    <w:uiPriority w:val="99"/>
    <w:rsid w:val="005D20FD"/>
    <w:rPr>
      <w:rFonts w:ascii="OpenSymbol" w:hAnsi="OpenSymbol"/>
      <w:lang w:val="en-US"/>
    </w:rPr>
  </w:style>
  <w:style w:type="character" w:customStyle="1" w:styleId="RTFNum57">
    <w:name w:val="RTF_Num 5 7"/>
    <w:uiPriority w:val="99"/>
    <w:rsid w:val="005D20FD"/>
    <w:rPr>
      <w:rFonts w:ascii="OpenSymbol" w:hAnsi="OpenSymbol"/>
      <w:lang w:val="en-US"/>
    </w:rPr>
  </w:style>
  <w:style w:type="character" w:customStyle="1" w:styleId="RTFNum58">
    <w:name w:val="RTF_Num 5 8"/>
    <w:uiPriority w:val="99"/>
    <w:rsid w:val="005D20FD"/>
    <w:rPr>
      <w:rFonts w:ascii="OpenSymbol" w:hAnsi="OpenSymbol"/>
      <w:lang w:val="en-US"/>
    </w:rPr>
  </w:style>
  <w:style w:type="character" w:customStyle="1" w:styleId="RTFNum59">
    <w:name w:val="RTF_Num 5 9"/>
    <w:uiPriority w:val="99"/>
    <w:rsid w:val="005D20FD"/>
    <w:rPr>
      <w:rFonts w:ascii="OpenSymbol" w:hAnsi="OpenSymbol"/>
      <w:lang w:val="en-US"/>
    </w:rPr>
  </w:style>
  <w:style w:type="character" w:customStyle="1" w:styleId="RTFNum510">
    <w:name w:val="RTF_Num 5 10"/>
    <w:uiPriority w:val="99"/>
    <w:rsid w:val="005D20FD"/>
    <w:rPr>
      <w:rFonts w:ascii="OpenSymbol" w:hAnsi="OpenSymbol"/>
      <w:lang w:val="en-US"/>
    </w:rPr>
  </w:style>
  <w:style w:type="character" w:customStyle="1" w:styleId="RTFNum61">
    <w:name w:val="RTF_Num 6 1"/>
    <w:uiPriority w:val="99"/>
    <w:rsid w:val="005D20FD"/>
    <w:rPr>
      <w:rFonts w:ascii="Symbol" w:hAnsi="Symbol"/>
      <w:lang w:val="en-US"/>
    </w:rPr>
  </w:style>
  <w:style w:type="character" w:customStyle="1" w:styleId="RTFNum62">
    <w:name w:val="RTF_Num 6 2"/>
    <w:uiPriority w:val="99"/>
    <w:rsid w:val="005D20FD"/>
    <w:rPr>
      <w:rFonts w:ascii="OpenSymbol" w:hAnsi="OpenSymbol"/>
      <w:lang w:val="en-US"/>
    </w:rPr>
  </w:style>
  <w:style w:type="character" w:customStyle="1" w:styleId="RTFNum63">
    <w:name w:val="RTF_Num 6 3"/>
    <w:uiPriority w:val="99"/>
    <w:rsid w:val="005D20FD"/>
    <w:rPr>
      <w:rFonts w:ascii="OpenSymbol" w:hAnsi="OpenSymbol"/>
      <w:lang w:val="en-US"/>
    </w:rPr>
  </w:style>
  <w:style w:type="character" w:customStyle="1" w:styleId="RTFNum64">
    <w:name w:val="RTF_Num 6 4"/>
    <w:uiPriority w:val="99"/>
    <w:rsid w:val="005D20FD"/>
    <w:rPr>
      <w:rFonts w:ascii="OpenSymbol" w:hAnsi="OpenSymbol"/>
      <w:lang w:val="en-US"/>
    </w:rPr>
  </w:style>
  <w:style w:type="character" w:customStyle="1" w:styleId="RTFNum65">
    <w:name w:val="RTF_Num 6 5"/>
    <w:uiPriority w:val="99"/>
    <w:rsid w:val="005D20FD"/>
    <w:rPr>
      <w:rFonts w:ascii="OpenSymbol" w:hAnsi="OpenSymbol"/>
      <w:lang w:val="en-US"/>
    </w:rPr>
  </w:style>
  <w:style w:type="character" w:customStyle="1" w:styleId="RTFNum66">
    <w:name w:val="RTF_Num 6 6"/>
    <w:uiPriority w:val="99"/>
    <w:rsid w:val="005D20FD"/>
    <w:rPr>
      <w:rFonts w:ascii="OpenSymbol" w:hAnsi="OpenSymbol"/>
      <w:lang w:val="en-US"/>
    </w:rPr>
  </w:style>
  <w:style w:type="character" w:customStyle="1" w:styleId="RTFNum67">
    <w:name w:val="RTF_Num 6 7"/>
    <w:uiPriority w:val="99"/>
    <w:rsid w:val="005D20FD"/>
    <w:rPr>
      <w:rFonts w:ascii="OpenSymbol" w:hAnsi="OpenSymbol"/>
      <w:lang w:val="en-US"/>
    </w:rPr>
  </w:style>
  <w:style w:type="character" w:customStyle="1" w:styleId="RTFNum68">
    <w:name w:val="RTF_Num 6 8"/>
    <w:uiPriority w:val="99"/>
    <w:rsid w:val="005D20FD"/>
    <w:rPr>
      <w:rFonts w:ascii="OpenSymbol" w:hAnsi="OpenSymbol"/>
      <w:lang w:val="en-US"/>
    </w:rPr>
  </w:style>
  <w:style w:type="character" w:customStyle="1" w:styleId="RTFNum69">
    <w:name w:val="RTF_Num 6 9"/>
    <w:uiPriority w:val="99"/>
    <w:rsid w:val="005D20FD"/>
    <w:rPr>
      <w:rFonts w:ascii="OpenSymbol" w:hAnsi="OpenSymbol"/>
      <w:lang w:val="en-US"/>
    </w:rPr>
  </w:style>
  <w:style w:type="character" w:customStyle="1" w:styleId="RTFNum610">
    <w:name w:val="RTF_Num 6 10"/>
    <w:uiPriority w:val="99"/>
    <w:rsid w:val="005D20FD"/>
    <w:rPr>
      <w:rFonts w:ascii="OpenSymbol" w:hAnsi="OpenSymbol"/>
      <w:lang w:val="en-US"/>
    </w:rPr>
  </w:style>
  <w:style w:type="character" w:customStyle="1" w:styleId="RTFNum71">
    <w:name w:val="RTF_Num 7 1"/>
    <w:uiPriority w:val="99"/>
    <w:rsid w:val="005D20FD"/>
    <w:rPr>
      <w:rFonts w:ascii="OpenSymbol" w:hAnsi="OpenSymbol"/>
      <w:lang w:val="en-US"/>
    </w:rPr>
  </w:style>
  <w:style w:type="character" w:customStyle="1" w:styleId="RTFNum72">
    <w:name w:val="RTF_Num 7 2"/>
    <w:uiPriority w:val="99"/>
    <w:rsid w:val="005D20FD"/>
    <w:rPr>
      <w:rFonts w:ascii="OpenSymbol" w:hAnsi="OpenSymbol"/>
      <w:lang w:val="en-US"/>
    </w:rPr>
  </w:style>
  <w:style w:type="character" w:customStyle="1" w:styleId="RTFNum73">
    <w:name w:val="RTF_Num 7 3"/>
    <w:uiPriority w:val="99"/>
    <w:rsid w:val="005D20FD"/>
    <w:rPr>
      <w:rFonts w:ascii="OpenSymbol" w:hAnsi="OpenSymbol"/>
      <w:lang w:val="en-US"/>
    </w:rPr>
  </w:style>
  <w:style w:type="character" w:customStyle="1" w:styleId="RTFNum74">
    <w:name w:val="RTF_Num 7 4"/>
    <w:uiPriority w:val="99"/>
    <w:rsid w:val="005D20FD"/>
    <w:rPr>
      <w:rFonts w:ascii="OpenSymbol" w:hAnsi="OpenSymbol"/>
      <w:lang w:val="en-US"/>
    </w:rPr>
  </w:style>
  <w:style w:type="character" w:customStyle="1" w:styleId="RTFNum75">
    <w:name w:val="RTF_Num 7 5"/>
    <w:uiPriority w:val="99"/>
    <w:rsid w:val="005D20FD"/>
    <w:rPr>
      <w:rFonts w:ascii="OpenSymbol" w:hAnsi="OpenSymbol"/>
      <w:lang w:val="en-US"/>
    </w:rPr>
  </w:style>
  <w:style w:type="character" w:customStyle="1" w:styleId="RTFNum76">
    <w:name w:val="RTF_Num 7 6"/>
    <w:uiPriority w:val="99"/>
    <w:rsid w:val="005D20FD"/>
    <w:rPr>
      <w:rFonts w:ascii="OpenSymbol" w:hAnsi="OpenSymbol"/>
      <w:lang w:val="en-US"/>
    </w:rPr>
  </w:style>
  <w:style w:type="character" w:customStyle="1" w:styleId="RTFNum77">
    <w:name w:val="RTF_Num 7 7"/>
    <w:uiPriority w:val="99"/>
    <w:rsid w:val="005D20FD"/>
    <w:rPr>
      <w:rFonts w:ascii="OpenSymbol" w:hAnsi="OpenSymbol"/>
      <w:lang w:val="en-US"/>
    </w:rPr>
  </w:style>
  <w:style w:type="character" w:customStyle="1" w:styleId="RTFNum78">
    <w:name w:val="RTF_Num 7 8"/>
    <w:uiPriority w:val="99"/>
    <w:rsid w:val="005D20FD"/>
    <w:rPr>
      <w:rFonts w:ascii="OpenSymbol" w:hAnsi="OpenSymbol"/>
      <w:lang w:val="en-US"/>
    </w:rPr>
  </w:style>
  <w:style w:type="character" w:customStyle="1" w:styleId="RTFNum79">
    <w:name w:val="RTF_Num 7 9"/>
    <w:uiPriority w:val="99"/>
    <w:rsid w:val="005D20FD"/>
    <w:rPr>
      <w:rFonts w:ascii="OpenSymbol" w:hAnsi="OpenSymbol"/>
      <w:lang w:val="en-US"/>
    </w:rPr>
  </w:style>
  <w:style w:type="character" w:customStyle="1" w:styleId="RTFNum710">
    <w:name w:val="RTF_Num 7 10"/>
    <w:uiPriority w:val="99"/>
    <w:rsid w:val="005D20FD"/>
    <w:rPr>
      <w:rFonts w:ascii="OpenSymbol" w:hAnsi="OpenSymbol"/>
      <w:lang w:val="en-US"/>
    </w:rPr>
  </w:style>
  <w:style w:type="character" w:customStyle="1" w:styleId="RTFNum81">
    <w:name w:val="RTF_Num 8 1"/>
    <w:uiPriority w:val="99"/>
    <w:rsid w:val="005D20FD"/>
    <w:rPr>
      <w:lang w:val="en-US"/>
    </w:rPr>
  </w:style>
  <w:style w:type="character" w:customStyle="1" w:styleId="RTFNum82">
    <w:name w:val="RTF_Num 8 2"/>
    <w:uiPriority w:val="99"/>
    <w:rsid w:val="005D20FD"/>
    <w:rPr>
      <w:lang w:val="en-US"/>
    </w:rPr>
  </w:style>
  <w:style w:type="character" w:customStyle="1" w:styleId="RTFNum83">
    <w:name w:val="RTF_Num 8 3"/>
    <w:uiPriority w:val="99"/>
    <w:rsid w:val="005D20FD"/>
    <w:rPr>
      <w:lang w:val="en-US"/>
    </w:rPr>
  </w:style>
  <w:style w:type="character" w:customStyle="1" w:styleId="RTFNum84">
    <w:name w:val="RTF_Num 8 4"/>
    <w:uiPriority w:val="99"/>
    <w:rsid w:val="005D20FD"/>
    <w:rPr>
      <w:lang w:val="en-US"/>
    </w:rPr>
  </w:style>
  <w:style w:type="character" w:customStyle="1" w:styleId="RTFNum85">
    <w:name w:val="RTF_Num 8 5"/>
    <w:uiPriority w:val="99"/>
    <w:rsid w:val="005D20FD"/>
    <w:rPr>
      <w:lang w:val="en-US"/>
    </w:rPr>
  </w:style>
  <w:style w:type="character" w:customStyle="1" w:styleId="RTFNum86">
    <w:name w:val="RTF_Num 8 6"/>
    <w:uiPriority w:val="99"/>
    <w:rsid w:val="005D20FD"/>
    <w:rPr>
      <w:lang w:val="en-US"/>
    </w:rPr>
  </w:style>
  <w:style w:type="character" w:customStyle="1" w:styleId="RTFNum87">
    <w:name w:val="RTF_Num 8 7"/>
    <w:uiPriority w:val="99"/>
    <w:rsid w:val="005D20FD"/>
    <w:rPr>
      <w:lang w:val="en-US"/>
    </w:rPr>
  </w:style>
  <w:style w:type="character" w:customStyle="1" w:styleId="RTFNum88">
    <w:name w:val="RTF_Num 8 8"/>
    <w:uiPriority w:val="99"/>
    <w:rsid w:val="005D20FD"/>
    <w:rPr>
      <w:lang w:val="en-US"/>
    </w:rPr>
  </w:style>
  <w:style w:type="character" w:customStyle="1" w:styleId="RTFNum89">
    <w:name w:val="RTF_Num 8 9"/>
    <w:uiPriority w:val="99"/>
    <w:rsid w:val="005D20FD"/>
    <w:rPr>
      <w:lang w:val="en-US"/>
    </w:rPr>
  </w:style>
  <w:style w:type="character" w:customStyle="1" w:styleId="RTFNum810">
    <w:name w:val="RTF_Num 8 10"/>
    <w:uiPriority w:val="99"/>
    <w:rsid w:val="005D20FD"/>
    <w:rPr>
      <w:lang w:val="en-US"/>
    </w:rPr>
  </w:style>
  <w:style w:type="character" w:customStyle="1" w:styleId="RTFNum91">
    <w:name w:val="RTF_Num 9 1"/>
    <w:uiPriority w:val="99"/>
    <w:rsid w:val="005D20FD"/>
    <w:rPr>
      <w:lang w:val="en-US"/>
    </w:rPr>
  </w:style>
  <w:style w:type="paragraph" w:styleId="Funotentext">
    <w:name w:val="footnote text"/>
    <w:basedOn w:val="Standard"/>
    <w:link w:val="FunotentextZchn"/>
    <w:uiPriority w:val="99"/>
    <w:semiHidden/>
    <w:unhideWhenUsed/>
    <w:rsid w:val="005D20FD"/>
    <w:pPr>
      <w:spacing w:before="120"/>
      <w:jc w:val="both"/>
    </w:pPr>
    <w:rPr>
      <w:sz w:val="20"/>
      <w:szCs w:val="20"/>
    </w:rPr>
  </w:style>
  <w:style w:type="character" w:customStyle="1" w:styleId="FunotentextZchn">
    <w:name w:val="Fußnotentext Zchn"/>
    <w:basedOn w:val="Absatz-Standardschriftart"/>
    <w:link w:val="Funotentext"/>
    <w:uiPriority w:val="99"/>
    <w:semiHidden/>
    <w:locked/>
    <w:rsid w:val="005D20FD"/>
    <w:rPr>
      <w:rFonts w:ascii="Arial" w:hAnsi="Arial" w:cs="Arial"/>
      <w:sz w:val="20"/>
      <w:szCs w:val="20"/>
      <w:lang w:val="de-DE"/>
    </w:rPr>
  </w:style>
  <w:style w:type="character" w:customStyle="1" w:styleId="Reference">
    <w:name w:val="Reference"/>
    <w:uiPriority w:val="99"/>
    <w:rsid w:val="005D20FD"/>
    <w:rPr>
      <w:rFonts w:eastAsia="Times New Roman"/>
      <w:sz w:val="20"/>
      <w:lang w:val="en-US"/>
    </w:rPr>
  </w:style>
  <w:style w:type="character" w:customStyle="1" w:styleId="WW-Reference">
    <w:name w:val="WW-Reference"/>
    <w:uiPriority w:val="99"/>
    <w:rsid w:val="005D20FD"/>
    <w:rPr>
      <w:rFonts w:eastAsia="Times New Roman"/>
      <w:sz w:val="20"/>
      <w:lang w:val="en-US"/>
    </w:rPr>
  </w:style>
  <w:style w:type="paragraph" w:styleId="Endnotentext">
    <w:name w:val="endnote text"/>
    <w:basedOn w:val="Standard"/>
    <w:link w:val="EndnotentextZchn"/>
    <w:uiPriority w:val="99"/>
    <w:semiHidden/>
    <w:unhideWhenUsed/>
    <w:rsid w:val="005D20FD"/>
    <w:rPr>
      <w:sz w:val="20"/>
      <w:szCs w:val="20"/>
    </w:rPr>
  </w:style>
  <w:style w:type="character" w:customStyle="1" w:styleId="EndnotentextZchn">
    <w:name w:val="Endnotentext Zchn"/>
    <w:basedOn w:val="Absatz-Standardschriftart"/>
    <w:link w:val="Endnotentext"/>
    <w:uiPriority w:val="99"/>
    <w:semiHidden/>
    <w:locked/>
    <w:rsid w:val="005D20FD"/>
    <w:rPr>
      <w:rFonts w:ascii="Arial" w:hAnsi="Arial" w:cs="Arial"/>
      <w:sz w:val="20"/>
      <w:szCs w:val="20"/>
      <w:lang w:val="de-DE"/>
    </w:rPr>
  </w:style>
  <w:style w:type="character" w:customStyle="1" w:styleId="WW-Reference1">
    <w:name w:val="WW-Reference1"/>
    <w:uiPriority w:val="99"/>
    <w:rsid w:val="005D20FD"/>
    <w:rPr>
      <w:rFonts w:eastAsia="Times New Roman"/>
      <w:sz w:val="20"/>
      <w:lang w:val="en-US"/>
    </w:rPr>
  </w:style>
  <w:style w:type="character" w:customStyle="1" w:styleId="EndnoteSymbol">
    <w:name w:val="Endnote Symbol"/>
    <w:uiPriority w:val="99"/>
    <w:rsid w:val="005D20FD"/>
    <w:rPr>
      <w:rFonts w:eastAsia="Times New Roman"/>
      <w:lang w:val="en-US"/>
    </w:rPr>
  </w:style>
  <w:style w:type="character" w:customStyle="1" w:styleId="BulletSymbols">
    <w:name w:val="Bullet Symbols"/>
    <w:uiPriority w:val="99"/>
    <w:rsid w:val="005D20FD"/>
    <w:rPr>
      <w:rFonts w:ascii="OpenSymbol" w:hAnsi="OpenSymbol"/>
      <w:lang w:val="en-US"/>
    </w:rPr>
  </w:style>
  <w:style w:type="character" w:customStyle="1" w:styleId="WW-EndnoteSymbol">
    <w:name w:val="WW-Endnote Symbol"/>
    <w:uiPriority w:val="99"/>
    <w:rsid w:val="005D20FD"/>
    <w:rPr>
      <w:lang w:val="en-US"/>
    </w:rPr>
  </w:style>
  <w:style w:type="character" w:customStyle="1" w:styleId="EndnoteSymbol1">
    <w:name w:val="Endnote Symbol1"/>
    <w:uiPriority w:val="99"/>
    <w:rsid w:val="005D20FD"/>
    <w:rPr>
      <w:rFonts w:eastAsia="Times New Roman"/>
      <w:lang w:val="en-US"/>
    </w:rPr>
  </w:style>
  <w:style w:type="character" w:customStyle="1" w:styleId="NumberingSymbols">
    <w:name w:val="Numbering Symbols"/>
    <w:uiPriority w:val="99"/>
    <w:rsid w:val="005D20FD"/>
    <w:rPr>
      <w:rFonts w:eastAsia="Times New Roman"/>
      <w:lang w:val="en-US"/>
    </w:rPr>
  </w:style>
  <w:style w:type="character" w:customStyle="1" w:styleId="BulletSymbols1">
    <w:name w:val="Bullet Symbols1"/>
    <w:uiPriority w:val="99"/>
    <w:rsid w:val="005D20FD"/>
    <w:rPr>
      <w:rFonts w:ascii="OpenSymbol" w:hAnsi="OpenSymbol"/>
      <w:lang w:val="en-US"/>
    </w:rPr>
  </w:style>
  <w:style w:type="paragraph" w:styleId="Fuzeile0">
    <w:name w:val="footer"/>
    <w:basedOn w:val="Standard"/>
    <w:link w:val="FuzeileZchn"/>
    <w:uiPriority w:val="99"/>
    <w:unhideWhenUsed/>
    <w:rsid w:val="00A14B2F"/>
    <w:pPr>
      <w:tabs>
        <w:tab w:val="center" w:pos="4536"/>
        <w:tab w:val="right" w:pos="9072"/>
      </w:tabs>
    </w:pPr>
  </w:style>
  <w:style w:type="character" w:customStyle="1" w:styleId="FuzeileZchn">
    <w:name w:val="Fußzeile Zchn"/>
    <w:basedOn w:val="Absatz-Standardschriftart"/>
    <w:link w:val="Fuzeile0"/>
    <w:uiPriority w:val="99"/>
    <w:locked/>
    <w:rsid w:val="00A14B2F"/>
    <w:rPr>
      <w:rFonts w:ascii="Arial" w:hAnsi="Arial" w:cs="Arial"/>
      <w:sz w:val="24"/>
      <w:szCs w:val="24"/>
      <w:lang w:val="de-DE"/>
    </w:rPr>
  </w:style>
  <w:style w:type="paragraph" w:styleId="Sprechblasentext">
    <w:name w:val="Balloon Text"/>
    <w:basedOn w:val="Standard"/>
    <w:link w:val="SprechblasentextZchn"/>
    <w:uiPriority w:val="99"/>
    <w:semiHidden/>
    <w:unhideWhenUsed/>
    <w:rsid w:val="00A9587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5874"/>
    <w:rPr>
      <w:rFonts w:ascii="Tahoma" w:hAnsi="Tahoma" w:cs="Tahoma"/>
      <w:sz w:val="16"/>
      <w:szCs w:val="16"/>
      <w:lang w:val="de-DE"/>
    </w:rPr>
  </w:style>
  <w:style w:type="paragraph" w:styleId="Listenabsatz">
    <w:name w:val="List Paragraph"/>
    <w:basedOn w:val="Standard"/>
    <w:uiPriority w:val="34"/>
    <w:qFormat/>
    <w:rsid w:val="00ED37DB"/>
    <w:pPr>
      <w:ind w:left="720"/>
      <w:contextualSpacing/>
    </w:pPr>
  </w:style>
  <w:style w:type="character" w:styleId="Hyperlink">
    <w:name w:val="Hyperlink"/>
    <w:basedOn w:val="Absatz-Standardschriftart"/>
    <w:uiPriority w:val="99"/>
    <w:unhideWhenUsed/>
    <w:rsid w:val="00A5510E"/>
    <w:rPr>
      <w:color w:val="0000FF" w:themeColor="hyperlink"/>
      <w:u w:val="single"/>
    </w:rPr>
  </w:style>
  <w:style w:type="table" w:styleId="Tabellenraster">
    <w:name w:val="Table Grid"/>
    <w:basedOn w:val="NormaleTabelle"/>
    <w:uiPriority w:val="59"/>
    <w:rsid w:val="005028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342C5B"/>
    <w:pPr>
      <w:autoSpaceDE w:val="0"/>
      <w:autoSpaceDN w:val="0"/>
      <w:adjustRightInd w:val="0"/>
    </w:pPr>
    <w:rPr>
      <w:rFonts w:ascii="Arial" w:hAnsi="Arial" w:cs="Arial"/>
      <w:color w:val="000000"/>
      <w:sz w:val="24"/>
      <w:szCs w:val="24"/>
    </w:rPr>
  </w:style>
  <w:style w:type="paragraph" w:styleId="Inhaltsverzeichnisberschrift">
    <w:name w:val="TOC Heading"/>
    <w:basedOn w:val="berschrift1"/>
    <w:next w:val="Standard"/>
    <w:uiPriority w:val="39"/>
    <w:semiHidden/>
    <w:unhideWhenUsed/>
    <w:qFormat/>
    <w:rsid w:val="00F577F1"/>
    <w:pPr>
      <w:keepLines/>
      <w:widowControl/>
      <w:autoSpaceDE/>
      <w:autoSpaceDN/>
      <w:adjustRightInd/>
      <w:spacing w:before="480" w:after="0" w:line="276" w:lineRule="auto"/>
      <w:jc w:val="left"/>
      <w:outlineLvl w:val="9"/>
    </w:pPr>
    <w:rPr>
      <w:rFonts w:asciiTheme="majorHAnsi" w:eastAsiaTheme="majorEastAsia" w:hAnsiTheme="majorHAnsi" w:cstheme="majorBidi"/>
      <w:color w:val="365F91" w:themeColor="accent1" w:themeShade="BF"/>
      <w:sz w:val="28"/>
      <w:szCs w:val="28"/>
      <w:lang w:val="de-CH"/>
    </w:rPr>
  </w:style>
  <w:style w:type="character" w:customStyle="1" w:styleId="headertitle">
    <w:name w:val="headertitle"/>
    <w:basedOn w:val="Absatz-Standardschriftart"/>
    <w:rsid w:val="003A2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421480">
      <w:bodyDiv w:val="1"/>
      <w:marLeft w:val="0"/>
      <w:marRight w:val="0"/>
      <w:marTop w:val="0"/>
      <w:marBottom w:val="0"/>
      <w:divBdr>
        <w:top w:val="none" w:sz="0" w:space="0" w:color="auto"/>
        <w:left w:val="none" w:sz="0" w:space="0" w:color="auto"/>
        <w:bottom w:val="none" w:sz="0" w:space="0" w:color="auto"/>
        <w:right w:val="none" w:sz="0" w:space="0" w:color="auto"/>
      </w:divBdr>
      <w:divsChild>
        <w:div w:id="1044865568">
          <w:marLeft w:val="0"/>
          <w:marRight w:val="0"/>
          <w:marTop w:val="0"/>
          <w:marBottom w:val="0"/>
          <w:divBdr>
            <w:top w:val="none" w:sz="0" w:space="0" w:color="auto"/>
            <w:left w:val="none" w:sz="0" w:space="0" w:color="auto"/>
            <w:bottom w:val="none" w:sz="0" w:space="0" w:color="auto"/>
            <w:right w:val="none" w:sz="0" w:space="0" w:color="auto"/>
          </w:divBdr>
          <w:divsChild>
            <w:div w:id="959533654">
              <w:marLeft w:val="0"/>
              <w:marRight w:val="0"/>
              <w:marTop w:val="0"/>
              <w:marBottom w:val="0"/>
              <w:divBdr>
                <w:top w:val="none" w:sz="0" w:space="0" w:color="auto"/>
                <w:left w:val="none" w:sz="0" w:space="0" w:color="auto"/>
                <w:bottom w:val="none" w:sz="0" w:space="0" w:color="auto"/>
                <w:right w:val="none" w:sz="0" w:space="0" w:color="auto"/>
              </w:divBdr>
              <w:divsChild>
                <w:div w:id="3943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453962">
      <w:bodyDiv w:val="1"/>
      <w:marLeft w:val="0"/>
      <w:marRight w:val="0"/>
      <w:marTop w:val="0"/>
      <w:marBottom w:val="0"/>
      <w:divBdr>
        <w:top w:val="none" w:sz="0" w:space="0" w:color="auto"/>
        <w:left w:val="none" w:sz="0" w:space="0" w:color="auto"/>
        <w:bottom w:val="none" w:sz="0" w:space="0" w:color="auto"/>
        <w:right w:val="none" w:sz="0" w:space="0" w:color="auto"/>
      </w:divBdr>
    </w:div>
    <w:div w:id="951782243">
      <w:bodyDiv w:val="1"/>
      <w:marLeft w:val="0"/>
      <w:marRight w:val="0"/>
      <w:marTop w:val="0"/>
      <w:marBottom w:val="0"/>
      <w:divBdr>
        <w:top w:val="none" w:sz="0" w:space="0" w:color="auto"/>
        <w:left w:val="none" w:sz="0" w:space="0" w:color="auto"/>
        <w:bottom w:val="none" w:sz="0" w:space="0" w:color="auto"/>
        <w:right w:val="none" w:sz="0" w:space="0" w:color="auto"/>
      </w:divBdr>
      <w:divsChild>
        <w:div w:id="2007896470">
          <w:marLeft w:val="0"/>
          <w:marRight w:val="0"/>
          <w:marTop w:val="0"/>
          <w:marBottom w:val="0"/>
          <w:divBdr>
            <w:top w:val="none" w:sz="0" w:space="0" w:color="auto"/>
            <w:left w:val="none" w:sz="0" w:space="0" w:color="auto"/>
            <w:bottom w:val="none" w:sz="0" w:space="0" w:color="auto"/>
            <w:right w:val="none" w:sz="0" w:space="0" w:color="auto"/>
          </w:divBdr>
          <w:divsChild>
            <w:div w:id="2138335766">
              <w:marLeft w:val="0"/>
              <w:marRight w:val="0"/>
              <w:marTop w:val="0"/>
              <w:marBottom w:val="0"/>
              <w:divBdr>
                <w:top w:val="none" w:sz="0" w:space="0" w:color="auto"/>
                <w:left w:val="none" w:sz="0" w:space="0" w:color="auto"/>
                <w:bottom w:val="none" w:sz="0" w:space="0" w:color="auto"/>
                <w:right w:val="none" w:sz="0" w:space="0" w:color="auto"/>
              </w:divBdr>
              <w:divsChild>
                <w:div w:id="126414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11432">
      <w:bodyDiv w:val="1"/>
      <w:marLeft w:val="0"/>
      <w:marRight w:val="0"/>
      <w:marTop w:val="0"/>
      <w:marBottom w:val="0"/>
      <w:divBdr>
        <w:top w:val="none" w:sz="0" w:space="0" w:color="auto"/>
        <w:left w:val="none" w:sz="0" w:space="0" w:color="auto"/>
        <w:bottom w:val="none" w:sz="0" w:space="0" w:color="auto"/>
        <w:right w:val="none" w:sz="0" w:space="0" w:color="auto"/>
      </w:divBdr>
    </w:div>
    <w:div w:id="1272201682">
      <w:bodyDiv w:val="1"/>
      <w:marLeft w:val="0"/>
      <w:marRight w:val="0"/>
      <w:marTop w:val="0"/>
      <w:marBottom w:val="0"/>
      <w:divBdr>
        <w:top w:val="none" w:sz="0" w:space="0" w:color="auto"/>
        <w:left w:val="none" w:sz="0" w:space="0" w:color="auto"/>
        <w:bottom w:val="none" w:sz="0" w:space="0" w:color="auto"/>
        <w:right w:val="none" w:sz="0" w:space="0" w:color="auto"/>
      </w:divBdr>
      <w:divsChild>
        <w:div w:id="295333264">
          <w:marLeft w:val="0"/>
          <w:marRight w:val="0"/>
          <w:marTop w:val="345"/>
          <w:marBottom w:val="0"/>
          <w:divBdr>
            <w:top w:val="none" w:sz="0" w:space="0" w:color="auto"/>
            <w:left w:val="none" w:sz="0" w:space="0" w:color="auto"/>
            <w:bottom w:val="none" w:sz="0" w:space="0" w:color="auto"/>
            <w:right w:val="none" w:sz="0" w:space="0" w:color="auto"/>
          </w:divBdr>
          <w:divsChild>
            <w:div w:id="1350333212">
              <w:marLeft w:val="0"/>
              <w:marRight w:val="0"/>
              <w:marTop w:val="0"/>
              <w:marBottom w:val="0"/>
              <w:divBdr>
                <w:top w:val="none" w:sz="0" w:space="0" w:color="auto"/>
                <w:left w:val="none" w:sz="0" w:space="0" w:color="auto"/>
                <w:bottom w:val="none" w:sz="0" w:space="0" w:color="auto"/>
                <w:right w:val="none" w:sz="0" w:space="0" w:color="auto"/>
              </w:divBdr>
              <w:divsChild>
                <w:div w:id="1056471411">
                  <w:marLeft w:val="3450"/>
                  <w:marRight w:val="0"/>
                  <w:marTop w:val="345"/>
                  <w:marBottom w:val="0"/>
                  <w:divBdr>
                    <w:top w:val="none" w:sz="0" w:space="0" w:color="auto"/>
                    <w:left w:val="none" w:sz="0" w:space="0" w:color="auto"/>
                    <w:bottom w:val="none" w:sz="0" w:space="0" w:color="auto"/>
                    <w:right w:val="none" w:sz="0" w:space="0" w:color="auto"/>
                  </w:divBdr>
                  <w:divsChild>
                    <w:div w:id="2144805665">
                      <w:marLeft w:val="0"/>
                      <w:marRight w:val="0"/>
                      <w:marTop w:val="0"/>
                      <w:marBottom w:val="150"/>
                      <w:divBdr>
                        <w:top w:val="none" w:sz="0" w:space="0" w:color="auto"/>
                        <w:left w:val="none" w:sz="0" w:space="0" w:color="auto"/>
                        <w:bottom w:val="none" w:sz="0" w:space="0" w:color="auto"/>
                        <w:right w:val="none" w:sz="0" w:space="0" w:color="auto"/>
                      </w:divBdr>
                      <w:divsChild>
                        <w:div w:id="815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923234">
      <w:bodyDiv w:val="1"/>
      <w:marLeft w:val="0"/>
      <w:marRight w:val="0"/>
      <w:marTop w:val="0"/>
      <w:marBottom w:val="0"/>
      <w:divBdr>
        <w:top w:val="none" w:sz="0" w:space="0" w:color="auto"/>
        <w:left w:val="none" w:sz="0" w:space="0" w:color="auto"/>
        <w:bottom w:val="none" w:sz="0" w:space="0" w:color="auto"/>
        <w:right w:val="none" w:sz="0" w:space="0" w:color="auto"/>
      </w:divBdr>
    </w:div>
    <w:div w:id="1459370083">
      <w:bodyDiv w:val="1"/>
      <w:marLeft w:val="0"/>
      <w:marRight w:val="0"/>
      <w:marTop w:val="0"/>
      <w:marBottom w:val="0"/>
      <w:divBdr>
        <w:top w:val="none" w:sz="0" w:space="0" w:color="auto"/>
        <w:left w:val="none" w:sz="0" w:space="0" w:color="auto"/>
        <w:bottom w:val="none" w:sz="0" w:space="0" w:color="auto"/>
        <w:right w:val="none" w:sz="0" w:space="0" w:color="auto"/>
      </w:divBdr>
      <w:divsChild>
        <w:div w:id="75640847">
          <w:marLeft w:val="0"/>
          <w:marRight w:val="0"/>
          <w:marTop w:val="345"/>
          <w:marBottom w:val="0"/>
          <w:divBdr>
            <w:top w:val="none" w:sz="0" w:space="0" w:color="auto"/>
            <w:left w:val="none" w:sz="0" w:space="0" w:color="auto"/>
            <w:bottom w:val="none" w:sz="0" w:space="0" w:color="auto"/>
            <w:right w:val="none" w:sz="0" w:space="0" w:color="auto"/>
          </w:divBdr>
          <w:divsChild>
            <w:div w:id="1066223034">
              <w:marLeft w:val="0"/>
              <w:marRight w:val="0"/>
              <w:marTop w:val="0"/>
              <w:marBottom w:val="0"/>
              <w:divBdr>
                <w:top w:val="none" w:sz="0" w:space="0" w:color="auto"/>
                <w:left w:val="none" w:sz="0" w:space="0" w:color="auto"/>
                <w:bottom w:val="none" w:sz="0" w:space="0" w:color="auto"/>
                <w:right w:val="none" w:sz="0" w:space="0" w:color="auto"/>
              </w:divBdr>
              <w:divsChild>
                <w:div w:id="1658265450">
                  <w:marLeft w:val="3450"/>
                  <w:marRight w:val="0"/>
                  <w:marTop w:val="345"/>
                  <w:marBottom w:val="0"/>
                  <w:divBdr>
                    <w:top w:val="none" w:sz="0" w:space="0" w:color="auto"/>
                    <w:left w:val="none" w:sz="0" w:space="0" w:color="auto"/>
                    <w:bottom w:val="none" w:sz="0" w:space="0" w:color="auto"/>
                    <w:right w:val="none" w:sz="0" w:space="0" w:color="auto"/>
                  </w:divBdr>
                  <w:divsChild>
                    <w:div w:id="1428234348">
                      <w:marLeft w:val="0"/>
                      <w:marRight w:val="0"/>
                      <w:marTop w:val="0"/>
                      <w:marBottom w:val="150"/>
                      <w:divBdr>
                        <w:top w:val="none" w:sz="0" w:space="0" w:color="auto"/>
                        <w:left w:val="none" w:sz="0" w:space="0" w:color="auto"/>
                        <w:bottom w:val="none" w:sz="0" w:space="0" w:color="auto"/>
                        <w:right w:val="none" w:sz="0" w:space="0" w:color="auto"/>
                      </w:divBdr>
                      <w:divsChild>
                        <w:div w:id="19623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de.wikipedia.org/wiki/Eclipse_(IDE))"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github.com/MikeR13/MAS/blob/master/Deliverables/Projektantrag.docx" TargetMode="External"/><Relationship Id="rId17" Type="http://schemas.openxmlformats.org/officeDocument/2006/relationships/hyperlink" Target="mailto:ueli.brawand@besonet.ch" TargetMode="External"/><Relationship Id="rId2" Type="http://schemas.openxmlformats.org/officeDocument/2006/relationships/customXml" Target="../customXml/item2.xml"/><Relationship Id="rId16" Type="http://schemas.openxmlformats.org/officeDocument/2006/relationships/hyperlink" Target="mailto:marc.hoffmann@sbb.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michael.rothenbuehler@sbb.ch"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7a63ae98c9331042c85a0ce3caf3b722">
  <xsd:schema xmlns:xsd="http://www.w3.org/2001/XMLSchema" xmlns:p="http://schemas.microsoft.com/office/2006/metadata/properties" targetNamespace="http://schemas.microsoft.com/office/2006/metadata/properties" ma:root="true" ma:fieldsID="643ad641ad674e858ec36190b61f65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7583E-DB31-48EB-83CE-80DBB87A54E6}">
  <ds:schemaRefs>
    <ds:schemaRef ds:uri="http://schemas.microsoft.com/sharepoint/v3/contenttype/forms"/>
  </ds:schemaRefs>
</ds:datastoreItem>
</file>

<file path=customXml/itemProps2.xml><?xml version="1.0" encoding="utf-8"?>
<ds:datastoreItem xmlns:ds="http://schemas.openxmlformats.org/officeDocument/2006/customXml" ds:itemID="{A6B886CF-1B5A-41F0-B746-C608B9B476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34356DD-AA99-42B8-A412-9EC9942A65C7}">
  <ds:schemaRefs>
    <ds:schemaRef ds:uri="http://schemas.microsoft.com/office/2006/metadata/properties"/>
  </ds:schemaRefs>
</ds:datastoreItem>
</file>

<file path=customXml/itemProps4.xml><?xml version="1.0" encoding="utf-8"?>
<ds:datastoreItem xmlns:ds="http://schemas.openxmlformats.org/officeDocument/2006/customXml" ds:itemID="{49838CAE-2555-42E0-8A76-7BF93DA75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1733</Words>
  <Characters>10920</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Master-Thesis Thema: &lt;HIER BITTE DEN TITEL&gt;</vt:lpstr>
    </vt:vector>
  </TitlesOfParts>
  <Company>HP</Company>
  <LinksUpToDate>false</LinksUpToDate>
  <CharactersWithSpaces>12628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Master-Thesis Thema: &lt;HIER BITTE DEN TITEL&gt;</dc:title>
  <dc:creator>Informatikdienste</dc:creator>
  <cp:lastModifiedBy>Mike</cp:lastModifiedBy>
  <cp:revision>159</cp:revision>
  <cp:lastPrinted>2013-05-09T15:42:00Z</cp:lastPrinted>
  <dcterms:created xsi:type="dcterms:W3CDTF">2013-05-09T10:08:00Z</dcterms:created>
  <dcterms:modified xsi:type="dcterms:W3CDTF">2013-05-15T20:22:00Z</dcterms:modified>
</cp:coreProperties>
</file>