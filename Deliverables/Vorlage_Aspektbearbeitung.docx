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27" w:rsidRDefault="000C2357" w:rsidP="008D5927">
      <w:pPr>
        <w:pStyle w:val="berschrift1"/>
        <w:tabs>
          <w:tab w:val="right" w:pos="9356"/>
        </w:tabs>
      </w:pPr>
      <w:r>
        <w:t>Aspektname</w:t>
      </w:r>
    </w:p>
    <w:p w:rsidR="000C2357" w:rsidRDefault="00A67212" w:rsidP="000C2357">
      <w:pPr>
        <w:pStyle w:val="Textkrper"/>
        <w:rPr>
          <w:b/>
        </w:rPr>
      </w:pPr>
      <w:r w:rsidRPr="00A67212">
        <w:rPr>
          <w:b/>
        </w:rPr>
        <w:t>Kurzer Beschrieb</w:t>
      </w:r>
    </w:p>
    <w:p w:rsidR="00A67212" w:rsidRDefault="00A67212" w:rsidP="000C2357">
      <w:pPr>
        <w:pStyle w:val="Textkrper"/>
        <w:rPr>
          <w:b/>
        </w:rPr>
      </w:pPr>
      <w:r>
        <w:rPr>
          <w:b/>
        </w:rPr>
        <w:t>Wie in Eclipse 3 vorhanden</w:t>
      </w:r>
    </w:p>
    <w:p w:rsidR="00A67212" w:rsidRDefault="00A67212" w:rsidP="000C2357">
      <w:pPr>
        <w:pStyle w:val="Textkrper"/>
        <w:rPr>
          <w:b/>
        </w:rPr>
      </w:pPr>
      <w:r>
        <w:rPr>
          <w:b/>
        </w:rPr>
        <w:t>Wie in Eclipse 4 vorhanden</w:t>
      </w:r>
    </w:p>
    <w:p w:rsidR="00A67212" w:rsidRDefault="00A67212" w:rsidP="000C2357">
      <w:pPr>
        <w:pStyle w:val="Textkrper"/>
        <w:rPr>
          <w:b/>
        </w:rPr>
      </w:pPr>
      <w:r>
        <w:rPr>
          <w:b/>
        </w:rPr>
        <w:t>Erwartete Vorteile E4</w:t>
      </w:r>
    </w:p>
    <w:p w:rsidR="00513360" w:rsidRDefault="00084101" w:rsidP="00513360">
      <w:pPr>
        <w:pStyle w:val="Textkrper"/>
        <w:rPr>
          <w:b/>
        </w:rPr>
      </w:pPr>
      <w:r>
        <w:rPr>
          <w:b/>
        </w:rPr>
        <w:t>Risiken</w:t>
      </w:r>
      <w:r w:rsidR="00971291">
        <w:rPr>
          <w:b/>
        </w:rPr>
        <w:t xml:space="preserve"> </w:t>
      </w:r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Identifikation der Gefahren, Beschreibung ihrer Art, der Ursachen und Auswirkungen</w:t>
      </w:r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Analyse der identifizierten Gefahren hinsichtlich ihrer Eintrittswahrscheinlichkeiten und möglichen Auswirkungen</w:t>
      </w:r>
      <w:bookmarkStart w:id="0" w:name="_GoBack"/>
      <w:bookmarkEnd w:id="0"/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Risikobewertung durch Vergleich mit zuvor festzulegenden Kriterien der Risiko-Akzeptanz (z. B. aus Standards und Normen)</w:t>
      </w:r>
    </w:p>
    <w:p w:rsidR="00513360" w:rsidRDefault="00513360" w:rsidP="00513360">
      <w:pPr>
        <w:pStyle w:val="Textkrper"/>
        <w:numPr>
          <w:ilvl w:val="0"/>
          <w:numId w:val="29"/>
        </w:numPr>
      </w:pPr>
      <w:r w:rsidRPr="00513360">
        <w:t>Risikobewältigung/Risikobeherrschung durch Maßnahmen, die Gefahren und/oder Eintrittswahrscheinlichkeiten reduzieren oder die Folgen beherrschbar machen</w:t>
      </w:r>
    </w:p>
    <w:p w:rsidR="00513360" w:rsidRPr="00513360" w:rsidRDefault="00513360" w:rsidP="00513360">
      <w:pPr>
        <w:pStyle w:val="Textkrper"/>
        <w:numPr>
          <w:ilvl w:val="0"/>
          <w:numId w:val="29"/>
        </w:numPr>
        <w:rPr>
          <w:b/>
        </w:rPr>
      </w:pPr>
      <w:r w:rsidRPr="00513360">
        <w:t>Risikoüberwachung mit Hilfe von Parametern, die Aufschluss über die aktuellen Risiken geben (Risikoindikatoren)</w:t>
      </w:r>
    </w:p>
    <w:p w:rsidR="00084101" w:rsidRPr="00513360" w:rsidRDefault="00513360" w:rsidP="00513360">
      <w:pPr>
        <w:pStyle w:val="Textkrper"/>
        <w:numPr>
          <w:ilvl w:val="0"/>
          <w:numId w:val="29"/>
        </w:numPr>
        <w:rPr>
          <w:b/>
        </w:rPr>
      </w:pPr>
      <w:r>
        <w:t>R</w:t>
      </w:r>
      <w:r w:rsidRPr="00513360">
        <w:t>isikoaufzeichnungen zur Dokumentation aller Vorgänge, die im Zusammenhang der Risikoanalyse und -beurteilung stattfinden</w:t>
      </w:r>
    </w:p>
    <w:p w:rsidR="00084101" w:rsidRDefault="00084101" w:rsidP="000C2357">
      <w:pPr>
        <w:pStyle w:val="Textkrper"/>
        <w:rPr>
          <w:b/>
        </w:rPr>
      </w:pPr>
      <w:r>
        <w:rPr>
          <w:b/>
        </w:rPr>
        <w:t>Testing</w:t>
      </w:r>
    </w:p>
    <w:p w:rsidR="00A67212" w:rsidRPr="00A67212" w:rsidRDefault="00A67212" w:rsidP="000C2357">
      <w:pPr>
        <w:pStyle w:val="Textkrper"/>
        <w:rPr>
          <w:b/>
        </w:rPr>
      </w:pPr>
      <w:r>
        <w:rPr>
          <w:b/>
        </w:rPr>
        <w:t>Fazit</w:t>
      </w:r>
      <w:r w:rsidR="00921715">
        <w:rPr>
          <w:b/>
        </w:rPr>
        <w:t xml:space="preserve"> / Lessons learned</w:t>
      </w:r>
    </w:p>
    <w:sectPr w:rsidR="00A67212" w:rsidRPr="00A67212" w:rsidSect="005D20FD">
      <w:headerReference w:type="default" r:id="rId11"/>
      <w:footerReference w:type="default" r:id="rId12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AA3" w:rsidRDefault="00413AA3">
      <w:r>
        <w:separator/>
      </w:r>
    </w:p>
  </w:endnote>
  <w:endnote w:type="continuationSeparator" w:id="0">
    <w:p w:rsidR="00413AA3" w:rsidRDefault="0041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49F" w:rsidRPr="008D749F" w:rsidRDefault="008D749F">
    <w:pPr>
      <w:pStyle w:val="Fuzeile0"/>
      <w:rPr>
        <w:lang w:val="de-CH"/>
      </w:rPr>
    </w:pPr>
    <w:r>
      <w:rPr>
        <w:lang w:val="de-CH"/>
      </w:rPr>
      <w:t xml:space="preserve">Rothenbühler Mike </w:t>
    </w:r>
    <w:r>
      <w:rPr>
        <w:lang w:val="de-CH"/>
      </w:rPr>
      <w:tab/>
    </w:r>
    <w:r w:rsidRPr="008D749F">
      <w:t>MT-FS13-05</w:t>
    </w:r>
    <w: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B5AA1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B5AA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AA3" w:rsidRDefault="00413AA3">
      <w:r>
        <w:separator/>
      </w:r>
    </w:p>
  </w:footnote>
  <w:footnote w:type="continuationSeparator" w:id="0">
    <w:p w:rsidR="00413AA3" w:rsidRDefault="00413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3E0C1FC8" wp14:editId="722C236E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DD2542"/>
    <w:multiLevelType w:val="hybridMultilevel"/>
    <w:tmpl w:val="E872E3A0"/>
    <w:lvl w:ilvl="0" w:tplc="A0E604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1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2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367B7"/>
    <w:rsid w:val="00053D9C"/>
    <w:rsid w:val="00084101"/>
    <w:rsid w:val="000C2357"/>
    <w:rsid w:val="000D6B61"/>
    <w:rsid w:val="00101025"/>
    <w:rsid w:val="0012724D"/>
    <w:rsid w:val="00160058"/>
    <w:rsid w:val="001F440B"/>
    <w:rsid w:val="002311A4"/>
    <w:rsid w:val="0027339D"/>
    <w:rsid w:val="002A489B"/>
    <w:rsid w:val="002A48CA"/>
    <w:rsid w:val="002D43F7"/>
    <w:rsid w:val="003276B0"/>
    <w:rsid w:val="00370D77"/>
    <w:rsid w:val="00382BE3"/>
    <w:rsid w:val="003944FA"/>
    <w:rsid w:val="003A736D"/>
    <w:rsid w:val="003F0C0D"/>
    <w:rsid w:val="004102A1"/>
    <w:rsid w:val="00410F71"/>
    <w:rsid w:val="00413AA3"/>
    <w:rsid w:val="00413C26"/>
    <w:rsid w:val="00414F2B"/>
    <w:rsid w:val="00427417"/>
    <w:rsid w:val="00431D65"/>
    <w:rsid w:val="00432FC3"/>
    <w:rsid w:val="004424DB"/>
    <w:rsid w:val="00444FA7"/>
    <w:rsid w:val="004B5AA1"/>
    <w:rsid w:val="004C1415"/>
    <w:rsid w:val="005028BA"/>
    <w:rsid w:val="00513216"/>
    <w:rsid w:val="00513360"/>
    <w:rsid w:val="00521092"/>
    <w:rsid w:val="00546050"/>
    <w:rsid w:val="005579B1"/>
    <w:rsid w:val="00580B37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31518"/>
    <w:rsid w:val="007408BE"/>
    <w:rsid w:val="00843A6C"/>
    <w:rsid w:val="00851D8B"/>
    <w:rsid w:val="00860EA4"/>
    <w:rsid w:val="008716F7"/>
    <w:rsid w:val="00894422"/>
    <w:rsid w:val="008D5927"/>
    <w:rsid w:val="008D749F"/>
    <w:rsid w:val="00921715"/>
    <w:rsid w:val="0093585A"/>
    <w:rsid w:val="00960FEA"/>
    <w:rsid w:val="0097047C"/>
    <w:rsid w:val="00971291"/>
    <w:rsid w:val="009A424A"/>
    <w:rsid w:val="00A14B2F"/>
    <w:rsid w:val="00A421AC"/>
    <w:rsid w:val="00A521CB"/>
    <w:rsid w:val="00A5510E"/>
    <w:rsid w:val="00A6382A"/>
    <w:rsid w:val="00A67212"/>
    <w:rsid w:val="00A731A0"/>
    <w:rsid w:val="00A92D5F"/>
    <w:rsid w:val="00A95874"/>
    <w:rsid w:val="00A96553"/>
    <w:rsid w:val="00AB072F"/>
    <w:rsid w:val="00AC5E1E"/>
    <w:rsid w:val="00AF4FDA"/>
    <w:rsid w:val="00B32F59"/>
    <w:rsid w:val="00B339F8"/>
    <w:rsid w:val="00B353D9"/>
    <w:rsid w:val="00B64E71"/>
    <w:rsid w:val="00C23DE4"/>
    <w:rsid w:val="00C44FA5"/>
    <w:rsid w:val="00C670F4"/>
    <w:rsid w:val="00C728C8"/>
    <w:rsid w:val="00C86568"/>
    <w:rsid w:val="00CA17DC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D37DB"/>
    <w:rsid w:val="00EE23EA"/>
    <w:rsid w:val="00EE4AFB"/>
    <w:rsid w:val="00EF2437"/>
    <w:rsid w:val="00F677D1"/>
    <w:rsid w:val="00F73B48"/>
    <w:rsid w:val="00F80C14"/>
    <w:rsid w:val="00F84434"/>
    <w:rsid w:val="00F87D40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10</cp:revision>
  <cp:lastPrinted>2013-01-14T20:30:00Z</cp:lastPrinted>
  <dcterms:created xsi:type="dcterms:W3CDTF">2013-05-06T19:07:00Z</dcterms:created>
  <dcterms:modified xsi:type="dcterms:W3CDTF">2013-05-06T19:58:00Z</dcterms:modified>
</cp:coreProperties>
</file>