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Default="00427417" w:rsidP="00427417">
      <w:pPr>
        <w:pStyle w:val="berschrift1"/>
        <w:tabs>
          <w:tab w:val="left" w:pos="5670"/>
          <w:tab w:val="right" w:pos="9356"/>
        </w:tabs>
        <w:ind w:left="4395"/>
        <w:rPr>
          <w:b w:val="0"/>
          <w:sz w:val="24"/>
          <w:szCs w:val="24"/>
        </w:rPr>
      </w:pPr>
      <w:r w:rsidRPr="00427417">
        <w:rPr>
          <w:b w:val="0"/>
          <w:sz w:val="24"/>
          <w:szCs w:val="24"/>
        </w:rPr>
        <w:t xml:space="preserve">Interne </w:t>
      </w:r>
      <w:proofErr w:type="spellStart"/>
      <w:r w:rsidRPr="00427417">
        <w:rPr>
          <w:b w:val="0"/>
          <w:sz w:val="24"/>
          <w:szCs w:val="24"/>
        </w:rPr>
        <w:t>Nr</w:t>
      </w:r>
      <w:proofErr w:type="spellEnd"/>
      <w:r w:rsidRPr="00427417">
        <w:rPr>
          <w:b w:val="0"/>
          <w:sz w:val="24"/>
          <w:szCs w:val="24"/>
        </w:rPr>
        <w:t xml:space="preserve"> der Arbeit:</w:t>
      </w:r>
      <w:r w:rsidR="001056AB" w:rsidRPr="001056AB">
        <w:rPr>
          <w:rFonts w:asciiTheme="majorHAnsi" w:eastAsiaTheme="majorEastAsia" w:hAnsi="Constantia" w:cstheme="majorBidi"/>
          <w:b w:val="0"/>
          <w:bCs w:val="0"/>
          <w:color w:val="000000" w:themeColor="text1"/>
          <w:kern w:val="24"/>
          <w:sz w:val="86"/>
          <w:szCs w:val="86"/>
        </w:rPr>
        <w:t xml:space="preserve"> </w:t>
      </w:r>
      <w:r w:rsidR="001056AB" w:rsidRPr="001056AB">
        <w:rPr>
          <w:b w:val="0"/>
          <w:sz w:val="24"/>
          <w:szCs w:val="24"/>
        </w:rPr>
        <w:t>MT-FS13-05</w:t>
      </w:r>
    </w:p>
    <w:p w:rsidR="00427417" w:rsidRPr="00427417" w:rsidRDefault="00427417" w:rsidP="00427417">
      <w:pPr>
        <w:pStyle w:val="Textkrper"/>
      </w:pPr>
    </w:p>
    <w:p w:rsidR="008D5927" w:rsidRDefault="00C14BDB" w:rsidP="008D5927">
      <w:pPr>
        <w:pStyle w:val="berschrift1"/>
        <w:tabs>
          <w:tab w:val="right" w:pos="9356"/>
        </w:tabs>
      </w:pPr>
      <w:r>
        <w:t>Abstract</w:t>
      </w:r>
    </w:p>
    <w:p w:rsidR="00F84434" w:rsidRPr="005579B1" w:rsidRDefault="00ED37DB" w:rsidP="008D5927">
      <w:pPr>
        <w:pStyle w:val="berschrift1"/>
        <w:rPr>
          <w:sz w:val="20"/>
          <w:szCs w:val="20"/>
        </w:rPr>
      </w:pPr>
      <w:r>
        <w:t xml:space="preserve">Migration von </w:t>
      </w:r>
      <w:proofErr w:type="spellStart"/>
      <w:r>
        <w:t>Eclipse</w:t>
      </w:r>
      <w:proofErr w:type="spellEnd"/>
      <w:r>
        <w:t xml:space="preserve"> 3.x nach </w:t>
      </w:r>
      <w:proofErr w:type="spellStart"/>
      <w:r>
        <w:t>Eclipse</w:t>
      </w:r>
      <w:proofErr w:type="spellEnd"/>
      <w:r>
        <w:t xml:space="preserve"> 4</w:t>
      </w:r>
    </w:p>
    <w:p w:rsidR="002D43F7" w:rsidRDefault="00C14BDB" w:rsidP="00C14BDB">
      <w:pPr>
        <w:spacing w:before="120"/>
        <w:jc w:val="both"/>
        <w:rPr>
          <w:sz w:val="20"/>
        </w:rPr>
      </w:pPr>
      <w:r>
        <w:rPr>
          <w:sz w:val="20"/>
        </w:rPr>
        <w:t xml:space="preserve">Es soll eine bestehende Applikation von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3.x nach </w:t>
      </w:r>
      <w:proofErr w:type="spellStart"/>
      <w:r>
        <w:rPr>
          <w:sz w:val="20"/>
        </w:rPr>
        <w:t>Eclipse</w:t>
      </w:r>
      <w:proofErr w:type="spellEnd"/>
      <w:r w:rsidR="00585CFC">
        <w:rPr>
          <w:sz w:val="20"/>
        </w:rPr>
        <w:t xml:space="preserve"> </w:t>
      </w:r>
      <w:r w:rsidR="00585CFC">
        <w:rPr>
          <w:sz w:val="20"/>
        </w:rPr>
        <w:t>RCP</w:t>
      </w:r>
      <w:r>
        <w:rPr>
          <w:sz w:val="20"/>
        </w:rPr>
        <w:t xml:space="preserve"> 4 migriert werden.</w:t>
      </w:r>
    </w:p>
    <w:p w:rsidR="00FE235A" w:rsidRDefault="00C14BDB" w:rsidP="00585CFC">
      <w:pPr>
        <w:spacing w:before="120"/>
        <w:jc w:val="both"/>
        <w:rPr>
          <w:sz w:val="20"/>
        </w:rPr>
      </w:pPr>
      <w:r>
        <w:rPr>
          <w:sz w:val="20"/>
        </w:rPr>
        <w:t xml:space="preserve">Um das Ziel zu erreichen werden einzelne Aspekte </w:t>
      </w:r>
      <w:r w:rsidR="00C52BB7">
        <w:rPr>
          <w:sz w:val="20"/>
        </w:rPr>
        <w:t xml:space="preserve">- </w:t>
      </w:r>
      <w:r>
        <w:rPr>
          <w:sz w:val="20"/>
        </w:rPr>
        <w:t xml:space="preserve">dies kann zum Beispiel </w:t>
      </w:r>
      <w:proofErr w:type="spellStart"/>
      <w:r>
        <w:rPr>
          <w:sz w:val="20"/>
        </w:rPr>
        <w:t>Dependency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Injection</w:t>
      </w:r>
      <w:proofErr w:type="spellEnd"/>
      <w:r>
        <w:rPr>
          <w:sz w:val="20"/>
        </w:rPr>
        <w:t xml:space="preserve"> sein </w:t>
      </w:r>
      <w:r w:rsidR="00C52BB7">
        <w:rPr>
          <w:sz w:val="20"/>
        </w:rPr>
        <w:t>-</w:t>
      </w:r>
      <w:r>
        <w:rPr>
          <w:sz w:val="20"/>
        </w:rPr>
        <w:t>angegangen.</w:t>
      </w:r>
      <w:r w:rsidR="00C52BB7">
        <w:rPr>
          <w:sz w:val="20"/>
        </w:rPr>
        <w:t xml:space="preserve"> </w:t>
      </w:r>
      <w:bookmarkStart w:id="0" w:name="_GoBack"/>
      <w:bookmarkEnd w:id="0"/>
      <w:r w:rsidR="00C52BB7">
        <w:rPr>
          <w:sz w:val="20"/>
        </w:rPr>
        <w:t xml:space="preserve"> </w:t>
      </w:r>
    </w:p>
    <w:sectPr w:rsidR="00FE235A" w:rsidSect="005D20FD">
      <w:headerReference w:type="default" r:id="rId11"/>
      <w:type w:val="continuous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283" w:rsidRDefault="00153283">
      <w:r>
        <w:separator/>
      </w:r>
    </w:p>
  </w:endnote>
  <w:endnote w:type="continuationSeparator" w:id="0">
    <w:p w:rsidR="00153283" w:rsidRDefault="0015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283" w:rsidRDefault="00153283">
      <w:r>
        <w:separator/>
      </w:r>
    </w:p>
  </w:footnote>
  <w:footnote w:type="continuationSeparator" w:id="0">
    <w:p w:rsidR="00153283" w:rsidRDefault="00153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2F" w:rsidRDefault="0061617C" w:rsidP="00A14B2F">
    <w:pPr>
      <w:jc w:val="center"/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59265ACE" wp14:editId="2F7681D4">
          <wp:extent cx="2628900" cy="619125"/>
          <wp:effectExtent l="19050" t="0" r="0" b="0"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522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882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242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602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962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322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682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3042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402" w:hanging="360"/>
      </w:pPr>
      <w:rPr>
        <w:rFonts w:ascii="OpenSymbol" w:hAnsi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9">
    <w:nsid w:val="0000000A"/>
    <w:multiLevelType w:val="multilevel"/>
    <w:tmpl w:val="AF725BAE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02B50235"/>
    <w:multiLevelType w:val="hybridMultilevel"/>
    <w:tmpl w:val="BC9C4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45161"/>
    <w:multiLevelType w:val="hybridMultilevel"/>
    <w:tmpl w:val="78CE12A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3195B"/>
    <w:multiLevelType w:val="hybridMultilevel"/>
    <w:tmpl w:val="CB7AC51C"/>
    <w:lvl w:ilvl="0" w:tplc="0807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C1C603C"/>
    <w:multiLevelType w:val="hybridMultilevel"/>
    <w:tmpl w:val="41EEAB2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5913198"/>
    <w:multiLevelType w:val="hybridMultilevel"/>
    <w:tmpl w:val="A23436A8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2173E8A"/>
    <w:multiLevelType w:val="hybridMultilevel"/>
    <w:tmpl w:val="9CAAD676"/>
    <w:lvl w:ilvl="0" w:tplc="DDE2BFE0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4134E4F"/>
    <w:multiLevelType w:val="hybridMultilevel"/>
    <w:tmpl w:val="E09A0934"/>
    <w:lvl w:ilvl="0" w:tplc="0807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7">
    <w:nsid w:val="526376B0"/>
    <w:multiLevelType w:val="hybridMultilevel"/>
    <w:tmpl w:val="64FA31CE"/>
    <w:lvl w:ilvl="0" w:tplc="3E64D622">
      <w:numFmt w:val="bullet"/>
      <w:lvlText w:val="-"/>
      <w:lvlJc w:val="left"/>
      <w:pPr>
        <w:ind w:left="846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8">
    <w:nsid w:val="5D556324"/>
    <w:multiLevelType w:val="hybridMultilevel"/>
    <w:tmpl w:val="ED14981C"/>
    <w:lvl w:ilvl="0" w:tplc="D9B8171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DD41E5F"/>
    <w:multiLevelType w:val="hybridMultilevel"/>
    <w:tmpl w:val="D4D0E9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EA0DBC"/>
    <w:multiLevelType w:val="hybridMultilevel"/>
    <w:tmpl w:val="548E59AE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20"/>
  </w:num>
  <w:num w:numId="14">
    <w:abstractNumId w:val="19"/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</w:num>
  <w:num w:numId="19">
    <w:abstractNumId w:val="9"/>
  </w:num>
  <w:num w:numId="20">
    <w:abstractNumId w:val="11"/>
  </w:num>
  <w:num w:numId="21">
    <w:abstractNumId w:val="17"/>
  </w:num>
  <w:num w:numId="22">
    <w:abstractNumId w:val="16"/>
  </w:num>
  <w:num w:numId="23">
    <w:abstractNumId w:val="15"/>
  </w:num>
  <w:num w:numId="24">
    <w:abstractNumId w:val="21"/>
  </w:num>
  <w:num w:numId="25">
    <w:abstractNumId w:val="18"/>
  </w:num>
  <w:num w:numId="26">
    <w:abstractNumId w:val="13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21314"/>
    <w:rsid w:val="000367B7"/>
    <w:rsid w:val="00053D9C"/>
    <w:rsid w:val="000D6B61"/>
    <w:rsid w:val="00101025"/>
    <w:rsid w:val="001056AB"/>
    <w:rsid w:val="0012724D"/>
    <w:rsid w:val="00153283"/>
    <w:rsid w:val="00160058"/>
    <w:rsid w:val="001F440B"/>
    <w:rsid w:val="002311A4"/>
    <w:rsid w:val="0027339D"/>
    <w:rsid w:val="002A489B"/>
    <w:rsid w:val="002A48CA"/>
    <w:rsid w:val="002D43F7"/>
    <w:rsid w:val="003276B0"/>
    <w:rsid w:val="00370D77"/>
    <w:rsid w:val="00382BE3"/>
    <w:rsid w:val="003944FA"/>
    <w:rsid w:val="003A736D"/>
    <w:rsid w:val="003F0C0D"/>
    <w:rsid w:val="004102A1"/>
    <w:rsid w:val="00410F71"/>
    <w:rsid w:val="00413C26"/>
    <w:rsid w:val="00427417"/>
    <w:rsid w:val="00431D65"/>
    <w:rsid w:val="00432FC3"/>
    <w:rsid w:val="004424DB"/>
    <w:rsid w:val="00444FA7"/>
    <w:rsid w:val="004C1415"/>
    <w:rsid w:val="005028BA"/>
    <w:rsid w:val="00513216"/>
    <w:rsid w:val="00521092"/>
    <w:rsid w:val="00546050"/>
    <w:rsid w:val="005579B1"/>
    <w:rsid w:val="00580B37"/>
    <w:rsid w:val="00585CFC"/>
    <w:rsid w:val="005878BC"/>
    <w:rsid w:val="005B2DCB"/>
    <w:rsid w:val="005B6805"/>
    <w:rsid w:val="005D20FD"/>
    <w:rsid w:val="005F0DF2"/>
    <w:rsid w:val="00601E6D"/>
    <w:rsid w:val="0061617C"/>
    <w:rsid w:val="006454FB"/>
    <w:rsid w:val="00671213"/>
    <w:rsid w:val="00681914"/>
    <w:rsid w:val="006D3022"/>
    <w:rsid w:val="006D7DB7"/>
    <w:rsid w:val="00700144"/>
    <w:rsid w:val="00731518"/>
    <w:rsid w:val="007408BE"/>
    <w:rsid w:val="00843A6C"/>
    <w:rsid w:val="00860EA4"/>
    <w:rsid w:val="008716F7"/>
    <w:rsid w:val="00894422"/>
    <w:rsid w:val="008D5927"/>
    <w:rsid w:val="0093585A"/>
    <w:rsid w:val="00960FEA"/>
    <w:rsid w:val="0097047C"/>
    <w:rsid w:val="009A424A"/>
    <w:rsid w:val="00A14B2F"/>
    <w:rsid w:val="00A421AC"/>
    <w:rsid w:val="00A521CB"/>
    <w:rsid w:val="00A5510E"/>
    <w:rsid w:val="00A6382A"/>
    <w:rsid w:val="00A92D5F"/>
    <w:rsid w:val="00A95874"/>
    <w:rsid w:val="00A96553"/>
    <w:rsid w:val="00AB072F"/>
    <w:rsid w:val="00AC5E1E"/>
    <w:rsid w:val="00AF4FDA"/>
    <w:rsid w:val="00B32F59"/>
    <w:rsid w:val="00B339F8"/>
    <w:rsid w:val="00B353D9"/>
    <w:rsid w:val="00B64E71"/>
    <w:rsid w:val="00C14BDB"/>
    <w:rsid w:val="00C23DE4"/>
    <w:rsid w:val="00C44FA5"/>
    <w:rsid w:val="00C52BB7"/>
    <w:rsid w:val="00C670F4"/>
    <w:rsid w:val="00C728C8"/>
    <w:rsid w:val="00C86568"/>
    <w:rsid w:val="00CA17DC"/>
    <w:rsid w:val="00CB34E8"/>
    <w:rsid w:val="00D30C67"/>
    <w:rsid w:val="00D34C61"/>
    <w:rsid w:val="00D41673"/>
    <w:rsid w:val="00D43566"/>
    <w:rsid w:val="00D86179"/>
    <w:rsid w:val="00D94270"/>
    <w:rsid w:val="00DA47CC"/>
    <w:rsid w:val="00DB1870"/>
    <w:rsid w:val="00DE5849"/>
    <w:rsid w:val="00E3225B"/>
    <w:rsid w:val="00E65260"/>
    <w:rsid w:val="00E770F6"/>
    <w:rsid w:val="00EB6343"/>
    <w:rsid w:val="00ED37DB"/>
    <w:rsid w:val="00EE23EA"/>
    <w:rsid w:val="00EE4AFB"/>
    <w:rsid w:val="00EF2437"/>
    <w:rsid w:val="00F677D1"/>
    <w:rsid w:val="00F73B48"/>
    <w:rsid w:val="00F80C14"/>
    <w:rsid w:val="00F84434"/>
    <w:rsid w:val="00F87D40"/>
    <w:rsid w:val="00FE235A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23</cp:revision>
  <cp:lastPrinted>2013-01-14T20:30:00Z</cp:lastPrinted>
  <dcterms:created xsi:type="dcterms:W3CDTF">2012-12-10T17:27:00Z</dcterms:created>
  <dcterms:modified xsi:type="dcterms:W3CDTF">2013-05-06T19:34:00Z</dcterms:modified>
</cp:coreProperties>
</file>